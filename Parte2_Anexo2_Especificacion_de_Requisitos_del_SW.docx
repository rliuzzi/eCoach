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6EF" w:rsidRPr="009B7F84" w:rsidRDefault="004976EF" w:rsidP="00C92F01">
      <w:pPr>
        <w:spacing w:line="360" w:lineRule="auto"/>
        <w:jc w:val="center"/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</w:pPr>
      <w:r w:rsidRPr="009B7F84"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t xml:space="preserve"> </w:t>
      </w:r>
    </w:p>
    <w:sdt>
      <w:sdtPr>
        <w:rPr>
          <w:rFonts w:ascii="Times New Roman" w:eastAsiaTheme="majorEastAsia" w:hAnsi="Times New Roman" w:cstheme="majorBidi"/>
          <w:b/>
          <w:i/>
          <w:iCs/>
          <w:smallCaps/>
          <w:color w:val="000000" w:themeColor="text1"/>
          <w:spacing w:val="15"/>
          <w:sz w:val="28"/>
          <w:szCs w:val="24"/>
          <w:lang w:val="es-ES"/>
        </w:rPr>
        <w:id w:val="16924018"/>
        <w:docPartObj>
          <w:docPartGallery w:val="Cover Pages"/>
          <w:docPartUnique/>
        </w:docPartObj>
      </w:sdtPr>
      <w:sdtEndPr>
        <w:rPr>
          <w:rFonts w:asciiTheme="majorHAnsi" w:eastAsiaTheme="minorHAnsi" w:hAnsiTheme="majorHAnsi" w:cstheme="minorBidi"/>
          <w:b w:val="0"/>
          <w:bCs/>
          <w:i w:val="0"/>
          <w:iCs w:val="0"/>
          <w:smallCaps w:val="0"/>
          <w:color w:val="365F91" w:themeColor="accent1" w:themeShade="BF"/>
          <w:spacing w:val="0"/>
          <w:sz w:val="48"/>
          <w:szCs w:val="48"/>
        </w:rPr>
      </w:sdtEndPr>
      <w:sdtContent>
        <w:p w:rsidR="001742E7" w:rsidRPr="009B7F84" w:rsidRDefault="00CF65A3" w:rsidP="00C92F01">
          <w:pPr>
            <w:spacing w:line="360" w:lineRule="auto"/>
            <w:jc w:val="center"/>
            <w:rPr>
              <w:rStyle w:val="TitleChar"/>
              <w:lang w:val="es-ES"/>
            </w:rPr>
          </w:pPr>
          <w:r w:rsidRPr="009B7F84">
            <w:rPr>
              <w:rStyle w:val="TitleChar"/>
              <w:lang w:val="es-ES"/>
            </w:rPr>
            <w:t xml:space="preserve">ANEXO </w:t>
          </w:r>
          <w:r w:rsidR="00053222" w:rsidRPr="009B7F84">
            <w:rPr>
              <w:rStyle w:val="TitleChar"/>
              <w:lang w:val="es-ES"/>
            </w:rPr>
            <w:t>II</w:t>
          </w:r>
          <w:r w:rsidR="004422CC" w:rsidRPr="009B7F84">
            <w:rPr>
              <w:rStyle w:val="TitleChar"/>
              <w:lang w:val="es-ES"/>
            </w:rPr>
            <w:t xml:space="preserve"> -  Especificación de Requisitos del Software</w:t>
          </w:r>
        </w:p>
        <w:p w:rsidR="001742E7" w:rsidRPr="009B7F84" w:rsidRDefault="001742E7">
          <w:pPr>
            <w:rPr>
              <w:rStyle w:val="TitleChar"/>
              <w:lang w:val="es-ES"/>
            </w:rPr>
          </w:pPr>
          <w:r w:rsidRPr="009B7F84">
            <w:rPr>
              <w:rStyle w:val="TitleChar"/>
              <w:lang w:val="es-ES"/>
            </w:rPr>
            <w:br w:type="page"/>
          </w:r>
        </w:p>
        <w:p w:rsidR="001742E7" w:rsidRPr="009B7F84" w:rsidRDefault="001742E7">
          <w:pPr>
            <w:rPr>
              <w:sz w:val="22"/>
              <w:lang w:val="es-ES"/>
            </w:rPr>
          </w:pPr>
          <w:r w:rsidRPr="009B7F84">
            <w:rPr>
              <w:sz w:val="22"/>
              <w:lang w:val="es-ES"/>
            </w:rPr>
            <w:lastRenderedPageBreak/>
            <w:br w:type="page"/>
          </w:r>
        </w:p>
        <w:p w:rsidR="001742E7" w:rsidRPr="009B7F84" w:rsidRDefault="001742E7" w:rsidP="001742E7">
          <w:pPr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</w:pPr>
          <w:r w:rsidRPr="009B7F84">
            <w:rPr>
              <w:rFonts w:asciiTheme="majorHAnsi" w:hAnsiTheme="majorHAnsi" w:cstheme="majorHAnsi"/>
              <w:b/>
              <w:sz w:val="32"/>
              <w:szCs w:val="32"/>
              <w:lang w:val="es-ES"/>
            </w:rPr>
            <w:lastRenderedPageBreak/>
            <w:t>Lista de cambios</w:t>
          </w:r>
        </w:p>
        <w:p w:rsidR="001742E7" w:rsidRPr="009B7F84" w:rsidRDefault="001742E7" w:rsidP="001742E7">
          <w:pPr>
            <w:pStyle w:val="Cuerpo"/>
          </w:pPr>
        </w:p>
        <w:p w:rsidR="00276826" w:rsidRPr="009B7F84" w:rsidRDefault="00276826" w:rsidP="00276826">
          <w:pPr>
            <w:pStyle w:val="Caption"/>
            <w:keepNext/>
            <w:rPr>
              <w:lang w:val="es-ES"/>
            </w:rPr>
          </w:pPr>
          <w:proofErr w:type="spellStart"/>
          <w:r w:rsidRPr="009B7F84">
            <w:rPr>
              <w:lang w:val="es-ES"/>
            </w:rPr>
            <w:t>Table</w:t>
          </w:r>
          <w:proofErr w:type="spellEnd"/>
          <w:r w:rsidRPr="009B7F84">
            <w:rPr>
              <w:lang w:val="es-ES"/>
            </w:rPr>
            <w:t xml:space="preserve"> </w:t>
          </w:r>
          <w:r w:rsidR="00CD6E64" w:rsidRPr="009B7F84">
            <w:rPr>
              <w:lang w:val="es-ES"/>
            </w:rPr>
            <w:fldChar w:fldCharType="begin"/>
          </w:r>
          <w:r w:rsidR="00CD6E64" w:rsidRPr="009B7F84">
            <w:rPr>
              <w:lang w:val="es-ES"/>
            </w:rPr>
            <w:instrText xml:space="preserve"> SEQ Table \* ARABIC </w:instrText>
          </w:r>
          <w:r w:rsidR="00CD6E64" w:rsidRPr="009B7F84">
            <w:rPr>
              <w:lang w:val="es-ES"/>
            </w:rPr>
            <w:fldChar w:fldCharType="separate"/>
          </w:r>
          <w:r w:rsidR="009C15A5">
            <w:rPr>
              <w:noProof/>
              <w:lang w:val="es-ES"/>
            </w:rPr>
            <w:t>1</w:t>
          </w:r>
          <w:r w:rsidR="00CD6E64" w:rsidRPr="009B7F84">
            <w:rPr>
              <w:lang w:val="es-ES"/>
            </w:rPr>
            <w:fldChar w:fldCharType="end"/>
          </w:r>
        </w:p>
        <w:tbl>
          <w:tblPr>
            <w:tblStyle w:val="LightShading-Accent11"/>
            <w:tblW w:w="0" w:type="auto"/>
            <w:tblLook w:val="04A0"/>
          </w:tblPr>
          <w:tblGrid>
            <w:gridCol w:w="1432"/>
            <w:gridCol w:w="1376"/>
            <w:gridCol w:w="4621"/>
            <w:gridCol w:w="2147"/>
          </w:tblGrid>
          <w:tr w:rsidR="001742E7" w:rsidRPr="009B7F84" w:rsidTr="00276826">
            <w:trPr>
              <w:cnfStyle w:val="1000000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</w:pPr>
                <w:r w:rsidRPr="009B7F84">
                  <w:t>Versión</w:t>
                </w:r>
              </w:p>
            </w:tc>
            <w:tc>
              <w:tcPr>
                <w:tcW w:w="1376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Fecha</w:t>
                </w:r>
              </w:p>
            </w:tc>
            <w:tc>
              <w:tcPr>
                <w:tcW w:w="4621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Descripción</w:t>
                </w:r>
              </w:p>
            </w:tc>
            <w:tc>
              <w:tcPr>
                <w:tcW w:w="2147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100000000000"/>
                </w:pPr>
                <w:r w:rsidRPr="009B7F84">
                  <w:t>Autor</w:t>
                </w:r>
              </w:p>
            </w:tc>
          </w:tr>
          <w:tr w:rsidR="001742E7" w:rsidRPr="009B7F84" w:rsidTr="00276826">
            <w:trPr>
              <w:cnfStyle w:val="000000100000"/>
            </w:trPr>
            <w:tc>
              <w:tcPr>
                <w:cnfStyle w:val="001000000000"/>
                <w:tcW w:w="1432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</w:pPr>
                <w:r w:rsidRPr="009B7F84">
                  <w:t>1.1</w:t>
                </w:r>
              </w:p>
            </w:tc>
            <w:tc>
              <w:tcPr>
                <w:tcW w:w="1376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>11/10/2011</w:t>
                </w:r>
              </w:p>
            </w:tc>
            <w:tc>
              <w:tcPr>
                <w:tcW w:w="4621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>Esqueleto inicial</w:t>
                </w:r>
              </w:p>
            </w:tc>
            <w:tc>
              <w:tcPr>
                <w:tcW w:w="2147" w:type="dxa"/>
                <w:vAlign w:val="center"/>
              </w:tcPr>
              <w:p w:rsidR="001742E7" w:rsidRPr="009B7F84" w:rsidRDefault="001742E7" w:rsidP="00276826">
                <w:pPr>
                  <w:pStyle w:val="Cuerpo"/>
                  <w:ind w:firstLine="0"/>
                  <w:jc w:val="center"/>
                  <w:cnfStyle w:val="000000100000"/>
                </w:pPr>
                <w:r w:rsidRPr="009B7F84">
                  <w:t xml:space="preserve">Romina </w:t>
                </w:r>
                <w:proofErr w:type="spellStart"/>
                <w:r w:rsidRPr="009B7F84">
                  <w:t>Liuzzi</w:t>
                </w:r>
                <w:proofErr w:type="spellEnd"/>
              </w:p>
            </w:tc>
          </w:tr>
          <w:tr w:rsidR="00A72F2E" w:rsidRPr="009B7F84" w:rsidTr="00276826">
            <w:tc>
              <w:tcPr>
                <w:cnfStyle w:val="001000000000"/>
                <w:tcW w:w="1432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</w:pPr>
                <w:r w:rsidRPr="009B7F84">
                  <w:t>1.2</w:t>
                </w:r>
              </w:p>
            </w:tc>
            <w:tc>
              <w:tcPr>
                <w:tcW w:w="1376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>06/11/2011</w:t>
                </w:r>
              </w:p>
            </w:tc>
            <w:tc>
              <w:tcPr>
                <w:tcW w:w="4621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>Completar requisitos y casos de uso</w:t>
                </w:r>
              </w:p>
            </w:tc>
            <w:tc>
              <w:tcPr>
                <w:tcW w:w="2147" w:type="dxa"/>
                <w:vAlign w:val="center"/>
              </w:tcPr>
              <w:p w:rsidR="00A72F2E" w:rsidRPr="009B7F84" w:rsidRDefault="00A72F2E" w:rsidP="00276826">
                <w:pPr>
                  <w:pStyle w:val="Cuerpo"/>
                  <w:ind w:firstLine="0"/>
                  <w:jc w:val="center"/>
                  <w:cnfStyle w:val="000000000000"/>
                </w:pPr>
                <w:r w:rsidRPr="009B7F84">
                  <w:t xml:space="preserve">Romina </w:t>
                </w:r>
                <w:proofErr w:type="spellStart"/>
                <w:r w:rsidRPr="009B7F84">
                  <w:t>Liuzzi</w:t>
                </w:r>
                <w:proofErr w:type="spellEnd"/>
              </w:p>
            </w:tc>
          </w:tr>
        </w:tbl>
        <w:p w:rsidR="00491B72" w:rsidRPr="009B7F84" w:rsidRDefault="00491B72" w:rsidP="001742E7">
          <w:pPr>
            <w:spacing w:line="360" w:lineRule="auto"/>
            <w:rPr>
              <w:sz w:val="22"/>
              <w:lang w:val="es-ES"/>
            </w:rPr>
          </w:pPr>
        </w:p>
        <w:p w:rsidR="00A03958" w:rsidRPr="009B7F84" w:rsidRDefault="00A03958" w:rsidP="00C92F01">
          <w:pPr>
            <w:pStyle w:val="Subtitle"/>
            <w:spacing w:line="360" w:lineRule="auto"/>
          </w:pPr>
        </w:p>
        <w:p w:rsidR="00CF65A3" w:rsidRPr="009B7F84" w:rsidRDefault="005F1487" w:rsidP="005F1487">
          <w:pPr>
            <w:rPr>
              <w:rFonts w:ascii="Times New Roman" w:eastAsiaTheme="majorEastAsia" w:hAnsi="Times New Roman" w:cstheme="majorBidi"/>
              <w:b/>
              <w:i/>
              <w:iCs/>
              <w:smallCaps/>
              <w:color w:val="000000" w:themeColor="text1"/>
              <w:spacing w:val="15"/>
              <w:sz w:val="28"/>
              <w:szCs w:val="24"/>
              <w:lang w:val="es-ES"/>
            </w:rPr>
          </w:pPr>
          <w:r w:rsidRPr="009B7F84">
            <w:rPr>
              <w:lang w:val="es-ES"/>
            </w:rPr>
            <w:br w:type="page"/>
          </w:r>
        </w:p>
      </w:sdtContent>
    </w:sdt>
    <w:bookmarkStart w:id="0" w:name="_Toc294263272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000000" w:themeColor="text1"/>
          <w:sz w:val="24"/>
          <w:szCs w:val="22"/>
          <w:lang w:val="es-ES"/>
        </w:rPr>
        <w:id w:val="1030506151"/>
        <w:docPartObj>
          <w:docPartGallery w:val="Table of Contents"/>
          <w:docPartUnique/>
        </w:docPartObj>
      </w:sdtPr>
      <w:sdtEndPr>
        <w:rPr>
          <w:color w:val="auto"/>
        </w:rPr>
      </w:sdtEndPr>
      <w:sdtContent>
        <w:p w:rsidR="001742E7" w:rsidRPr="009B7F84" w:rsidRDefault="001742E7" w:rsidP="001742E7">
          <w:pPr>
            <w:pStyle w:val="TOCHeading"/>
            <w:jc w:val="center"/>
            <w:rPr>
              <w:color w:val="000000" w:themeColor="text1"/>
              <w:lang w:val="es-ES"/>
            </w:rPr>
          </w:pPr>
          <w:r w:rsidRPr="009B7F84">
            <w:rPr>
              <w:color w:val="000000" w:themeColor="text1"/>
              <w:lang w:val="es-ES"/>
            </w:rPr>
            <w:t>Tabla de Contenidos</w:t>
          </w:r>
        </w:p>
        <w:p w:rsidR="00D64ACE" w:rsidRPr="009B7F84" w:rsidRDefault="00D64ACE" w:rsidP="006A588E">
          <w:pPr>
            <w:pStyle w:val="TOC1"/>
            <w:rPr>
              <w:lang w:val="es-ES"/>
            </w:rPr>
          </w:pPr>
        </w:p>
        <w:p w:rsidR="00E251C3" w:rsidRDefault="00CD6E64">
          <w:pPr>
            <w:pStyle w:val="TOC1"/>
            <w:rPr>
              <w:rFonts w:eastAsiaTheme="minorEastAsia"/>
              <w:noProof/>
              <w:sz w:val="22"/>
            </w:rPr>
          </w:pPr>
          <w:r w:rsidRPr="009B7F84">
            <w:rPr>
              <w:lang w:val="es-ES"/>
            </w:rPr>
            <w:fldChar w:fldCharType="begin"/>
          </w:r>
          <w:r w:rsidR="001742E7" w:rsidRPr="009B7F84">
            <w:rPr>
              <w:lang w:val="es-ES"/>
            </w:rPr>
            <w:instrText xml:space="preserve"> TOC \o "1-3" \h \z \u </w:instrText>
          </w:r>
          <w:r w:rsidRPr="009B7F84">
            <w:rPr>
              <w:lang w:val="es-ES"/>
            </w:rPr>
            <w:fldChar w:fldCharType="separate"/>
          </w:r>
          <w:hyperlink w:anchor="_Toc327701285" w:history="1">
            <w:r w:rsidR="00E251C3" w:rsidRPr="000324E6">
              <w:rPr>
                <w:rStyle w:val="Hyperlink"/>
                <w:noProof/>
                <w:lang w:val="es-ES"/>
              </w:rPr>
              <w:t>Introducción</w:t>
            </w:r>
            <w:r w:rsidR="00E251C3">
              <w:rPr>
                <w:noProof/>
                <w:webHidden/>
              </w:rPr>
              <w:tab/>
            </w:r>
            <w:r w:rsidR="00E251C3">
              <w:rPr>
                <w:noProof/>
                <w:webHidden/>
              </w:rPr>
              <w:fldChar w:fldCharType="begin"/>
            </w:r>
            <w:r w:rsidR="00E251C3">
              <w:rPr>
                <w:noProof/>
                <w:webHidden/>
              </w:rPr>
              <w:instrText xml:space="preserve"> PAGEREF _Toc327701285 \h </w:instrText>
            </w:r>
            <w:r w:rsidR="00E251C3">
              <w:rPr>
                <w:noProof/>
                <w:webHidden/>
              </w:rPr>
            </w:r>
            <w:r w:rsidR="00E251C3">
              <w:rPr>
                <w:noProof/>
                <w:webHidden/>
              </w:rPr>
              <w:fldChar w:fldCharType="separate"/>
            </w:r>
            <w:r w:rsidR="009C15A5">
              <w:rPr>
                <w:noProof/>
                <w:webHidden/>
              </w:rPr>
              <w:t>5</w:t>
            </w:r>
            <w:r w:rsidR="00E251C3"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86" w:history="1">
            <w:r w:rsidRPr="000324E6">
              <w:rPr>
                <w:rStyle w:val="Hyperlink"/>
                <w:noProof/>
                <w:lang w:val="es-ES"/>
              </w:rPr>
              <w:t>Objetivos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5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87" w:history="1">
            <w:r w:rsidRPr="000324E6">
              <w:rPr>
                <w:rStyle w:val="Hyperlink"/>
                <w:noProof/>
                <w:lang w:val="es-ES"/>
              </w:rPr>
              <w:t>Lista de usuarios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5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88" w:history="1">
            <w:r w:rsidRPr="000324E6">
              <w:rPr>
                <w:rStyle w:val="Hyperlink"/>
                <w:noProof/>
                <w:lang w:val="es-ES"/>
              </w:rPr>
              <w:t>Descripción del sistema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5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89" w:history="1">
            <w:r w:rsidRPr="000324E6">
              <w:rPr>
                <w:rStyle w:val="Hyperlink"/>
                <w:noProof/>
                <w:lang w:val="es-ES"/>
              </w:rPr>
              <w:t>Catálogo de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5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0" w:history="1">
            <w:r w:rsidRPr="000324E6">
              <w:rPr>
                <w:rStyle w:val="Hyperlink"/>
                <w:noProof/>
                <w:lang w:val="es-ES"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5A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1" w:history="1">
            <w:r w:rsidRPr="000324E6">
              <w:rPr>
                <w:rStyle w:val="Hyperlink"/>
                <w:noProof/>
                <w:lang w:val="es-ES"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5A5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2" w:history="1">
            <w:r w:rsidRPr="000324E6">
              <w:rPr>
                <w:rStyle w:val="Hyperlink"/>
                <w:noProof/>
                <w:lang w:val="es-ES"/>
              </w:rPr>
              <w:t>Requisitos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5A5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3" w:history="1">
            <w:r w:rsidRPr="000324E6">
              <w:rPr>
                <w:rStyle w:val="Hyperlink"/>
                <w:noProof/>
                <w:lang w:val="es-ES"/>
              </w:rPr>
              <w:t>Requisitos de la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5A5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94" w:history="1">
            <w:r w:rsidRPr="000324E6">
              <w:rPr>
                <w:rStyle w:val="Hyperlink"/>
                <w:noProof/>
                <w:lang w:val="es-ES"/>
              </w:rPr>
              <w:t>Especificación de los 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5A5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5" w:history="1">
            <w:r w:rsidRPr="000324E6">
              <w:rPr>
                <w:rStyle w:val="Hyperlink"/>
                <w:noProof/>
              </w:rPr>
              <w:t>Especificación de 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5A5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327701296" w:history="1">
            <w:r w:rsidRPr="000324E6">
              <w:rPr>
                <w:rStyle w:val="Hyperlink"/>
                <w:noProof/>
              </w:rPr>
              <w:t>Especificación de requisitos de información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5A5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97" w:history="1">
            <w:r w:rsidRPr="000324E6">
              <w:rPr>
                <w:rStyle w:val="Hyperlink"/>
                <w:noProof/>
                <w:lang w:val="es-ES"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5A5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251C3" w:rsidRDefault="00E251C3">
          <w:pPr>
            <w:pStyle w:val="TOC1"/>
            <w:rPr>
              <w:rFonts w:eastAsiaTheme="minorEastAsia"/>
              <w:noProof/>
              <w:sz w:val="22"/>
            </w:rPr>
          </w:pPr>
          <w:hyperlink w:anchor="_Toc327701298" w:history="1">
            <w:r w:rsidRPr="000324E6">
              <w:rPr>
                <w:rStyle w:val="Hyperlink"/>
                <w:noProof/>
                <w:lang w:val="es-ES"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_Toc327701298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15A5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42E7" w:rsidRPr="009B7F84" w:rsidRDefault="00CD6E64" w:rsidP="00D64ACE">
          <w:pPr>
            <w:spacing w:line="480" w:lineRule="auto"/>
            <w:rPr>
              <w:lang w:val="es-ES"/>
            </w:rPr>
          </w:pPr>
          <w:r w:rsidRPr="009B7F84">
            <w:rPr>
              <w:lang w:val="es-ES"/>
            </w:rPr>
            <w:fldChar w:fldCharType="end"/>
          </w:r>
        </w:p>
      </w:sdtContent>
    </w:sdt>
    <w:p w:rsidR="005F1487" w:rsidRPr="009B7F84" w:rsidRDefault="00053222" w:rsidP="005A273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 w:rsidRPr="009B7F84">
        <w:rPr>
          <w:lang w:val="es-ES"/>
        </w:rPr>
        <w:br w:type="page"/>
      </w:r>
      <w:bookmarkEnd w:id="0"/>
    </w:p>
    <w:p w:rsidR="005F1487" w:rsidRPr="009B7F84" w:rsidRDefault="005F1487" w:rsidP="00401C52">
      <w:pPr>
        <w:pStyle w:val="Heading1"/>
        <w:rPr>
          <w:lang w:val="es-ES"/>
        </w:rPr>
      </w:pPr>
      <w:bookmarkStart w:id="1" w:name="_Toc327701285"/>
      <w:r w:rsidRPr="009B7F84">
        <w:rPr>
          <w:lang w:val="es-ES"/>
        </w:rPr>
        <w:lastRenderedPageBreak/>
        <w:t>Introducción</w:t>
      </w:r>
      <w:bookmarkEnd w:id="1"/>
    </w:p>
    <w:p w:rsidR="00276826" w:rsidRPr="009B7F84" w:rsidRDefault="00276826" w:rsidP="005A273A">
      <w:pPr>
        <w:pStyle w:val="Cuerpo"/>
      </w:pPr>
      <w:bookmarkStart w:id="2" w:name="_Toc294263273"/>
    </w:p>
    <w:p w:rsidR="005A273A" w:rsidRPr="009B7F84" w:rsidRDefault="005A273A" w:rsidP="005A273A">
      <w:pPr>
        <w:pStyle w:val="Cuerpo"/>
      </w:pPr>
      <w:r w:rsidRPr="009B7F84">
        <w:t>Este documento cumple dos cometidos básicos, en primer lugar de cara al cliente debe recoger todos los requisitos del sistema software a construir, de forma que sirva como elemento contractual entre la parte cliente y los ingenieros del software. En segundo lugar, debe servir para especificar estos requisitos con los métodos gráficos, textuales o formales que se crean más oportunos, presentando todas las vistas o enfoques del sistema (funcional, de información, de comportamiento) como se precisen para completar el análisis.</w:t>
      </w:r>
      <w:r w:rsidR="00535AFF" w:rsidRPr="009B7F84">
        <w:t xml:space="preserve"> </w:t>
      </w:r>
    </w:p>
    <w:p w:rsidR="00A3626D" w:rsidRPr="009B7F84" w:rsidRDefault="000F1E38" w:rsidP="00084BE3">
      <w:pPr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28"/>
          <w:lang w:val="es-ES"/>
        </w:rPr>
      </w:pPr>
      <w:r w:rsidRPr="009B7F84">
        <w:rPr>
          <w:lang w:val="es-ES"/>
        </w:rPr>
        <w:br w:type="page"/>
      </w:r>
    </w:p>
    <w:p w:rsidR="00A3626D" w:rsidRDefault="00A3626D" w:rsidP="00A3626D">
      <w:pPr>
        <w:pStyle w:val="Heading1"/>
        <w:rPr>
          <w:lang w:val="es-ES"/>
        </w:rPr>
      </w:pPr>
      <w:bookmarkStart w:id="3" w:name="_Toc327701286"/>
      <w:r w:rsidRPr="009B7F84">
        <w:rPr>
          <w:lang w:val="es-ES"/>
        </w:rPr>
        <w:lastRenderedPageBreak/>
        <w:t>Objetivos</w:t>
      </w:r>
      <w:r w:rsidR="00D13860" w:rsidRPr="009B7F84">
        <w:rPr>
          <w:lang w:val="es-ES"/>
        </w:rPr>
        <w:t xml:space="preserve"> del proyecto</w:t>
      </w:r>
      <w:bookmarkEnd w:id="3"/>
    </w:p>
    <w:p w:rsidR="00A32611" w:rsidRDefault="00A32611" w:rsidP="00A32611">
      <w:pPr>
        <w:pStyle w:val="Cuerpo"/>
      </w:pPr>
    </w:p>
    <w:p w:rsidR="00A32611" w:rsidRDefault="00A32611" w:rsidP="00A32611">
      <w:pPr>
        <w:pStyle w:val="Cuerpo"/>
      </w:pPr>
      <w:r>
        <w:t xml:space="preserve">Se busca diseñar e implementar una aplicación móvil que permita medir el progreso conseguido en distintas rutinas de ejercicios a lo largo del tiempo. Se pretende distribuir la aplicación a través del Android </w:t>
      </w:r>
      <w:proofErr w:type="spellStart"/>
      <w:r>
        <w:t>Market</w:t>
      </w:r>
      <w:proofErr w:type="spellEnd"/>
      <w:r>
        <w:t>/Google Play con la idea de ser utilizado con fines recreativos una vez completado su desarrollo.</w:t>
      </w:r>
    </w:p>
    <w:p w:rsidR="00A32611" w:rsidRDefault="00A32611" w:rsidP="00A32611">
      <w:pPr>
        <w:pStyle w:val="Cuerpo"/>
      </w:pPr>
      <w:r>
        <w:t xml:space="preserve">Un usuario de la aplicación podrá realizar distintos tipos de ejercicios que involucren desplazamientos físicos reales. De tal forma que, mediante los cambios en las coordenadas GPS, recogidos a través de los sensores integrados en el terminal, sea posible calcular: la distancia recorrida, el tiempo, la velocidad y las calorías quemadas al finalizar la actividad. </w:t>
      </w:r>
    </w:p>
    <w:p w:rsidR="00A32611" w:rsidRDefault="00A32611" w:rsidP="00A32611">
      <w:pPr>
        <w:pStyle w:val="Cuerpo"/>
      </w:pPr>
      <w:r>
        <w:t>La aplicación deberá ser capaz de explotar los datos obtenidos a partir de los sensores, persistirlos y utilizarlos para presentar al usuario con gráficas y estadísticas inherentes a su progreso. Será imprescindible que el terminal cuente con un sensor GPS integrado y activo para su correcto funcionamiento. Sería posible habilitar y deshabilitar el sensor desde un menú de la propia aplicación.</w:t>
      </w:r>
    </w:p>
    <w:p w:rsidR="00A32611" w:rsidRDefault="00A32611" w:rsidP="00A32611">
      <w:pPr>
        <w:pStyle w:val="Cuerpo"/>
      </w:pPr>
      <w:r>
        <w:t>Al ser una aplicación con fines puramente lúdicos, es aceptable que los algoritmos utilizados en los cálculos presenten valores aproximados.</w:t>
      </w:r>
    </w:p>
    <w:p w:rsidR="00A32611" w:rsidRDefault="00A32611" w:rsidP="00A32611">
      <w:pPr>
        <w:pStyle w:val="Cuerpo"/>
      </w:pPr>
      <w:r>
        <w:t>En cambio es importante que las gráficas presentadas en la aplicación representar de forma atractiva los factores claves para motivar al usuario a seguir haciendo ejercicio. Será posible conocer las velocidades máximas alcanzadas, los mínimos y los promedios. De forma parecida se tratarán las calorías quemadas y peso perdido.</w:t>
      </w:r>
    </w:p>
    <w:p w:rsidR="00B71501" w:rsidRPr="009B7F84" w:rsidRDefault="00B71501" w:rsidP="00401C52">
      <w:pPr>
        <w:pStyle w:val="Heading1"/>
        <w:rPr>
          <w:lang w:val="es-ES"/>
        </w:rPr>
      </w:pPr>
      <w:bookmarkStart w:id="4" w:name="_Toc327701287"/>
      <w:r w:rsidRPr="009B7F84">
        <w:rPr>
          <w:lang w:val="es-ES"/>
        </w:rPr>
        <w:lastRenderedPageBreak/>
        <w:t>Lista de usuarios participantes</w:t>
      </w:r>
      <w:bookmarkEnd w:id="2"/>
      <w:bookmarkEnd w:id="4"/>
    </w:p>
    <w:p w:rsidR="00DA1C6C" w:rsidRPr="009B7F84" w:rsidRDefault="00EF03E3" w:rsidP="00076EC8">
      <w:pPr>
        <w:pStyle w:val="Cuerpo"/>
        <w:ind w:firstLine="0"/>
      </w:pPr>
      <w:r w:rsidRPr="009B7F84">
        <w:t xml:space="preserve"> </w:t>
      </w:r>
    </w:p>
    <w:p w:rsidR="00394CCD" w:rsidRPr="009B7F84" w:rsidRDefault="00394CCD" w:rsidP="00EF03E3">
      <w:pPr>
        <w:pStyle w:val="Cuerpo"/>
        <w:ind w:firstLine="0"/>
      </w:pPr>
      <w:r w:rsidRPr="009B7F84">
        <w:t>Al tratars</w:t>
      </w:r>
      <w:r w:rsidR="00190879" w:rsidRPr="009B7F84">
        <w:t xml:space="preserve">e de una aplicación para móvil (un dispositivo unipersonal) solo ha sido necesario distinguir entre dos tipos de usuario. </w:t>
      </w:r>
    </w:p>
    <w:p w:rsidR="00EF03E3" w:rsidRPr="009B7F84" w:rsidRDefault="00EF03E3" w:rsidP="00EF03E3">
      <w:pPr>
        <w:pStyle w:val="Cuerpo"/>
        <w:ind w:firstLine="0"/>
      </w:pPr>
      <w:r w:rsidRPr="009B7F84">
        <w:t xml:space="preserve">Los usuarios de la </w:t>
      </w:r>
      <w:r w:rsidR="00394CCD" w:rsidRPr="009B7F84">
        <w:t>aplicación</w:t>
      </w:r>
      <w:r w:rsidRPr="009B7F84">
        <w:t xml:space="preserve"> móvil admiten un nivel de permisos tal como se observa en el siguiente diagrama:</w:t>
      </w:r>
    </w:p>
    <w:p w:rsidR="00EF03E3" w:rsidRPr="009B7F84" w:rsidRDefault="00394CCD" w:rsidP="00EF03E3">
      <w:pPr>
        <w:pStyle w:val="Cuerpo"/>
        <w:ind w:firstLine="0"/>
        <w:jc w:val="center"/>
      </w:pPr>
      <w:r w:rsidRPr="009B7F84">
        <w:object w:dxaOrig="7974" w:dyaOrig="41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pt;height:207pt" o:ole="">
            <v:imagedata r:id="rId9" o:title=""/>
          </v:shape>
          <o:OLEObject Type="Embed" ProgID="Visio.Drawing.11" ShapeID="_x0000_i1025" DrawAspect="Content" ObjectID="_1401449355" r:id="rId10"/>
        </w:object>
      </w:r>
    </w:p>
    <w:p w:rsidR="00190879" w:rsidRPr="009B7F84" w:rsidRDefault="00190879" w:rsidP="00076EC8">
      <w:pPr>
        <w:pStyle w:val="Cuerpo"/>
        <w:ind w:firstLine="0"/>
      </w:pPr>
    </w:p>
    <w:p w:rsidR="00190879" w:rsidRPr="009B7F84" w:rsidRDefault="004A1DA2" w:rsidP="002D18CF">
      <w:pPr>
        <w:pStyle w:val="Cuerpo"/>
      </w:pPr>
      <w:r>
        <w:t xml:space="preserve">Donde es necesario que un usuario se registre para empezar a utilizar la aplicación. Esto se entiende mejor observando los diagramas de caso de uso y se explica más extensamente en la especificación de requisitos a continuación. </w:t>
      </w:r>
      <w:r w:rsidR="006F1B37">
        <w:t xml:space="preserve">Esta distinción de usuarios, se realiza para proteger los datos sensibles registrados en la aplicación. De forma que solo el usuario propietario del dispositivo pueda </w:t>
      </w:r>
      <w:r w:rsidR="002D18CF">
        <w:t>acceder a</w:t>
      </w:r>
      <w:r w:rsidR="006F1B37">
        <w:t xml:space="preserve"> estos datos.</w:t>
      </w:r>
      <w:r w:rsidR="00190879" w:rsidRPr="009B7F84">
        <w:br w:type="page"/>
      </w:r>
    </w:p>
    <w:p w:rsidR="00394CCD" w:rsidRPr="009B7F84" w:rsidRDefault="00394CCD" w:rsidP="00A903AA">
      <w:pPr>
        <w:pStyle w:val="Caption"/>
        <w:keepNext/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A903AA" w:rsidRPr="009B7F84" w:rsidTr="00076EC8">
        <w:trPr>
          <w:cnfStyle w:val="100000000000"/>
        </w:trPr>
        <w:tc>
          <w:tcPr>
            <w:cnfStyle w:val="001000000000"/>
            <w:tcW w:w="1648" w:type="dxa"/>
          </w:tcPr>
          <w:p w:rsidR="00A903AA" w:rsidRPr="009B7F84" w:rsidRDefault="00394CCD" w:rsidP="00A54373">
            <w:pPr>
              <w:pStyle w:val="Cuerpo"/>
              <w:ind w:firstLine="0"/>
            </w:pPr>
            <w:r w:rsidRPr="009B7F84">
              <w:t>ACT-01</w:t>
            </w:r>
          </w:p>
        </w:tc>
        <w:tc>
          <w:tcPr>
            <w:tcW w:w="7928" w:type="dxa"/>
          </w:tcPr>
          <w:p w:rsidR="00A903AA" w:rsidRPr="009B7F84" w:rsidRDefault="0046384C" w:rsidP="000605F2">
            <w:pPr>
              <w:pStyle w:val="Cuerpo"/>
              <w:ind w:firstLine="0"/>
              <w:cnfStyle w:val="100000000000"/>
            </w:pPr>
            <w:r w:rsidRPr="009B7F84">
              <w:t>Usuario</w:t>
            </w:r>
            <w:r w:rsidR="00A903AA" w:rsidRPr="009B7F84">
              <w:t xml:space="preserve"> </w:t>
            </w:r>
            <w:r w:rsidR="000605F2" w:rsidRPr="009B7F84">
              <w:t>móvil</w:t>
            </w:r>
            <w:r w:rsidR="00583E1E">
              <w:t xml:space="preserve"> no</w:t>
            </w:r>
            <w:r w:rsidR="00431C40" w:rsidRPr="009B7F84">
              <w:t xml:space="preserve"> registrado</w:t>
            </w:r>
          </w:p>
        </w:tc>
      </w:tr>
      <w:tr w:rsidR="00A903AA" w:rsidRPr="009B7F84" w:rsidTr="00076EC8">
        <w:trPr>
          <w:cnfStyle w:val="000000100000"/>
        </w:trPr>
        <w:tc>
          <w:tcPr>
            <w:cnfStyle w:val="001000000000"/>
            <w:tcW w:w="1648" w:type="dxa"/>
          </w:tcPr>
          <w:p w:rsidR="00A903AA" w:rsidRPr="009B7F84" w:rsidRDefault="00A903AA" w:rsidP="00A54373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928" w:type="dxa"/>
          </w:tcPr>
          <w:p w:rsidR="00A903AA" w:rsidRPr="009B7F84" w:rsidRDefault="004A1DA2" w:rsidP="004A1DA2">
            <w:pPr>
              <w:pStyle w:val="Cuerpo"/>
              <w:ind w:firstLine="0"/>
              <w:cnfStyle w:val="000000100000"/>
            </w:pPr>
            <w:r>
              <w:t xml:space="preserve">Un usuario </w:t>
            </w:r>
            <w:r w:rsidR="00C007B1" w:rsidRPr="009B7F84">
              <w:t>del sistema</w:t>
            </w:r>
            <w:r>
              <w:t xml:space="preserve"> que no ha cursado el proceso de registro.</w:t>
            </w:r>
          </w:p>
        </w:tc>
      </w:tr>
      <w:tr w:rsidR="00A903AA" w:rsidRPr="009B7F84" w:rsidTr="00076EC8">
        <w:tc>
          <w:tcPr>
            <w:cnfStyle w:val="001000000000"/>
            <w:tcW w:w="1648" w:type="dxa"/>
          </w:tcPr>
          <w:p w:rsidR="00A903AA" w:rsidRPr="009B7F84" w:rsidRDefault="00A903AA" w:rsidP="00A54373">
            <w:pPr>
              <w:pStyle w:val="Cuerpo"/>
              <w:ind w:firstLine="0"/>
            </w:pPr>
            <w:r w:rsidRPr="009B7F84">
              <w:t>Comentarios</w:t>
            </w:r>
          </w:p>
        </w:tc>
        <w:tc>
          <w:tcPr>
            <w:tcW w:w="7928" w:type="dxa"/>
          </w:tcPr>
          <w:p w:rsidR="00A903AA" w:rsidRPr="009B7F84" w:rsidRDefault="004A1DA2" w:rsidP="00583E1E">
            <w:pPr>
              <w:pStyle w:val="Cuerpo"/>
              <w:keepNext/>
              <w:ind w:firstLine="0"/>
              <w:cnfStyle w:val="000000000000"/>
            </w:pPr>
            <w:r>
              <w:t>La primera vez que</w:t>
            </w:r>
            <w:r w:rsidR="00583E1E">
              <w:t xml:space="preserve"> el usuario</w:t>
            </w:r>
            <w:r>
              <w:t xml:space="preserve"> accede </w:t>
            </w:r>
            <w:r w:rsidR="00583E1E">
              <w:t>se presenta la opción de registrarse. Es necesario que el usuario esté registrado para poder interactuar con el sistema.</w:t>
            </w:r>
          </w:p>
        </w:tc>
      </w:tr>
    </w:tbl>
    <w:p w:rsidR="00621382" w:rsidRPr="009B7F84" w:rsidRDefault="00621382" w:rsidP="00621382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1648"/>
        <w:gridCol w:w="7928"/>
      </w:tblGrid>
      <w:tr w:rsidR="00431C40" w:rsidRPr="009B7F84" w:rsidTr="006D57B1">
        <w:trPr>
          <w:cnfStyle w:val="100000000000"/>
        </w:trPr>
        <w:tc>
          <w:tcPr>
            <w:cnfStyle w:val="001000000000"/>
            <w:tcW w:w="1648" w:type="dxa"/>
          </w:tcPr>
          <w:p w:rsidR="00431C40" w:rsidRPr="009B7F84" w:rsidRDefault="00394CCD" w:rsidP="00431C40">
            <w:pPr>
              <w:pStyle w:val="Cuerpo"/>
              <w:ind w:firstLine="0"/>
            </w:pPr>
            <w:r w:rsidRPr="009B7F84">
              <w:t>ACT-02</w:t>
            </w:r>
          </w:p>
        </w:tc>
        <w:tc>
          <w:tcPr>
            <w:tcW w:w="7928" w:type="dxa"/>
          </w:tcPr>
          <w:p w:rsidR="00431C40" w:rsidRPr="009B7F84" w:rsidRDefault="0046384C" w:rsidP="006D57B1">
            <w:pPr>
              <w:pStyle w:val="Cuerpo"/>
              <w:ind w:firstLine="0"/>
              <w:cnfStyle w:val="100000000000"/>
            </w:pPr>
            <w:r w:rsidRPr="009B7F84">
              <w:t>Usuario</w:t>
            </w:r>
            <w:r w:rsidR="00583E1E">
              <w:t xml:space="preserve"> móvil </w:t>
            </w:r>
            <w:r w:rsidR="00431C40" w:rsidRPr="009B7F84">
              <w:t>registrado</w:t>
            </w:r>
          </w:p>
        </w:tc>
      </w:tr>
      <w:tr w:rsidR="00431C40" w:rsidRPr="009B7F84" w:rsidTr="006D57B1">
        <w:trPr>
          <w:cnfStyle w:val="000000100000"/>
        </w:trPr>
        <w:tc>
          <w:tcPr>
            <w:cnfStyle w:val="001000000000"/>
            <w:tcW w:w="1648" w:type="dxa"/>
          </w:tcPr>
          <w:p w:rsidR="00431C40" w:rsidRPr="009B7F84" w:rsidRDefault="00431C40" w:rsidP="006D57B1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928" w:type="dxa"/>
          </w:tcPr>
          <w:p w:rsidR="00431C40" w:rsidRPr="009B7F84" w:rsidRDefault="00431C40" w:rsidP="00583E1E">
            <w:pPr>
              <w:pStyle w:val="Cuerpo"/>
              <w:ind w:firstLine="0"/>
              <w:cnfStyle w:val="000000100000"/>
            </w:pPr>
            <w:r w:rsidRPr="009B7F84">
              <w:t xml:space="preserve">Un usuario </w:t>
            </w:r>
            <w:r w:rsidR="00583E1E">
              <w:t>que ya ha cursado el proceso de registro y que por tanto tiene credenciales de acceso (usuario y contraseña).</w:t>
            </w:r>
          </w:p>
        </w:tc>
      </w:tr>
      <w:tr w:rsidR="00431C40" w:rsidRPr="009B7F84" w:rsidTr="006D57B1">
        <w:tc>
          <w:tcPr>
            <w:cnfStyle w:val="001000000000"/>
            <w:tcW w:w="1648" w:type="dxa"/>
          </w:tcPr>
          <w:p w:rsidR="00431C40" w:rsidRPr="009B7F84" w:rsidRDefault="00431C40" w:rsidP="006D57B1">
            <w:pPr>
              <w:pStyle w:val="Cuerpo"/>
              <w:ind w:firstLine="0"/>
            </w:pPr>
            <w:r w:rsidRPr="009B7F84">
              <w:t>Comentarios</w:t>
            </w:r>
          </w:p>
        </w:tc>
        <w:tc>
          <w:tcPr>
            <w:tcW w:w="7928" w:type="dxa"/>
          </w:tcPr>
          <w:p w:rsidR="00431C40" w:rsidRPr="009B7F84" w:rsidRDefault="00583E1E" w:rsidP="00535AFF">
            <w:pPr>
              <w:pStyle w:val="Cuerpo"/>
              <w:keepNext/>
              <w:ind w:firstLine="0"/>
              <w:cnfStyle w:val="000000000000"/>
            </w:pPr>
            <w:r>
              <w:t xml:space="preserve">Una vez que un usuario se ha registrado, esta cuenta estará vinculada a la aplicación y ya no será posible volver a registrarse. Un usuario registrado podrá hacer uso de todas las funcionalidades de la aplicación. </w:t>
            </w:r>
          </w:p>
        </w:tc>
      </w:tr>
    </w:tbl>
    <w:p w:rsidR="000605F2" w:rsidRPr="009B7F84" w:rsidRDefault="000605F2" w:rsidP="00621382">
      <w:pPr>
        <w:rPr>
          <w:lang w:val="es-ES"/>
        </w:rPr>
      </w:pPr>
    </w:p>
    <w:p w:rsidR="00B71501" w:rsidRPr="009B7F84" w:rsidRDefault="00B71501" w:rsidP="00401C52">
      <w:pPr>
        <w:pStyle w:val="Heading1"/>
        <w:rPr>
          <w:lang w:val="es-ES"/>
        </w:rPr>
      </w:pPr>
      <w:bookmarkStart w:id="5" w:name="_Toc294263274"/>
      <w:bookmarkStart w:id="6" w:name="_Toc327701288"/>
      <w:r w:rsidRPr="009B7F84">
        <w:rPr>
          <w:lang w:val="es-ES"/>
        </w:rPr>
        <w:lastRenderedPageBreak/>
        <w:t>Descripción del sistema actual</w:t>
      </w:r>
      <w:bookmarkEnd w:id="5"/>
      <w:bookmarkEnd w:id="6"/>
    </w:p>
    <w:p w:rsidR="007D6F4F" w:rsidRPr="009B7F84" w:rsidRDefault="007D6F4F" w:rsidP="00C92F01">
      <w:pPr>
        <w:pStyle w:val="Cuerpo"/>
      </w:pPr>
    </w:p>
    <w:p w:rsidR="00C007B1" w:rsidRDefault="00C007B1" w:rsidP="00C92F01">
      <w:pPr>
        <w:pStyle w:val="Cuerpo"/>
      </w:pPr>
      <w:r w:rsidRPr="009B7F84">
        <w:t>Se parte de una primera versión iniciada durante el pasado curso</w:t>
      </w:r>
      <w:r w:rsidR="00A72F2E" w:rsidRPr="009B7F84">
        <w:t>:</w:t>
      </w:r>
      <w:r w:rsidRPr="009B7F84">
        <w:t xml:space="preserve"> “</w:t>
      </w:r>
      <w:proofErr w:type="spellStart"/>
      <w:r w:rsidRPr="009B7F84">
        <w:t>CalorieCalc</w:t>
      </w:r>
      <w:proofErr w:type="spellEnd"/>
      <w:r w:rsidRPr="009B7F84">
        <w:t>”. Esta versión cuenta con parte de la implementa</w:t>
      </w:r>
      <w:r w:rsidR="00A72F2E" w:rsidRPr="009B7F84">
        <w:t xml:space="preserve">ción de la interfaz móvil de usuario. Será preciso realizar cambios sobre el </w:t>
      </w:r>
      <w:r w:rsidRPr="009B7F84">
        <w:t>esquema de base de datos local a nivel de dispositivo</w:t>
      </w:r>
      <w:r w:rsidR="00A72F2E" w:rsidRPr="009B7F84">
        <w:t xml:space="preserve"> para poder asegurar que se cumplen los nuevos requisitos solicitados. Se modificará de la antigua versión el algoritmo de </w:t>
      </w:r>
      <w:r w:rsidRPr="009B7F84">
        <w:t xml:space="preserve"> cálculo de </w:t>
      </w:r>
      <w:r w:rsidR="00A72F2E" w:rsidRPr="009B7F84">
        <w:t>calorías quemadas por funcionar erráticamente.</w:t>
      </w:r>
      <w:r w:rsidR="00535AFF" w:rsidRPr="009B7F84">
        <w:t xml:space="preserve"> Se debe implementar la parte de acceso y autentica</w:t>
      </w:r>
      <w:r w:rsidR="00187546">
        <w:t>ción</w:t>
      </w:r>
      <w:r w:rsidR="00535AFF" w:rsidRPr="009B7F84">
        <w:t>.</w:t>
      </w:r>
      <w:r w:rsidR="00A2107B">
        <w:t xml:space="preserve"> Se debe conseguir un medio para obtener los datos, realizar los cálculos y presentar las estadísticas que se recogen en esta especificación de requisitos.</w:t>
      </w:r>
    </w:p>
    <w:p w:rsidR="00A2107B" w:rsidRDefault="00A2107B" w:rsidP="00C92F01">
      <w:pPr>
        <w:pStyle w:val="Cuerpo"/>
      </w:pPr>
      <w:r>
        <w:t>También será preciso persistir los datos de usuario y recuperarlos para su utilización ya que la versión inicial no lo hacía.</w:t>
      </w:r>
    </w:p>
    <w:p w:rsidR="00A2107B" w:rsidRPr="009B7F84" w:rsidRDefault="00A2107B" w:rsidP="00C92F01">
      <w:pPr>
        <w:pStyle w:val="Cuerpo"/>
      </w:pPr>
      <w:r>
        <w:t>Será preciso estructurar el código de forma que los cambios que se vayan realizando estén acotados, en la versión inicial no existe ningún tipo de estructuración a nivel de paquetes, ni se plantea la utilización de arquitectura de tres capas.</w:t>
      </w:r>
    </w:p>
    <w:p w:rsidR="002B2B60" w:rsidRPr="009B7F84" w:rsidRDefault="002B2B60" w:rsidP="00401C52">
      <w:pPr>
        <w:pStyle w:val="Heading1"/>
        <w:rPr>
          <w:lang w:val="es-ES"/>
        </w:rPr>
      </w:pPr>
      <w:bookmarkStart w:id="7" w:name="_Toc327701289"/>
      <w:r w:rsidRPr="009B7F84">
        <w:rPr>
          <w:lang w:val="es-ES"/>
        </w:rPr>
        <w:lastRenderedPageBreak/>
        <w:t>Catálogo de requisitos del sistema</w:t>
      </w:r>
      <w:bookmarkEnd w:id="7"/>
    </w:p>
    <w:p w:rsidR="007D6F4F" w:rsidRPr="009B7F84" w:rsidRDefault="007D6F4F" w:rsidP="002B2B60">
      <w:pPr>
        <w:rPr>
          <w:lang w:val="es-ES"/>
        </w:rPr>
      </w:pPr>
    </w:p>
    <w:p w:rsidR="002B2B60" w:rsidRPr="009B7F84" w:rsidRDefault="002B2B60" w:rsidP="002B2B60">
      <w:pPr>
        <w:rPr>
          <w:lang w:val="es-ES"/>
        </w:rPr>
      </w:pPr>
      <w:r w:rsidRPr="009B7F84">
        <w:rPr>
          <w:lang w:val="es-ES"/>
        </w:rPr>
        <w:t>De forma textual se recogen la lista de requisitos funcionales, de información y de otros tipos, acompañando a cada uno de ellos con una breve descripción textual y algún indicador de su prioridad e importancia.</w:t>
      </w:r>
    </w:p>
    <w:p w:rsidR="00705E04" w:rsidRPr="009B7F84" w:rsidRDefault="00705E04" w:rsidP="00705E04">
      <w:pPr>
        <w:pStyle w:val="Heading2"/>
        <w:rPr>
          <w:lang w:val="es-ES"/>
        </w:rPr>
      </w:pPr>
      <w:bookmarkStart w:id="8" w:name="_Toc327701290"/>
      <w:r w:rsidRPr="009B7F84">
        <w:rPr>
          <w:lang w:val="es-ES"/>
        </w:rPr>
        <w:t>Requisitos Funcionales</w:t>
      </w:r>
      <w:bookmarkEnd w:id="8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D6F4F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7D6F4F" w:rsidRPr="009B7F84" w:rsidRDefault="004D5135" w:rsidP="000227DC">
            <w:pPr>
              <w:pStyle w:val="Cuerpo"/>
              <w:ind w:firstLine="0"/>
            </w:pPr>
            <w:r w:rsidRPr="009B7F84">
              <w:t>RF-01</w:t>
            </w:r>
          </w:p>
        </w:tc>
        <w:tc>
          <w:tcPr>
            <w:tcW w:w="7398" w:type="dxa"/>
          </w:tcPr>
          <w:p w:rsidR="007D6F4F" w:rsidRPr="009B7F84" w:rsidRDefault="004D5135" w:rsidP="000227DC">
            <w:pPr>
              <w:pStyle w:val="Cuerpo"/>
              <w:ind w:firstLine="0"/>
              <w:cnfStyle w:val="100000000000"/>
            </w:pPr>
            <w:r w:rsidRPr="009B7F84">
              <w:t>Registrar Usuario</w:t>
            </w:r>
          </w:p>
        </w:tc>
      </w:tr>
      <w:tr w:rsidR="007D6F4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Pr="009B7F84" w:rsidRDefault="00AC4235" w:rsidP="000227DC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D6F4F" w:rsidRPr="009B7F84" w:rsidRDefault="00AC4235" w:rsidP="000227DC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D6F4F" w:rsidRPr="009B7F84" w:rsidTr="00415A76">
        <w:tc>
          <w:tcPr>
            <w:cnfStyle w:val="001000000000"/>
            <w:tcW w:w="2178" w:type="dxa"/>
          </w:tcPr>
          <w:p w:rsidR="007D6F4F" w:rsidRPr="009B7F84" w:rsidRDefault="007D6F4F" w:rsidP="000227DC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D6F4F" w:rsidRPr="009B7F84" w:rsidRDefault="00AC4235" w:rsidP="00187546">
            <w:pPr>
              <w:pStyle w:val="Cuerpo"/>
              <w:ind w:firstLine="0"/>
              <w:cnfStyle w:val="000000000000"/>
            </w:pPr>
            <w:r w:rsidRPr="009B7F84">
              <w:t xml:space="preserve">El usuario tendrá que estar registrado para poder acceder a </w:t>
            </w:r>
            <w:r w:rsidR="00187546">
              <w:t>su menú privado</w:t>
            </w:r>
            <w:r w:rsidR="00291B65" w:rsidRPr="009B7F84">
              <w:t>.</w:t>
            </w:r>
          </w:p>
        </w:tc>
      </w:tr>
      <w:tr w:rsidR="007D6F4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7D6F4F" w:rsidRPr="009B7F84" w:rsidRDefault="007D6F4F" w:rsidP="000227DC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D6F4F" w:rsidRPr="009B7F84" w:rsidRDefault="004D5135" w:rsidP="00187546">
            <w:pPr>
              <w:pStyle w:val="Cuerpo"/>
              <w:ind w:firstLine="0"/>
              <w:cnfStyle w:val="000000100000"/>
            </w:pPr>
            <w:r w:rsidRPr="009B7F84">
              <w:t>Todos los actores del sistema tendrán acceso a esta funcional</w:t>
            </w:r>
            <w:r w:rsidR="00187546">
              <w:t>idad. Un actor no registrado solo tendrá permiso para registrarse</w:t>
            </w:r>
            <w:r w:rsidR="00AC4235" w:rsidRPr="009B7F84">
              <w:t>.</w:t>
            </w:r>
          </w:p>
        </w:tc>
      </w:tr>
    </w:tbl>
    <w:p w:rsidR="00FA6D74" w:rsidRPr="009B7F84" w:rsidRDefault="00FA6D74" w:rsidP="008D2953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2B33AF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2B33AF" w:rsidRPr="009B7F84" w:rsidRDefault="002B33AF" w:rsidP="001D0192">
            <w:pPr>
              <w:pStyle w:val="Cuerpo"/>
              <w:ind w:firstLine="0"/>
            </w:pPr>
            <w:r w:rsidRPr="009B7F84">
              <w:t>RF-0</w:t>
            </w:r>
            <w:r w:rsidR="00DE4C56" w:rsidRPr="009B7F84">
              <w:t>2</w:t>
            </w:r>
          </w:p>
        </w:tc>
        <w:tc>
          <w:tcPr>
            <w:tcW w:w="7398" w:type="dxa"/>
          </w:tcPr>
          <w:p w:rsidR="002B33AF" w:rsidRPr="009B7F84" w:rsidRDefault="00DE4C56" w:rsidP="001D0192">
            <w:pPr>
              <w:pStyle w:val="Cuerpo"/>
              <w:ind w:firstLine="0"/>
              <w:cnfStyle w:val="100000000000"/>
            </w:pPr>
            <w:r w:rsidRPr="009B7F84">
              <w:t>Login</w:t>
            </w:r>
            <w:r w:rsidR="003513B2" w:rsidRPr="009B7F84">
              <w:t xml:space="preserve"> (Iniciar sesión con el sistema)</w:t>
            </w:r>
          </w:p>
        </w:tc>
      </w:tr>
      <w:tr w:rsidR="002B33A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Pr="009B7F84" w:rsidRDefault="00AC4235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2B33AF" w:rsidRPr="009B7F84" w:rsidRDefault="00AC4235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2B33AF" w:rsidRPr="009B7F84" w:rsidTr="00415A76">
        <w:tc>
          <w:tcPr>
            <w:cnfStyle w:val="001000000000"/>
            <w:tcW w:w="2178" w:type="dxa"/>
          </w:tcPr>
          <w:p w:rsidR="002B33AF" w:rsidRPr="009B7F84" w:rsidRDefault="002B33AF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2B33AF" w:rsidRPr="009B7F84" w:rsidRDefault="00AC4235" w:rsidP="003513B2">
            <w:pPr>
              <w:pStyle w:val="Cuerpo"/>
              <w:ind w:firstLine="0"/>
              <w:cnfStyle w:val="000000000000"/>
            </w:pPr>
            <w:r w:rsidRPr="009B7F84">
              <w:t>Dentro de</w:t>
            </w:r>
            <w:r w:rsidR="003513B2" w:rsidRPr="009B7F84">
              <w:t>l sistema</w:t>
            </w:r>
            <w:r w:rsidRPr="009B7F84">
              <w:t>, habrá dos tipos de usuario</w:t>
            </w:r>
            <w:r w:rsidR="003513B2" w:rsidRPr="009B7F84">
              <w:t>, registrado o no registrado</w:t>
            </w:r>
            <w:r w:rsidRPr="009B7F84">
              <w:t>, distinción que marcará las opciones de acceso para cada uno de ellos.</w:t>
            </w:r>
          </w:p>
        </w:tc>
      </w:tr>
      <w:tr w:rsidR="002B33AF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2B33AF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2B33AF" w:rsidRPr="009B7F84" w:rsidRDefault="00187546" w:rsidP="00AC4235">
            <w:pPr>
              <w:pStyle w:val="Cuerpo"/>
              <w:ind w:firstLine="0"/>
              <w:cnfStyle w:val="000000100000"/>
            </w:pPr>
            <w:r>
              <w:t>Estar registrado en el sistema.</w:t>
            </w:r>
          </w:p>
        </w:tc>
      </w:tr>
    </w:tbl>
    <w:p w:rsidR="008F5D96" w:rsidRDefault="008F5D96" w:rsidP="002B2B60">
      <w:pPr>
        <w:rPr>
          <w:lang w:val="es-ES"/>
        </w:rPr>
      </w:pPr>
    </w:p>
    <w:p w:rsidR="008F5D96" w:rsidRDefault="008F5D96">
      <w:pPr>
        <w:rPr>
          <w:lang w:val="es-ES"/>
        </w:rPr>
      </w:pPr>
      <w:r>
        <w:rPr>
          <w:lang w:val="es-ES"/>
        </w:rPr>
        <w:br w:type="page"/>
      </w:r>
    </w:p>
    <w:p w:rsidR="003513B2" w:rsidRPr="009B7F84" w:rsidRDefault="003513B2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8F5D96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R</w:t>
            </w:r>
            <w:r>
              <w:t>F</w:t>
            </w:r>
            <w:r w:rsidRPr="009B7F84">
              <w:t>-0</w:t>
            </w:r>
            <w:r>
              <w:t>3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100000000000"/>
            </w:pPr>
            <w:r>
              <w:t>Fallar login</w:t>
            </w:r>
          </w:p>
        </w:tc>
      </w:tr>
      <w:tr w:rsidR="008F5D96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8F5D96" w:rsidRPr="009B7F84" w:rsidTr="00583350"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000000"/>
            </w:pPr>
            <w:r w:rsidRPr="009B7F84">
              <w:t xml:space="preserve">Si el usuario introduce el alias o la contraseña erróneamente en el formulario de login, se le redirigirá a una página de login fallido donde se le informe de el error. </w:t>
            </w:r>
          </w:p>
        </w:tc>
      </w:tr>
      <w:tr w:rsidR="008F5D96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8F5D96" w:rsidRPr="009B7F84" w:rsidRDefault="008F5D96" w:rsidP="00583350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8F5D96" w:rsidRPr="009B7F84" w:rsidRDefault="008F5D96" w:rsidP="00583350">
            <w:pPr>
              <w:pStyle w:val="Cuerpo"/>
              <w:ind w:firstLine="0"/>
              <w:cnfStyle w:val="000000100000"/>
            </w:pPr>
            <w:r w:rsidRPr="009B7F84">
              <w:t>Desde esta página será posible reintentar el acceso.</w:t>
            </w:r>
          </w:p>
        </w:tc>
      </w:tr>
    </w:tbl>
    <w:p w:rsidR="003513B2" w:rsidRPr="009B7F84" w:rsidRDefault="003513B2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3513B2" w:rsidRPr="009B7F84" w:rsidTr="006D57B1">
        <w:trPr>
          <w:cnfStyle w:val="1000000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R</w:t>
            </w:r>
            <w:r w:rsidR="008F5D96">
              <w:t>F-04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100000000000"/>
            </w:pPr>
            <w:proofErr w:type="spellStart"/>
            <w:r w:rsidRPr="009B7F84">
              <w:t>Logout</w:t>
            </w:r>
            <w:proofErr w:type="spellEnd"/>
            <w:r w:rsidRPr="009B7F84">
              <w:t xml:space="preserve"> (Terminar sesión con el sistema)</w:t>
            </w:r>
          </w:p>
        </w:tc>
      </w:tr>
      <w:tr w:rsidR="003513B2" w:rsidRPr="009B7F84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3513B2" w:rsidRPr="009B7F84" w:rsidTr="006D57B1"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3513B2" w:rsidRPr="009B7F84" w:rsidRDefault="00187546" w:rsidP="00187546">
            <w:pPr>
              <w:pStyle w:val="Cuerpo"/>
              <w:ind w:firstLine="0"/>
              <w:cnfStyle w:val="000000000000"/>
            </w:pPr>
            <w:r>
              <w:t>Cada vez que el usuario abandone la aplicación será necesario que éste vuelva a logarse para continuar su uso.</w:t>
            </w:r>
          </w:p>
        </w:tc>
      </w:tr>
      <w:tr w:rsidR="003513B2" w:rsidRPr="009B7F84" w:rsidTr="006D57B1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6D57B1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3513B2" w:rsidRPr="009B7F84" w:rsidRDefault="003513B2" w:rsidP="006D57B1">
            <w:pPr>
              <w:pStyle w:val="Cuerpo"/>
              <w:ind w:firstLine="0"/>
              <w:cnfStyle w:val="000000100000"/>
            </w:pPr>
            <w:r w:rsidRPr="009B7F84">
              <w:t>Estar logado en el sistema.</w:t>
            </w:r>
          </w:p>
        </w:tc>
      </w:tr>
    </w:tbl>
    <w:p w:rsidR="00CD4FEC" w:rsidRPr="009B7F84" w:rsidRDefault="00CD4FEC" w:rsidP="00CD4FEC">
      <w:pPr>
        <w:rPr>
          <w:lang w:val="es-ES"/>
        </w:rPr>
      </w:pPr>
    </w:p>
    <w:p w:rsidR="00CD4FEC" w:rsidRPr="009B7F84" w:rsidRDefault="00CD4FEC" w:rsidP="00CD4FEC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CD4FEC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CD4FEC" w:rsidRPr="009B7F84" w:rsidRDefault="00CD4FEC" w:rsidP="00CD4FEC">
            <w:pPr>
              <w:pStyle w:val="Cuerpo"/>
              <w:ind w:firstLine="0"/>
            </w:pPr>
            <w:r w:rsidRPr="009B7F84">
              <w:t>R</w:t>
            </w:r>
            <w:r>
              <w:t>F</w:t>
            </w:r>
            <w:r w:rsidRPr="009B7F84">
              <w:t>-05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100000000000"/>
            </w:pPr>
            <w:r w:rsidRPr="009B7F84">
              <w:t>Recuperar Contraseña</w:t>
            </w:r>
          </w:p>
        </w:tc>
      </w:tr>
      <w:tr w:rsidR="00CD4FEC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CD4FEC" w:rsidRPr="009B7F84" w:rsidRDefault="00CD4FEC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CD4FEC" w:rsidRPr="009B7F84" w:rsidTr="00583350">
        <w:tc>
          <w:tcPr>
            <w:cnfStyle w:val="001000000000"/>
            <w:tcW w:w="2178" w:type="dxa"/>
          </w:tcPr>
          <w:p w:rsidR="00CD4FEC" w:rsidRPr="009B7F84" w:rsidRDefault="00CD4FEC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CD4FEC" w:rsidRPr="009B7F84" w:rsidRDefault="00CD4FEC" w:rsidP="00583350">
            <w:pPr>
              <w:pStyle w:val="Cuerpo"/>
              <w:ind w:firstLine="0"/>
              <w:cnfStyle w:val="000000000000"/>
            </w:pPr>
            <w:r w:rsidRPr="009B7F84">
              <w:t>El usuario debe poder recuperar acceso a su cuenta en caso de olvidar o perder su contraseña.</w:t>
            </w:r>
          </w:p>
        </w:tc>
      </w:tr>
    </w:tbl>
    <w:p w:rsidR="00CD4FEC" w:rsidRDefault="00CD4FEC" w:rsidP="002B2B60">
      <w:pPr>
        <w:rPr>
          <w:lang w:val="es-ES"/>
        </w:rPr>
      </w:pPr>
    </w:p>
    <w:p w:rsidR="00CD4FEC" w:rsidRDefault="00CD4FEC" w:rsidP="002B2B60">
      <w:pPr>
        <w:rPr>
          <w:lang w:val="es-ES"/>
        </w:rPr>
      </w:pPr>
      <w:r>
        <w:rPr>
          <w:lang w:val="es-ES"/>
        </w:rPr>
        <w:br w:type="page"/>
      </w:r>
    </w:p>
    <w:p w:rsidR="00CD4FEC" w:rsidRPr="009B7F84" w:rsidRDefault="00CD4FEC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t>RF-0</w:t>
            </w:r>
            <w:r w:rsidR="00CD4FEC">
              <w:t>6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Modificar Cuenta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000000"/>
            </w:pPr>
            <w:r w:rsidRPr="009B7F84">
              <w:t>Una vez creada la cuenta, algunos de los campos</w:t>
            </w:r>
            <w:r w:rsidR="00187546">
              <w:t xml:space="preserve"> (sexo, peso, altura, fecha de nacimiento)</w:t>
            </w:r>
            <w:r w:rsidRPr="009B7F84">
              <w:t xml:space="preserve"> serán editables a posteriori.</w:t>
            </w:r>
          </w:p>
        </w:tc>
      </w:tr>
      <w:tr w:rsidR="003513B2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3513B2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3513B2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Haber iniciado sesión con el sistema.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t>RF-0</w:t>
            </w:r>
            <w:r w:rsidR="00CD4FEC">
              <w:t>7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Cancelar Cuenta</w:t>
            </w:r>
            <w:r w:rsidR="00187546">
              <w:t xml:space="preserve"> / Borrar aplicación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000000"/>
            </w:pPr>
            <w:r w:rsidRPr="009B7F84">
              <w:t>Un usuario debe ser capaz de darse de baja de la aplicación.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Post condición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La cuenta será borrada de la base de datos perdiendo también todos los ejercicios</w:t>
            </w:r>
            <w:r w:rsidR="00187546">
              <w:t xml:space="preserve"> y estadísticas</w:t>
            </w:r>
            <w:r w:rsidRPr="009B7F84">
              <w:t xml:space="preserve"> asociados a la misma.</w:t>
            </w:r>
          </w:p>
        </w:tc>
      </w:tr>
    </w:tbl>
    <w:p w:rsidR="003513B2" w:rsidRPr="009B7F84" w:rsidRDefault="003513B2">
      <w:pPr>
        <w:rPr>
          <w:lang w:val="es-ES"/>
        </w:rPr>
      </w:pPr>
      <w:r w:rsidRPr="009B7F84">
        <w:rPr>
          <w:lang w:val="es-ES"/>
        </w:rPr>
        <w:br w:type="page"/>
      </w: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CD4FEC">
            <w:pPr>
              <w:pStyle w:val="Cuerpo"/>
              <w:ind w:firstLine="0"/>
            </w:pPr>
            <w:r w:rsidRPr="009B7F84">
              <w:lastRenderedPageBreak/>
              <w:t>RF-0</w:t>
            </w:r>
            <w:r w:rsidR="00CD4FEC">
              <w:t>8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Crear Ejercicio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000000"/>
            </w:pPr>
            <w:r w:rsidRPr="009B7F84">
              <w:t>Debe ser posible crear un nuevo ejercicio</w:t>
            </w:r>
            <w:r w:rsidR="00D56ABA" w:rsidRPr="009B7F84">
              <w:t xml:space="preserve"> cada vez que el usuario lo desee.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Tener una sesión iniciada en el subsistema móvil.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RF-0</w:t>
            </w:r>
            <w:r w:rsidR="00CD4FEC">
              <w:t>9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Borrar Ejercicio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8D2953">
            <w:pPr>
              <w:pStyle w:val="Cuerpo"/>
              <w:ind w:firstLine="0"/>
              <w:cnfStyle w:val="000000000000"/>
            </w:pPr>
            <w:r w:rsidRPr="009B7F84">
              <w:t>En caso de desearlo un usuario debe ser capaz de borrar un ejercicio (por ejemplo: para que no penalice en las estadísticas o si se creó por error).</w:t>
            </w:r>
            <w:r w:rsidR="003513B2" w:rsidRPr="009B7F84">
              <w:t xml:space="preserve"> Frecuencia estimada de ocurrencia: Baja.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3513B2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3513B2" w:rsidP="001D0192">
            <w:pPr>
              <w:pStyle w:val="Cuerpo"/>
              <w:ind w:firstLine="0"/>
              <w:cnfStyle w:val="000000100000"/>
            </w:pPr>
            <w:r w:rsidRPr="009B7F84">
              <w:t>Haber creado un ejercicio.</w:t>
            </w:r>
          </w:p>
        </w:tc>
      </w:tr>
    </w:tbl>
    <w:p w:rsidR="00076EC8" w:rsidRPr="009B7F84" w:rsidRDefault="00076EC8" w:rsidP="002B2B60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D56ABA" w:rsidP="001D0192">
            <w:pPr>
              <w:pStyle w:val="Cuerpo"/>
              <w:ind w:firstLine="0"/>
            </w:pPr>
            <w:r w:rsidRPr="009B7F84">
              <w:t>RF-</w:t>
            </w:r>
            <w:r w:rsidR="00CD4FEC">
              <w:t>10</w:t>
            </w:r>
          </w:p>
        </w:tc>
        <w:tc>
          <w:tcPr>
            <w:tcW w:w="7398" w:type="dxa"/>
          </w:tcPr>
          <w:p w:rsidR="00076EC8" w:rsidRPr="009B7F84" w:rsidRDefault="00076EC8" w:rsidP="000A67BB">
            <w:pPr>
              <w:pStyle w:val="Cuerpo"/>
              <w:ind w:firstLine="0"/>
              <w:cnfStyle w:val="100000000000"/>
            </w:pPr>
            <w:r w:rsidRPr="009B7F84">
              <w:t>Ver</w:t>
            </w:r>
            <w:r w:rsidR="000A67BB">
              <w:t xml:space="preserve"> listado de e</w:t>
            </w:r>
            <w:r w:rsidRPr="009B7F84">
              <w:t>stadísticas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D56ABA" w:rsidP="001D0192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717353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 w:rsidR="000A67BB">
              <w:t>posible presentar al usuario una selección de las estadísticas disponibles.</w:t>
            </w:r>
          </w:p>
        </w:tc>
      </w:tr>
    </w:tbl>
    <w:p w:rsidR="000A67BB" w:rsidRDefault="000A67BB">
      <w:pPr>
        <w:rPr>
          <w:lang w:val="es-ES"/>
        </w:rPr>
      </w:pPr>
    </w:p>
    <w:p w:rsidR="000A67BB" w:rsidRDefault="000A67BB">
      <w:pPr>
        <w:rPr>
          <w:lang w:val="es-ES"/>
        </w:rPr>
      </w:pPr>
      <w:r>
        <w:rPr>
          <w:lang w:val="es-ES"/>
        </w:rPr>
        <w:br w:type="page"/>
      </w:r>
    </w:p>
    <w:p w:rsidR="00717353" w:rsidRPr="009B7F84" w:rsidRDefault="00717353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11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Estadística: Peso vs. fecha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9B7F84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 la evolución de su peso con respecto al tiempo.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12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100000000000"/>
            </w:pPr>
            <w:r>
              <w:t>Estadística: Calorías quemadas por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9B7F84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del número de calorías quemadas en cada ejercicio realizado.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13</w:t>
            </w:r>
          </w:p>
        </w:tc>
        <w:tc>
          <w:tcPr>
            <w:tcW w:w="7398" w:type="dxa"/>
          </w:tcPr>
          <w:p w:rsidR="000A67BB" w:rsidRPr="009B7F84" w:rsidRDefault="000A67BB" w:rsidP="003C3FEE">
            <w:pPr>
              <w:pStyle w:val="Cuerpo"/>
              <w:ind w:firstLine="0"/>
              <w:cnfStyle w:val="100000000000"/>
            </w:pPr>
            <w:r>
              <w:t xml:space="preserve">Estadística: </w:t>
            </w:r>
            <w:r w:rsidR="003C3FEE">
              <w:t>Rango de p</w:t>
            </w:r>
            <w:r>
              <w:t>esos saludables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9B7F84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 su peso actual versus los pesos saludables recomendados según su BMI (índice de masa corporal).</w:t>
            </w:r>
          </w:p>
        </w:tc>
      </w:tr>
    </w:tbl>
    <w:p w:rsidR="000A67BB" w:rsidRDefault="000A67BB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14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Estadística: Distribución de ejercicios por tipo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9B7F84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2A65AE" w:rsidP="00583350">
            <w:pPr>
              <w:pStyle w:val="Cuerpo"/>
              <w:ind w:firstLine="0"/>
              <w:cnfStyle w:val="000000000000"/>
            </w:pPr>
            <w:r>
              <w:t>Se enseñará al usuario una representación gráfica del número de ejercicios según su tipo generada a partir de ejercicios realizados.</w:t>
            </w:r>
          </w:p>
        </w:tc>
      </w:tr>
    </w:tbl>
    <w:p w:rsidR="00717353" w:rsidRPr="009B7F84" w:rsidRDefault="00717353">
      <w:pPr>
        <w:rPr>
          <w:lang w:val="es-ES"/>
        </w:rPr>
      </w:pPr>
      <w:r w:rsidRPr="009B7F84">
        <w:rPr>
          <w:lang w:val="es-ES"/>
        </w:rPr>
        <w:br w:type="page"/>
      </w:r>
    </w:p>
    <w:p w:rsidR="00076EC8" w:rsidRPr="009B7F84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076EC8" w:rsidP="00717353">
            <w:pPr>
              <w:pStyle w:val="Cuerpo"/>
              <w:ind w:firstLine="0"/>
            </w:pPr>
            <w:r w:rsidRPr="009B7F84">
              <w:t>RF-</w:t>
            </w:r>
            <w:r w:rsidR="00717353" w:rsidRPr="009B7F84">
              <w:t>1</w:t>
            </w:r>
            <w:r w:rsidR="000A67BB">
              <w:t>5</w:t>
            </w:r>
          </w:p>
        </w:tc>
        <w:tc>
          <w:tcPr>
            <w:tcW w:w="7398" w:type="dxa"/>
          </w:tcPr>
          <w:p w:rsidR="00076EC8" w:rsidRPr="009B7F84" w:rsidRDefault="008F5D96" w:rsidP="008F5D96">
            <w:pPr>
              <w:pStyle w:val="Cuerpo"/>
              <w:ind w:firstLine="0"/>
              <w:cnfStyle w:val="100000000000"/>
            </w:pPr>
            <w:r>
              <w:t>Ver histórico de ejercicios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717353" w:rsidP="001D0192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717353" w:rsidP="008F5D96">
            <w:pPr>
              <w:pStyle w:val="Cuerpo"/>
              <w:ind w:firstLine="0"/>
              <w:cnfStyle w:val="000000000000"/>
            </w:pPr>
            <w:r w:rsidRPr="009B7F84">
              <w:t xml:space="preserve">Un usuario debe ser capaz de ver </w:t>
            </w:r>
            <w:r w:rsidR="008F5D96">
              <w:t xml:space="preserve">un histórico de ejercicios guardados </w:t>
            </w:r>
            <w:r w:rsidRPr="009B7F84">
              <w:t xml:space="preserve"> </w:t>
            </w:r>
            <w:r w:rsidR="008F5D96">
              <w:t>c</w:t>
            </w:r>
            <w:r w:rsidRPr="009B7F84">
              <w:t>o</w:t>
            </w:r>
            <w:r w:rsidR="008F5D96">
              <w:t>n</w:t>
            </w:r>
            <w:r w:rsidRPr="009B7F84">
              <w:t xml:space="preserve"> un resumen de</w:t>
            </w:r>
            <w:r w:rsidR="008F5D96">
              <w:t xml:space="preserve"> la actividad</w:t>
            </w:r>
            <w:r w:rsidRPr="009B7F84">
              <w:t>.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717353" w:rsidP="001D0192">
            <w:pPr>
              <w:pStyle w:val="Cuerpo"/>
              <w:ind w:firstLine="0"/>
            </w:pPr>
            <w:r w:rsidRPr="009B7F84">
              <w:t>Precondición</w:t>
            </w:r>
          </w:p>
        </w:tc>
        <w:tc>
          <w:tcPr>
            <w:tcW w:w="7398" w:type="dxa"/>
          </w:tcPr>
          <w:p w:rsidR="00076EC8" w:rsidRPr="009B7F84" w:rsidRDefault="00717353" w:rsidP="001D0192">
            <w:pPr>
              <w:pStyle w:val="Cuerpo"/>
              <w:ind w:firstLine="0"/>
              <w:cnfStyle w:val="000000100000"/>
            </w:pPr>
            <w:r w:rsidRPr="009B7F84">
              <w:t>Que exista al menos un ejercicio</w:t>
            </w:r>
          </w:p>
        </w:tc>
      </w:tr>
    </w:tbl>
    <w:p w:rsidR="00076EC8" w:rsidRDefault="00076EC8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0A67BB">
            <w:pPr>
              <w:pStyle w:val="Cuerpo"/>
              <w:ind w:firstLine="0"/>
            </w:pPr>
            <w:r w:rsidRPr="009B7F84">
              <w:t>RF-</w:t>
            </w:r>
            <w:r>
              <w:t>16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100000000000"/>
            </w:pPr>
            <w:r>
              <w:t>Ver el recorrido asociado a un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9B7F84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>
              <w:t>posible presentar al usuario con un mapa con el recorrido asociado a un ejercicio.</w:t>
            </w:r>
          </w:p>
        </w:tc>
      </w:tr>
    </w:tbl>
    <w:p w:rsidR="000A67BB" w:rsidRDefault="000A67BB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A67BB" w:rsidRPr="009B7F84" w:rsidTr="00583350">
        <w:trPr>
          <w:cnfStyle w:val="1000000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RF-</w:t>
            </w:r>
            <w:r>
              <w:t>17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100000000000"/>
            </w:pPr>
            <w:r w:rsidRPr="009B7F84">
              <w:t>Ver</w:t>
            </w:r>
            <w:r>
              <w:t xml:space="preserve"> marcas relativas asociadas al un ejercicio</w:t>
            </w:r>
          </w:p>
        </w:tc>
      </w:tr>
      <w:tr w:rsidR="000A67BB" w:rsidRPr="009B7F84" w:rsidTr="00583350">
        <w:trPr>
          <w:cnfStyle w:val="000000100000"/>
        </w:trPr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A67BB" w:rsidRPr="009B7F84" w:rsidRDefault="000A67BB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0A67BB" w:rsidRPr="009B7F84" w:rsidTr="00583350">
        <w:tc>
          <w:tcPr>
            <w:cnfStyle w:val="001000000000"/>
            <w:tcW w:w="2178" w:type="dxa"/>
          </w:tcPr>
          <w:p w:rsidR="000A67BB" w:rsidRPr="009B7F84" w:rsidRDefault="000A67BB" w:rsidP="00583350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A67BB" w:rsidRPr="009B7F84" w:rsidRDefault="000A67BB" w:rsidP="000A67BB">
            <w:pPr>
              <w:pStyle w:val="Cuerpo"/>
              <w:ind w:firstLine="0"/>
              <w:cnfStyle w:val="000000000000"/>
            </w:pPr>
            <w:r w:rsidRPr="009B7F84">
              <w:t xml:space="preserve">Debe ser </w:t>
            </w:r>
            <w:r>
              <w:t>posible presentar al usuario con un resumen de las marcas relativas asociadas al ejercicio (velocidad, distancia y calorías quemadas).</w:t>
            </w:r>
          </w:p>
        </w:tc>
      </w:tr>
    </w:tbl>
    <w:p w:rsidR="000A67BB" w:rsidRDefault="000A67BB">
      <w:pPr>
        <w:rPr>
          <w:b/>
          <w:lang w:val="es-ES"/>
        </w:rPr>
      </w:pPr>
    </w:p>
    <w:p w:rsidR="000A67BB" w:rsidRDefault="000A67BB">
      <w:pPr>
        <w:rPr>
          <w:b/>
          <w:lang w:val="es-ES"/>
        </w:rPr>
      </w:pPr>
      <w:r>
        <w:rPr>
          <w:b/>
          <w:lang w:val="es-ES"/>
        </w:rPr>
        <w:br w:type="page"/>
      </w:r>
    </w:p>
    <w:p w:rsidR="000A67BB" w:rsidRPr="000A67BB" w:rsidRDefault="000A67BB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076EC8" w:rsidRPr="009B7F84" w:rsidTr="00415A76">
        <w:trPr>
          <w:cnfStyle w:val="100000000000"/>
        </w:trPr>
        <w:tc>
          <w:tcPr>
            <w:cnfStyle w:val="001000000000"/>
            <w:tcW w:w="2178" w:type="dxa"/>
          </w:tcPr>
          <w:p w:rsidR="00076EC8" w:rsidRPr="009B7F84" w:rsidRDefault="00717353" w:rsidP="001D0192">
            <w:pPr>
              <w:pStyle w:val="Cuerpo"/>
              <w:ind w:firstLine="0"/>
            </w:pPr>
            <w:r w:rsidRPr="009B7F84">
              <w:t>RF-1</w:t>
            </w:r>
            <w:r w:rsidR="000A67BB">
              <w:t>8</w:t>
            </w:r>
          </w:p>
        </w:tc>
        <w:tc>
          <w:tcPr>
            <w:tcW w:w="7398" w:type="dxa"/>
          </w:tcPr>
          <w:p w:rsidR="00076EC8" w:rsidRPr="009B7F84" w:rsidRDefault="00076EC8" w:rsidP="001D0192">
            <w:pPr>
              <w:pStyle w:val="Cuerpo"/>
              <w:ind w:firstLine="0"/>
              <w:cnfStyle w:val="100000000000"/>
            </w:pPr>
            <w:r w:rsidRPr="009B7F84">
              <w:t>Crear Alerta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8D2953" w:rsidP="001D0192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076EC8" w:rsidRPr="009B7F84" w:rsidRDefault="00D742C1" w:rsidP="001D0192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076EC8" w:rsidRPr="009B7F84" w:rsidTr="00415A76">
        <w:tc>
          <w:tcPr>
            <w:cnfStyle w:val="001000000000"/>
            <w:tcW w:w="2178" w:type="dxa"/>
          </w:tcPr>
          <w:p w:rsidR="00076EC8" w:rsidRPr="009B7F84" w:rsidRDefault="00076EC8" w:rsidP="001D0192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076EC8" w:rsidRPr="009B7F84" w:rsidRDefault="008D2953" w:rsidP="00D742C1">
            <w:pPr>
              <w:pStyle w:val="Cuerpo"/>
              <w:ind w:firstLine="0"/>
              <w:cnfStyle w:val="000000000000"/>
            </w:pPr>
            <w:r w:rsidRPr="009B7F84">
              <w:t>A través de la interfaz móvil será posible crear alertas personalizadas (</w:t>
            </w:r>
            <w:r w:rsidR="00D742C1">
              <w:t xml:space="preserve">alerta de proximidad a un sitio seleccionado, velocidad máxima seleccionada, </w:t>
            </w:r>
            <w:proofErr w:type="spellStart"/>
            <w:r w:rsidR="00D742C1">
              <w:t>etc</w:t>
            </w:r>
            <w:proofErr w:type="spellEnd"/>
            <w:r w:rsidRPr="009B7F84">
              <w:t>)</w:t>
            </w:r>
          </w:p>
        </w:tc>
      </w:tr>
      <w:tr w:rsidR="00076EC8" w:rsidRPr="009B7F84" w:rsidTr="00415A76">
        <w:trPr>
          <w:cnfStyle w:val="000000100000"/>
        </w:trPr>
        <w:tc>
          <w:tcPr>
            <w:cnfStyle w:val="001000000000"/>
            <w:tcW w:w="2178" w:type="dxa"/>
          </w:tcPr>
          <w:p w:rsidR="00076EC8" w:rsidRPr="009B7F84" w:rsidRDefault="00717353" w:rsidP="001D0192">
            <w:pPr>
              <w:pStyle w:val="Cuerpo"/>
              <w:ind w:firstLine="0"/>
            </w:pPr>
            <w:r w:rsidRPr="009B7F84">
              <w:t>Post condición</w:t>
            </w:r>
          </w:p>
        </w:tc>
        <w:tc>
          <w:tcPr>
            <w:tcW w:w="7398" w:type="dxa"/>
          </w:tcPr>
          <w:p w:rsidR="00076EC8" w:rsidRPr="009B7F84" w:rsidRDefault="008D2953" w:rsidP="001D0192">
            <w:pPr>
              <w:pStyle w:val="Cuerpo"/>
              <w:ind w:firstLine="0"/>
              <w:cnfStyle w:val="000000100000"/>
            </w:pPr>
            <w:r w:rsidRPr="009B7F84">
              <w:t xml:space="preserve">Sonará una alarma </w:t>
            </w:r>
            <w:r w:rsidR="00717353" w:rsidRPr="009B7F84">
              <w:t xml:space="preserve">para notificar al usuario </w:t>
            </w:r>
            <w:r w:rsidRPr="009B7F84">
              <w:t>cada vez que se supere el criterio predefinido</w:t>
            </w:r>
            <w:r w:rsidR="00D742C1">
              <w:t xml:space="preserve"> y se enseñará una notificación por pantalla</w:t>
            </w:r>
            <w:r w:rsidRPr="009B7F84">
              <w:t>.</w:t>
            </w:r>
          </w:p>
        </w:tc>
      </w:tr>
    </w:tbl>
    <w:p w:rsidR="00705E04" w:rsidRPr="00CD4FEC" w:rsidRDefault="00CD4FE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 w:rsidRPr="009B7F84">
        <w:rPr>
          <w:lang w:val="es-ES"/>
        </w:rPr>
        <w:br w:type="page"/>
      </w:r>
    </w:p>
    <w:p w:rsidR="00705E04" w:rsidRPr="009B7F84" w:rsidRDefault="00705E04" w:rsidP="00705E04">
      <w:pPr>
        <w:pStyle w:val="Heading2"/>
        <w:rPr>
          <w:lang w:val="es-ES"/>
        </w:rPr>
      </w:pPr>
      <w:bookmarkStart w:id="9" w:name="_Toc327701291"/>
      <w:r w:rsidRPr="009B7F84">
        <w:rPr>
          <w:lang w:val="es-ES"/>
        </w:rPr>
        <w:lastRenderedPageBreak/>
        <w:t>Requisitos No Funcionales</w:t>
      </w:r>
      <w:bookmarkEnd w:id="9"/>
    </w:p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RNF-01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Adaptación a navegadores más utilizados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9B7F84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Se considera importante permitir que el usuario pueda acceder a la aplicación web desde distintos navegadores.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Se dará soporte a los navegadores más utilizados: IE8, FF y Chrome.</w:t>
            </w: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RNF-02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Adaptación a distintas resoluciones de terminales móviles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9B7F84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Se considera importante permitir que el usuario pueda acceder a la interfaz móvil de la aplicación a través de distintos terminales.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El abanico de terminales que operan sobre Android es muy elevado, se intentará optimizar la interfaz a las resoluciones más utilizadas.</w:t>
            </w: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RNF-03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Alojamiento de la aplicación web y permisos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705E04" w:rsidRPr="009B7F84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  <w:r w:rsidRPr="009B7F84">
              <w:rPr>
                <w:lang w:val="es-ES"/>
              </w:rPr>
              <w:t>La aplicación deberá estar albergada en un servidor web</w:t>
            </w:r>
            <w:r w:rsidR="00187546">
              <w:rPr>
                <w:lang w:val="es-ES"/>
              </w:rPr>
              <w:t>.</w:t>
            </w:r>
          </w:p>
          <w:p w:rsidR="00705E04" w:rsidRPr="009B7F84" w:rsidRDefault="00705E04" w:rsidP="00E31707">
            <w:pPr>
              <w:cnfStyle w:val="000000000000"/>
              <w:rPr>
                <w:lang w:val="es-ES"/>
              </w:rPr>
            </w:pPr>
          </w:p>
        </w:tc>
      </w:tr>
    </w:tbl>
    <w:p w:rsidR="00705E04" w:rsidRPr="009B7F84" w:rsidRDefault="00705E04" w:rsidP="00705E04">
      <w:pPr>
        <w:rPr>
          <w:b/>
          <w:lang w:val="es-ES"/>
        </w:rPr>
      </w:pPr>
    </w:p>
    <w:p w:rsidR="00705E04" w:rsidRPr="009B7F84" w:rsidRDefault="00705E04" w:rsidP="00705E04">
      <w:pPr>
        <w:rPr>
          <w:b/>
          <w:lang w:val="es-ES"/>
        </w:rPr>
      </w:pPr>
    </w:p>
    <w:p w:rsidR="00705E04" w:rsidRPr="009B7F84" w:rsidRDefault="00705E04" w:rsidP="00705E04">
      <w:pPr>
        <w:pStyle w:val="Cuerpo"/>
      </w:pPr>
    </w:p>
    <w:p w:rsidR="006A588E" w:rsidRPr="009B7F84" w:rsidRDefault="00705E04" w:rsidP="00CA459E">
      <w:pPr>
        <w:pStyle w:val="Heading2"/>
        <w:rPr>
          <w:lang w:val="es-ES"/>
        </w:rPr>
      </w:pPr>
      <w:bookmarkStart w:id="10" w:name="_Toc327701292"/>
      <w:r w:rsidRPr="009B7F84">
        <w:rPr>
          <w:lang w:val="es-ES"/>
        </w:rPr>
        <w:lastRenderedPageBreak/>
        <w:t>Requisitos de Eventos</w:t>
      </w:r>
      <w:bookmarkEnd w:id="10"/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6A588E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6A588E" w:rsidRPr="009B7F84" w:rsidRDefault="006A588E" w:rsidP="006A588E">
            <w:pPr>
              <w:pStyle w:val="Cuerpo"/>
              <w:ind w:firstLine="0"/>
            </w:pPr>
            <w:r w:rsidRPr="009B7F84">
              <w:t>RE-01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100000000000"/>
            </w:pPr>
            <w:r w:rsidRPr="009B7F84">
              <w:t>Rellenar formulario de registro</w:t>
            </w:r>
          </w:p>
        </w:tc>
      </w:tr>
      <w:tr w:rsidR="006A588E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6A588E" w:rsidRPr="009B7F84" w:rsidTr="00E31707"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000000"/>
            </w:pPr>
            <w:r w:rsidRPr="009B7F84">
              <w:t>Para registrarse el usuario deberá rellenar un formulario con unos campos obligatorios y unos opcionales.</w:t>
            </w:r>
          </w:p>
        </w:tc>
      </w:tr>
      <w:tr w:rsidR="006A588E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6A588E" w:rsidRPr="009B7F84" w:rsidRDefault="006A588E" w:rsidP="00E31707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6A588E" w:rsidRPr="009B7F84" w:rsidRDefault="006A588E" w:rsidP="00E31707">
            <w:pPr>
              <w:pStyle w:val="Cuerpo"/>
              <w:ind w:firstLine="0"/>
              <w:cnfStyle w:val="000000100000"/>
            </w:pPr>
            <w:r w:rsidRPr="009B7F84">
              <w:t>El formulario debe ser simple para evitar que los usuarios abandonen la página.</w:t>
            </w:r>
          </w:p>
        </w:tc>
      </w:tr>
    </w:tbl>
    <w:p w:rsidR="006A588E" w:rsidRPr="009B7F84" w:rsidRDefault="006A588E" w:rsidP="006A588E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8D4078" w:rsidRPr="009B7F84" w:rsidTr="005F69C9">
        <w:trPr>
          <w:cnfStyle w:val="100000000000"/>
        </w:trPr>
        <w:tc>
          <w:tcPr>
            <w:cnfStyle w:val="001000000000"/>
            <w:tcW w:w="2178" w:type="dxa"/>
          </w:tcPr>
          <w:p w:rsidR="008D4078" w:rsidRPr="009B7F84" w:rsidRDefault="000A31B2" w:rsidP="005F69C9">
            <w:pPr>
              <w:pStyle w:val="Cuerpo"/>
              <w:ind w:firstLine="0"/>
            </w:pPr>
            <w:r w:rsidRPr="009B7F84">
              <w:t>RE-0</w:t>
            </w:r>
            <w:r w:rsidR="00CD4FEC">
              <w:t>2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100000000000"/>
              <w:rPr>
                <w:b w:val="0"/>
              </w:rPr>
            </w:pPr>
            <w:r w:rsidRPr="009B7F84">
              <w:t>Acceso al menú privado de usuario</w:t>
            </w:r>
          </w:p>
        </w:tc>
      </w:tr>
      <w:tr w:rsidR="008D4078" w:rsidRPr="009B7F84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8D4078" w:rsidRPr="009B7F84" w:rsidTr="000A31B2">
        <w:trPr>
          <w:trHeight w:val="828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000000"/>
            </w:pPr>
            <w:r w:rsidRPr="009B7F84">
              <w:t xml:space="preserve">Para acceder a su cuenta el usuario deberá introducir su alias y su contraseña correctamente. </w:t>
            </w:r>
          </w:p>
        </w:tc>
      </w:tr>
      <w:tr w:rsidR="008D4078" w:rsidRPr="009B7F84" w:rsidTr="005F69C9">
        <w:trPr>
          <w:cnfStyle w:val="000000100000"/>
        </w:trPr>
        <w:tc>
          <w:tcPr>
            <w:cnfStyle w:val="001000000000"/>
            <w:tcW w:w="2178" w:type="dxa"/>
          </w:tcPr>
          <w:p w:rsidR="008D4078" w:rsidRPr="009B7F84" w:rsidRDefault="008D4078" w:rsidP="005F69C9">
            <w:pPr>
              <w:pStyle w:val="Cuerpo"/>
              <w:ind w:firstLine="0"/>
            </w:pPr>
            <w:r w:rsidRPr="009B7F84">
              <w:t>Comentario</w:t>
            </w:r>
          </w:p>
        </w:tc>
        <w:tc>
          <w:tcPr>
            <w:tcW w:w="7398" w:type="dxa"/>
          </w:tcPr>
          <w:p w:rsidR="008D4078" w:rsidRPr="009B7F84" w:rsidRDefault="008D4078" w:rsidP="005F69C9">
            <w:pPr>
              <w:pStyle w:val="Cuerpo"/>
              <w:ind w:firstLine="0"/>
              <w:cnfStyle w:val="000000100000"/>
            </w:pPr>
            <w:r w:rsidRPr="009B7F84">
              <w:t>El sistema autenticará al usuario, antes de permitirle operar sobre sus datos.</w:t>
            </w:r>
          </w:p>
        </w:tc>
      </w:tr>
    </w:tbl>
    <w:p w:rsidR="008D4078" w:rsidRPr="009B7F84" w:rsidRDefault="008D4078" w:rsidP="006A588E">
      <w:pPr>
        <w:rPr>
          <w:lang w:val="es-ES"/>
        </w:rPr>
      </w:pPr>
    </w:p>
    <w:p w:rsidR="00CD4FEC" w:rsidRDefault="00CD4FEC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  <w:r>
        <w:rPr>
          <w:lang w:val="es-ES"/>
        </w:rPr>
        <w:br w:type="page"/>
      </w:r>
    </w:p>
    <w:p w:rsidR="006A588E" w:rsidRPr="009B7F84" w:rsidRDefault="00705E04" w:rsidP="00736492">
      <w:pPr>
        <w:pStyle w:val="Heading2"/>
        <w:rPr>
          <w:lang w:val="es-ES"/>
        </w:rPr>
      </w:pPr>
      <w:bookmarkStart w:id="11" w:name="_Toc327701293"/>
      <w:r w:rsidRPr="009B7F84">
        <w:rPr>
          <w:lang w:val="es-ES"/>
        </w:rPr>
        <w:lastRenderedPageBreak/>
        <w:t>Requisitos de la Información</w:t>
      </w:r>
      <w:bookmarkEnd w:id="11"/>
    </w:p>
    <w:p w:rsidR="00736492" w:rsidRPr="009B7F84" w:rsidRDefault="00736492" w:rsidP="00CA459E">
      <w:pPr>
        <w:pStyle w:val="Cuerpo"/>
        <w:ind w:firstLine="0"/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RI-01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Datos de Usuario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9B7F84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0A31B2">
            <w:pPr>
              <w:pStyle w:val="Cuerpo"/>
              <w:ind w:firstLine="0"/>
              <w:cnfStyle w:val="000000000000"/>
            </w:pPr>
            <w:r w:rsidRPr="009B7F84">
              <w:t xml:space="preserve">De cada usuario se almacenarán una serie de de datos como </w:t>
            </w:r>
            <w:r w:rsidR="000A31B2" w:rsidRPr="009B7F84">
              <w:t>son: alias, contraseña, pregunta secreta, respuesta</w:t>
            </w:r>
            <w:r w:rsidR="00EA7438">
              <w:t xml:space="preserve"> a la pregunta secreta</w:t>
            </w:r>
            <w:r w:rsidR="000A31B2" w:rsidRPr="009B7F84">
              <w:t>,</w:t>
            </w:r>
            <w:r w:rsidR="00EA7438">
              <w:t xml:space="preserve"> peso, altura, sexo, fecha de nacimiento y nivel de seguridad (login activado/login desactivado)</w:t>
            </w:r>
            <w:r w:rsidRPr="009B7F84">
              <w:t>.</w:t>
            </w:r>
          </w:p>
        </w:tc>
      </w:tr>
    </w:tbl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RI-02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100000000000"/>
            </w:pPr>
            <w:r w:rsidRPr="009B7F84">
              <w:t>Datos de ejercicio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9B7F84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705E04" w:rsidP="00DA1E5F">
            <w:pPr>
              <w:pStyle w:val="Cuerpo"/>
              <w:ind w:firstLine="0"/>
              <w:cnfStyle w:val="000000000000"/>
            </w:pPr>
            <w:r w:rsidRPr="009B7F84">
              <w:t xml:space="preserve">De cada ejercicio se almacenarán una serie de datos como son: </w:t>
            </w:r>
            <w:r w:rsidR="006A588E" w:rsidRPr="009B7F84">
              <w:t xml:space="preserve">tipo de </w:t>
            </w:r>
            <w:r w:rsidR="00724609" w:rsidRPr="009B7F84">
              <w:t xml:space="preserve">ejercicio, </w:t>
            </w:r>
            <w:r w:rsidR="00736492" w:rsidRPr="009B7F84">
              <w:t xml:space="preserve">cantidad de calorías quemadas, </w:t>
            </w:r>
            <w:r w:rsidR="00535AFF" w:rsidRPr="009B7F84">
              <w:t>duración</w:t>
            </w:r>
            <w:r w:rsidR="000A67BB">
              <w:t xml:space="preserve"> (fecha de inicio y fecha de fin) y </w:t>
            </w:r>
            <w:r w:rsidR="00535AFF" w:rsidRPr="009B7F84">
              <w:t>distancia</w:t>
            </w:r>
            <w:r w:rsidR="00736492" w:rsidRPr="009B7F84">
              <w:t>.</w:t>
            </w:r>
          </w:p>
        </w:tc>
      </w:tr>
    </w:tbl>
    <w:p w:rsidR="00705E04" w:rsidRPr="009B7F84" w:rsidRDefault="00705E04" w:rsidP="00705E04">
      <w:pPr>
        <w:rPr>
          <w:lang w:val="es-ES"/>
        </w:rPr>
      </w:pPr>
    </w:p>
    <w:tbl>
      <w:tblPr>
        <w:tblStyle w:val="LightShading-Accent11"/>
        <w:tblW w:w="0" w:type="auto"/>
        <w:tblLook w:val="04A0"/>
      </w:tblPr>
      <w:tblGrid>
        <w:gridCol w:w="2178"/>
        <w:gridCol w:w="7398"/>
      </w:tblGrid>
      <w:tr w:rsidR="00705E04" w:rsidRPr="009B7F84" w:rsidTr="00E31707">
        <w:trPr>
          <w:cnfStyle w:val="1000000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RI-03</w:t>
            </w:r>
          </w:p>
        </w:tc>
        <w:tc>
          <w:tcPr>
            <w:tcW w:w="7398" w:type="dxa"/>
          </w:tcPr>
          <w:p w:rsidR="00705E04" w:rsidRPr="009B7F84" w:rsidRDefault="00535AFF" w:rsidP="00E31707">
            <w:pPr>
              <w:pStyle w:val="Cuerpo"/>
              <w:ind w:firstLine="0"/>
              <w:cnfStyle w:val="100000000000"/>
            </w:pPr>
            <w:r w:rsidRPr="009B7F84">
              <w:t>Datos de detalle de ejercicio</w:t>
            </w:r>
          </w:p>
        </w:tc>
      </w:tr>
      <w:tr w:rsidR="00705E04" w:rsidRPr="009B7F84" w:rsidTr="00E31707">
        <w:trPr>
          <w:cnfStyle w:val="000000100000"/>
        </w:trPr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Prioridad</w:t>
            </w:r>
          </w:p>
        </w:tc>
        <w:tc>
          <w:tcPr>
            <w:tcW w:w="7398" w:type="dxa"/>
          </w:tcPr>
          <w:p w:rsidR="00705E04" w:rsidRPr="009B7F84" w:rsidRDefault="00705E04" w:rsidP="00E31707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705E04" w:rsidRPr="009B7F84" w:rsidTr="00E31707">
        <w:tc>
          <w:tcPr>
            <w:cnfStyle w:val="001000000000"/>
            <w:tcW w:w="2178" w:type="dxa"/>
          </w:tcPr>
          <w:p w:rsidR="00705E04" w:rsidRPr="009B7F84" w:rsidRDefault="00705E04" w:rsidP="00E31707">
            <w:pPr>
              <w:pStyle w:val="Cuerpo"/>
              <w:ind w:firstLine="0"/>
            </w:pPr>
            <w:r w:rsidRPr="009B7F84">
              <w:t>Descripción</w:t>
            </w:r>
          </w:p>
        </w:tc>
        <w:tc>
          <w:tcPr>
            <w:tcW w:w="7398" w:type="dxa"/>
          </w:tcPr>
          <w:p w:rsidR="00705E04" w:rsidRPr="009B7F84" w:rsidRDefault="00535AFF" w:rsidP="00DA1E5F">
            <w:pPr>
              <w:pStyle w:val="Cuerpo"/>
              <w:ind w:firstLine="0"/>
              <w:cnfStyle w:val="000000000000"/>
            </w:pPr>
            <w:r w:rsidRPr="009B7F84">
              <w:t xml:space="preserve">De los detalles se requiere guardar las coordenadas </w:t>
            </w:r>
            <w:r w:rsidR="00EF03E3" w:rsidRPr="009B7F84">
              <w:t>GPS</w:t>
            </w:r>
            <w:r w:rsidRPr="009B7F84">
              <w:t>, altitud, fecha</w:t>
            </w:r>
            <w:r w:rsidR="00B51580">
              <w:t xml:space="preserve">, </w:t>
            </w:r>
            <w:r w:rsidRPr="009B7F84">
              <w:t>el ejercicio al que se encuentra asociado</w:t>
            </w:r>
            <w:r w:rsidR="00B51580">
              <w:t>, la velocidad, calorías y distancia relativas.</w:t>
            </w:r>
          </w:p>
        </w:tc>
      </w:tr>
    </w:tbl>
    <w:p w:rsidR="002B2B60" w:rsidRPr="009B7F84" w:rsidRDefault="002B2B60" w:rsidP="00401C52">
      <w:pPr>
        <w:pStyle w:val="Heading1"/>
        <w:rPr>
          <w:lang w:val="es-ES"/>
        </w:rPr>
      </w:pPr>
      <w:bookmarkStart w:id="12" w:name="_Toc327701294"/>
      <w:r w:rsidRPr="009B7F84">
        <w:rPr>
          <w:lang w:val="es-ES"/>
        </w:rPr>
        <w:lastRenderedPageBreak/>
        <w:t>Especificación de los requisitos del sistema</w:t>
      </w:r>
      <w:bookmarkEnd w:id="12"/>
    </w:p>
    <w:p w:rsidR="007D6F4F" w:rsidRPr="009B7F84" w:rsidRDefault="007D6F4F" w:rsidP="002B2B60">
      <w:pPr>
        <w:rPr>
          <w:lang w:val="es-ES"/>
        </w:rPr>
      </w:pPr>
    </w:p>
    <w:p w:rsidR="003A5820" w:rsidRPr="009B7F84" w:rsidRDefault="003A5820" w:rsidP="00DA1E5F">
      <w:pPr>
        <w:pStyle w:val="Cuerpo"/>
      </w:pPr>
      <w:r w:rsidRPr="009B7F84">
        <w:t>Los diagramas de casos de uso son de gran importancia en lo que se refiere al modelado y organización del sistema. Aportan una visión clara de las acciones que puede realizar cada usuario. Los actores del diagrama representan a cada usuario y los casos de uso indican las acciones que puede realizar cada uno de ellos. Estos diagramas se utilizan para el modelado del aspecto dinámico del sistema; pueden utilizarse tanto en el nivel de análisis como en el de recogida de requerimientos. Se emplean para visualizar el comportamiento del sistema, una parte de él o de una sola clase.</w:t>
      </w:r>
    </w:p>
    <w:p w:rsidR="00C66F02" w:rsidRDefault="00C66F02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  <w:bookmarkStart w:id="13" w:name="_Toc294263275"/>
      <w:r>
        <w:br w:type="page"/>
      </w:r>
    </w:p>
    <w:p w:rsidR="002B2B60" w:rsidRPr="009B7F84" w:rsidRDefault="002B2B60" w:rsidP="00401C52">
      <w:pPr>
        <w:pStyle w:val="Heading30"/>
        <w:outlineLvl w:val="1"/>
      </w:pPr>
      <w:bookmarkStart w:id="14" w:name="_Toc327701295"/>
      <w:r w:rsidRPr="009B7F84">
        <w:lastRenderedPageBreak/>
        <w:t>Especificación de requisitos</w:t>
      </w:r>
      <w:r w:rsidR="00B71501" w:rsidRPr="009B7F84">
        <w:t xml:space="preserve"> funcionales</w:t>
      </w:r>
      <w:bookmarkEnd w:id="13"/>
      <w:bookmarkEnd w:id="14"/>
    </w:p>
    <w:p w:rsidR="007D6F4F" w:rsidRPr="009B7F84" w:rsidRDefault="004D776B" w:rsidP="00705E04">
      <w:pPr>
        <w:pStyle w:val="Cuerpo"/>
        <w:ind w:firstLine="0"/>
      </w:pPr>
      <w:r w:rsidRPr="009B7F84">
        <w:object w:dxaOrig="10306" w:dyaOrig="6657">
          <v:shape id="_x0000_i1026" type="#_x0000_t75" style="width:468pt;height:300.75pt" o:ole="">
            <v:imagedata r:id="rId11" o:title=""/>
          </v:shape>
          <o:OLEObject Type="Embed" ProgID="Visio.Drawing.11" ShapeID="_x0000_i1026" DrawAspect="Content" ObjectID="_1401449356" r:id="rId12"/>
        </w:object>
      </w:r>
    </w:p>
    <w:p w:rsidR="00C66F02" w:rsidRDefault="00C66F02">
      <w:pPr>
        <w:rPr>
          <w:lang w:val="es-ES"/>
        </w:rPr>
      </w:pPr>
      <w:r>
        <w:br w:type="page"/>
      </w:r>
    </w:p>
    <w:p w:rsidR="00394CCD" w:rsidRPr="009B7F84" w:rsidRDefault="00394CCD" w:rsidP="00705E04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90"/>
        <w:gridCol w:w="6408"/>
      </w:tblGrid>
      <w:tr w:rsidR="003A5820" w:rsidRPr="009B7F84" w:rsidTr="000C317C">
        <w:trPr>
          <w:cnfStyle w:val="1000000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</w:pPr>
            <w:r w:rsidRPr="009B7F84">
              <w:t>RF1</w:t>
            </w:r>
          </w:p>
        </w:tc>
        <w:tc>
          <w:tcPr>
            <w:tcW w:w="7308" w:type="dxa"/>
            <w:gridSpan w:val="3"/>
          </w:tcPr>
          <w:p w:rsidR="003A5820" w:rsidRPr="009B7F84" w:rsidRDefault="003A5820" w:rsidP="003A5820">
            <w:pPr>
              <w:pStyle w:val="Cuerpo"/>
              <w:ind w:firstLine="0"/>
              <w:cnfStyle w:val="100000000000"/>
            </w:pPr>
            <w:r w:rsidRPr="009B7F84">
              <w:t>Registrar Usuario</w:t>
            </w:r>
          </w:p>
        </w:tc>
      </w:tr>
      <w:tr w:rsidR="003A5820" w:rsidRPr="009B7F84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3A5820" w:rsidRPr="009B7F84" w:rsidRDefault="000E1F83" w:rsidP="001D2308">
            <w:pPr>
              <w:pStyle w:val="Cuerpo"/>
              <w:ind w:firstLine="0"/>
              <w:cnfStyle w:val="000000100000"/>
            </w:pPr>
            <w:r w:rsidRPr="009B7F84">
              <w:t xml:space="preserve">Permite registrar un </w:t>
            </w:r>
            <w:r w:rsidR="00FB55F3">
              <w:t xml:space="preserve">nuevo </w:t>
            </w:r>
            <w:r w:rsidRPr="009B7F84">
              <w:t xml:space="preserve">usuario </w:t>
            </w:r>
            <w:r w:rsidR="001D2308">
              <w:t>en el</w:t>
            </w:r>
            <w:r w:rsidRPr="009B7F84">
              <w:t xml:space="preserve"> sistema.</w:t>
            </w:r>
          </w:p>
        </w:tc>
      </w:tr>
      <w:tr w:rsidR="00FB55F3" w:rsidRPr="00FB55F3" w:rsidTr="00FB55F3">
        <w:tc>
          <w:tcPr>
            <w:cnfStyle w:val="001000000000"/>
            <w:tcW w:w="2268" w:type="dxa"/>
            <w:vMerge w:val="restart"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FB55F3">
              <w:rPr>
                <w:b/>
              </w:rPr>
              <w:t>1</w:t>
            </w:r>
          </w:p>
        </w:tc>
        <w:tc>
          <w:tcPr>
            <w:tcW w:w="6408" w:type="dxa"/>
          </w:tcPr>
          <w:p w:rsidR="00FB55F3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ha accedido</w:t>
            </w:r>
            <w:r w:rsidR="00FB55F3" w:rsidRPr="009B7F84">
              <w:t xml:space="preserve"> al formulario de registro</w:t>
            </w:r>
            <w:r>
              <w:t>.</w:t>
            </w:r>
          </w:p>
        </w:tc>
      </w:tr>
      <w:tr w:rsidR="00FB55F3" w:rsidRPr="00FB55F3" w:rsidTr="00FB55F3">
        <w:trPr>
          <w:cnfStyle w:val="000000100000"/>
        </w:trPr>
        <w:tc>
          <w:tcPr>
            <w:cnfStyle w:val="001000000000"/>
            <w:tcW w:w="2268" w:type="dxa"/>
            <w:vMerge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FB55F3">
              <w:rPr>
                <w:b/>
              </w:rPr>
              <w:t>2</w:t>
            </w:r>
          </w:p>
        </w:tc>
        <w:tc>
          <w:tcPr>
            <w:tcW w:w="6408" w:type="dxa"/>
          </w:tcPr>
          <w:p w:rsidR="00FB55F3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ha a</w:t>
            </w:r>
            <w:r w:rsidR="00FB55F3">
              <w:t>cepta</w:t>
            </w:r>
            <w:r>
              <w:t>do</w:t>
            </w:r>
            <w:r w:rsidR="00FB55F3">
              <w:t xml:space="preserve"> el EULA.</w:t>
            </w:r>
          </w:p>
        </w:tc>
      </w:tr>
      <w:tr w:rsidR="00FB55F3" w:rsidRPr="00FB55F3" w:rsidTr="00FB55F3">
        <w:tc>
          <w:tcPr>
            <w:cnfStyle w:val="001000000000"/>
            <w:tcW w:w="2268" w:type="dxa"/>
            <w:vMerge/>
          </w:tcPr>
          <w:p w:rsidR="00FB55F3" w:rsidRPr="009B7F84" w:rsidRDefault="00FB55F3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900" w:type="dxa"/>
            <w:gridSpan w:val="2"/>
            <w:vAlign w:val="center"/>
          </w:tcPr>
          <w:p w:rsidR="00FB55F3" w:rsidRPr="00FB55F3" w:rsidRDefault="00FB55F3" w:rsidP="00FB55F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FB55F3">
              <w:rPr>
                <w:b/>
              </w:rPr>
              <w:t>3</w:t>
            </w:r>
          </w:p>
        </w:tc>
        <w:tc>
          <w:tcPr>
            <w:tcW w:w="6408" w:type="dxa"/>
          </w:tcPr>
          <w:p w:rsidR="00FB55F3" w:rsidRPr="009B7F84" w:rsidRDefault="00FB55F3" w:rsidP="00606CCF">
            <w:pPr>
              <w:pStyle w:val="Cuerpo"/>
              <w:ind w:firstLine="0"/>
              <w:cnfStyle w:val="000000000000"/>
            </w:pPr>
            <w:r>
              <w:t xml:space="preserve">El usuario no </w:t>
            </w:r>
            <w:r w:rsidR="00606CCF">
              <w:t>está</w:t>
            </w:r>
            <w:r>
              <w:t xml:space="preserve"> registrado.</w:t>
            </w:r>
          </w:p>
        </w:tc>
      </w:tr>
      <w:tr w:rsidR="003A5820" w:rsidRPr="009B7F84" w:rsidTr="000C317C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3A5820" w:rsidRPr="009B7F84" w:rsidTr="000C317C">
        <w:trPr>
          <w:trHeight w:val="73"/>
        </w:trPr>
        <w:tc>
          <w:tcPr>
            <w:cnfStyle w:val="001000000000"/>
            <w:tcW w:w="2268" w:type="dxa"/>
            <w:vMerge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</w:tcPr>
          <w:p w:rsidR="003A5820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no registrado r</w:t>
            </w:r>
            <w:r w:rsidR="00FB55F3">
              <w:t>ellenar todos los campos del formulario con valores correctos.</w:t>
            </w:r>
          </w:p>
        </w:tc>
      </w:tr>
      <w:tr w:rsidR="003A5820" w:rsidRPr="009B7F84" w:rsidTr="000C317C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3A5820" w:rsidRPr="009B7F84" w:rsidRDefault="003A5820" w:rsidP="00075AFE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</w:tcPr>
          <w:p w:rsidR="003A5820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h</w:t>
            </w:r>
            <w:r w:rsidR="00FB55F3" w:rsidRPr="009B7F84">
              <w:t xml:space="preserve">ace clic en el botón para </w:t>
            </w:r>
            <w:r w:rsidR="00FB55F3">
              <w:t xml:space="preserve">guardar </w:t>
            </w:r>
            <w:r w:rsidR="00FB55F3" w:rsidRPr="009B7F84">
              <w:t xml:space="preserve"> el </w:t>
            </w:r>
            <w:r w:rsidR="00FB55F3">
              <w:t>registro.</w:t>
            </w:r>
          </w:p>
        </w:tc>
      </w:tr>
      <w:tr w:rsidR="000C317C" w:rsidRPr="009B7F84" w:rsidTr="000C317C">
        <w:trPr>
          <w:trHeight w:val="147"/>
        </w:trPr>
        <w:tc>
          <w:tcPr>
            <w:cnfStyle w:val="001000000000"/>
            <w:tcW w:w="2268" w:type="dxa"/>
            <w:vMerge w:val="restart"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0C317C" w:rsidRPr="009B7F84" w:rsidTr="000C317C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0C317C" w:rsidP="00606CCF">
            <w:pPr>
              <w:pStyle w:val="Cuerpo"/>
              <w:ind w:firstLine="0"/>
              <w:cnfStyle w:val="000000100000"/>
            </w:pPr>
            <w:r w:rsidRPr="009B7F84">
              <w:t>Si</w:t>
            </w:r>
            <w:r w:rsidR="00606CCF">
              <w:t xml:space="preserve"> el sistema determina que</w:t>
            </w:r>
            <w:r w:rsidRPr="009B7F84">
              <w:t xml:space="preserve"> </w:t>
            </w:r>
            <w:r w:rsidR="00FB55F3">
              <w:t xml:space="preserve">alguno de los campos obligatorios no se </w:t>
            </w:r>
            <w:r w:rsidR="00606CCF">
              <w:t xml:space="preserve">ha </w:t>
            </w:r>
            <w:r w:rsidR="00FB55F3">
              <w:t>informa</w:t>
            </w:r>
            <w:r w:rsidR="00606CCF">
              <w:t xml:space="preserve">do, éste </w:t>
            </w:r>
            <w:r w:rsidR="00FB55F3">
              <w:t>pintar</w:t>
            </w:r>
            <w:r w:rsidR="00606CCF">
              <w:t>á de rojo el campo y</w:t>
            </w:r>
            <w:r w:rsidR="00FB55F3">
              <w:t xml:space="preserve"> enseña</w:t>
            </w:r>
            <w:r w:rsidR="00606CCF">
              <w:t>rá</w:t>
            </w:r>
            <w:r w:rsidR="00FB55F3">
              <w:t xml:space="preserve"> un mensaje de error. </w:t>
            </w:r>
            <w:r w:rsidR="00606CCF">
              <w:t>Al usuario n</w:t>
            </w:r>
            <w:r w:rsidR="00FB55F3">
              <w:t>o</w:t>
            </w:r>
            <w:r w:rsidR="00606CCF">
              <w:t xml:space="preserve"> le</w:t>
            </w:r>
            <w:r w:rsidR="00FB55F3">
              <w:t xml:space="preserve"> será posible completar el registro hasta no informar todos los campos obligatorios.</w:t>
            </w:r>
          </w:p>
        </w:tc>
      </w:tr>
      <w:tr w:rsidR="000C317C" w:rsidRPr="009B7F84" w:rsidTr="000C317C">
        <w:trPr>
          <w:trHeight w:val="146"/>
        </w:trPr>
        <w:tc>
          <w:tcPr>
            <w:cnfStyle w:val="001000000000"/>
            <w:tcW w:w="2268" w:type="dxa"/>
            <w:vMerge/>
          </w:tcPr>
          <w:p w:rsidR="000C317C" w:rsidRPr="009B7F84" w:rsidRDefault="000C317C" w:rsidP="003A582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0C317C" w:rsidRPr="009B7F84" w:rsidRDefault="000C317C" w:rsidP="000C317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  <w:vAlign w:val="center"/>
          </w:tcPr>
          <w:p w:rsidR="000C317C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c</w:t>
            </w:r>
            <w:r w:rsidR="00FB55F3" w:rsidRPr="009B7F84">
              <w:t xml:space="preserve">ancela la acción clicando en el </w:t>
            </w:r>
            <w:r>
              <w:t>botón</w:t>
            </w:r>
            <w:r w:rsidR="00FB55F3" w:rsidRPr="009B7F84">
              <w:t xml:space="preserve"> “Cancelar”.</w:t>
            </w:r>
          </w:p>
        </w:tc>
      </w:tr>
      <w:tr w:rsidR="003A5820" w:rsidRPr="009B7F84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3A5820" w:rsidRPr="009B7F84" w:rsidRDefault="00C66F02" w:rsidP="006D57B1">
            <w:pPr>
              <w:pStyle w:val="Cuerpo"/>
              <w:ind w:firstLine="0"/>
              <w:cnfStyle w:val="000000100000"/>
            </w:pPr>
            <w:r>
              <w:t>Se guarda el registro</w:t>
            </w:r>
            <w:r w:rsidR="000C317C" w:rsidRPr="009B7F84">
              <w:t>.</w:t>
            </w:r>
          </w:p>
        </w:tc>
      </w:tr>
      <w:tr w:rsidR="003A5820" w:rsidRPr="009B7F84" w:rsidTr="000C317C"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3A5820" w:rsidRPr="009B7F84" w:rsidTr="000C317C">
        <w:trPr>
          <w:cnfStyle w:val="000000100000"/>
        </w:trPr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3A5820" w:rsidRPr="009B7F84" w:rsidTr="000C317C">
        <w:tc>
          <w:tcPr>
            <w:cnfStyle w:val="001000000000"/>
            <w:tcW w:w="2268" w:type="dxa"/>
          </w:tcPr>
          <w:p w:rsidR="003A5820" w:rsidRPr="009B7F84" w:rsidRDefault="003A5820" w:rsidP="003A582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3A5820" w:rsidRPr="009B7F84" w:rsidRDefault="000C317C" w:rsidP="003A582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FB55F3" w:rsidRDefault="00FB55F3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  <w:br w:type="page"/>
      </w:r>
    </w:p>
    <w:p w:rsidR="00560849" w:rsidRPr="009B7F84" w:rsidRDefault="0056084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RPr="009B7F84" w:rsidTr="006D57B1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560849" w:rsidP="00560849">
            <w:pPr>
              <w:pStyle w:val="Cuerpo"/>
              <w:ind w:firstLine="0"/>
            </w:pPr>
            <w:r w:rsidRPr="009B7F84">
              <w:t>RF2</w:t>
            </w:r>
          </w:p>
        </w:tc>
        <w:tc>
          <w:tcPr>
            <w:tcW w:w="7308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Login</w:t>
            </w:r>
            <w:r w:rsidR="005F69C9" w:rsidRPr="009B7F84">
              <w:t xml:space="preserve"> (Iniciar sesión)</w:t>
            </w:r>
          </w:p>
        </w:tc>
      </w:tr>
      <w:tr w:rsidR="00560849" w:rsidRPr="009B7F84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Permitir a un usuario iniciar sesión.</w:t>
            </w:r>
          </w:p>
        </w:tc>
      </w:tr>
      <w:tr w:rsidR="00560849" w:rsidRPr="009B7F84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560849" w:rsidRPr="009B7F84" w:rsidRDefault="009F30BC" w:rsidP="009F30BC">
            <w:pPr>
              <w:pStyle w:val="Cuerpo"/>
              <w:ind w:firstLine="0"/>
              <w:cnfStyle w:val="000000000000"/>
            </w:pPr>
            <w:r>
              <w:t>Haber cursado el proceso de registro.</w:t>
            </w:r>
          </w:p>
        </w:tc>
      </w:tr>
      <w:tr w:rsidR="00560849" w:rsidRPr="009B7F84" w:rsidTr="006D57B1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9B7F84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registrado r</w:t>
            </w:r>
            <w:r w:rsidR="006D57B1" w:rsidRPr="009B7F84">
              <w:t xml:space="preserve">ellenar el campo </w:t>
            </w:r>
            <w:r w:rsidR="009F30BC">
              <w:t>usuario</w:t>
            </w:r>
            <w:r w:rsidR="006D57B1" w:rsidRPr="009B7F84">
              <w:t xml:space="preserve"> con </w:t>
            </w:r>
            <w:r>
              <w:t>sus datos</w:t>
            </w:r>
            <w:r w:rsidR="009F30BC">
              <w:t>.</w:t>
            </w:r>
          </w:p>
        </w:tc>
      </w:tr>
      <w:tr w:rsidR="00560849" w:rsidRPr="009B7F84" w:rsidTr="006D57B1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100000"/>
            </w:pPr>
            <w:r>
              <w:t>El usuario r</w:t>
            </w:r>
            <w:r w:rsidR="006D57B1" w:rsidRPr="009B7F84">
              <w:t>ellena el campo contraseña con la contraseña asociada a la cuenta.</w:t>
            </w:r>
          </w:p>
        </w:tc>
      </w:tr>
      <w:tr w:rsidR="00560849" w:rsidRPr="009B7F84" w:rsidTr="006D57B1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Pr="009B7F84" w:rsidRDefault="00606CCF" w:rsidP="00606CCF">
            <w:pPr>
              <w:pStyle w:val="Cuerpo"/>
              <w:ind w:firstLine="0"/>
              <w:cnfStyle w:val="000000000000"/>
            </w:pPr>
            <w:r>
              <w:t>El usuario hace</w:t>
            </w:r>
            <w:r w:rsidR="006D57B1" w:rsidRPr="009B7F84">
              <w:t xml:space="preserve"> clic en el botón </w:t>
            </w:r>
            <w:r w:rsidR="009F30BC">
              <w:t xml:space="preserve">“Login” </w:t>
            </w:r>
            <w:r w:rsidR="006D57B1" w:rsidRPr="009B7F84">
              <w:t>para iniciar la sesión.</w:t>
            </w:r>
          </w:p>
        </w:tc>
      </w:tr>
      <w:tr w:rsidR="006D57B1" w:rsidRPr="009B7F84" w:rsidTr="006D57B1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6D57B1" w:rsidRPr="009B7F84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6D57B1" w:rsidRPr="009B7F84" w:rsidRDefault="006D57B1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D57B1" w:rsidRPr="009B7F84" w:rsidTr="006D57B1">
        <w:trPr>
          <w:trHeight w:val="146"/>
        </w:trPr>
        <w:tc>
          <w:tcPr>
            <w:cnfStyle w:val="001000000000"/>
            <w:tcW w:w="2268" w:type="dxa"/>
            <w:vMerge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9B7F84" w:rsidRDefault="006D57B1" w:rsidP="009F30BC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  <w:r w:rsidR="009F30BC">
              <w:rPr>
                <w:b/>
              </w:rPr>
              <w:t>.</w:t>
            </w:r>
          </w:p>
        </w:tc>
        <w:tc>
          <w:tcPr>
            <w:tcW w:w="6588" w:type="dxa"/>
            <w:gridSpan w:val="2"/>
          </w:tcPr>
          <w:p w:rsidR="006D57B1" w:rsidRPr="009B7F84" w:rsidRDefault="00606CCF" w:rsidP="00606CCF">
            <w:pPr>
              <w:pStyle w:val="Cuerpo"/>
              <w:ind w:firstLine="0"/>
              <w:cnfStyle w:val="000000000000"/>
            </w:pPr>
            <w:r>
              <w:t>El sistema determina que e</w:t>
            </w:r>
            <w:r w:rsidR="009F30BC">
              <w:t xml:space="preserve">l usuario </w:t>
            </w:r>
            <w:r w:rsidR="006D57B1" w:rsidRPr="009B7F84">
              <w:t>no se encuentra registrado,</w:t>
            </w:r>
            <w:r>
              <w:t xml:space="preserve"> le</w:t>
            </w:r>
            <w:r w:rsidR="006D57B1" w:rsidRPr="009B7F84">
              <w:t xml:space="preserve"> informa del error</w:t>
            </w:r>
            <w:r>
              <w:t xml:space="preserve"> y</w:t>
            </w:r>
            <w:r w:rsidR="009F30BC">
              <w:t xml:space="preserve"> </w:t>
            </w:r>
            <w:r>
              <w:t>l</w:t>
            </w:r>
            <w:r w:rsidR="009F30BC">
              <w:t>impia el formulario.</w:t>
            </w:r>
            <w:r w:rsidR="00D2267A">
              <w:t xml:space="preserve"> (RF3. Fallar Login)</w:t>
            </w:r>
          </w:p>
        </w:tc>
      </w:tr>
      <w:tr w:rsidR="006D57B1" w:rsidRPr="009B7F84" w:rsidTr="006D57B1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6D57B1" w:rsidRPr="009B7F84" w:rsidRDefault="006D57B1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6D57B1" w:rsidRPr="009B7F84" w:rsidRDefault="009F30BC" w:rsidP="006D57B1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588" w:type="dxa"/>
            <w:gridSpan w:val="2"/>
          </w:tcPr>
          <w:p w:rsidR="006D57B1" w:rsidRPr="009B7F84" w:rsidRDefault="00606CCF" w:rsidP="00606CCF">
            <w:pPr>
              <w:pStyle w:val="Cuerpo"/>
              <w:ind w:firstLine="0"/>
              <w:cnfStyle w:val="000000100000"/>
            </w:pPr>
            <w:r>
              <w:t>El sistema determina que l</w:t>
            </w:r>
            <w:r w:rsidR="009F30BC">
              <w:t xml:space="preserve">a contraseña es incorrecta, </w:t>
            </w:r>
            <w:r w:rsidR="009F30BC" w:rsidRPr="009B7F84">
              <w:t>informa al usuario del error</w:t>
            </w:r>
            <w:r>
              <w:t xml:space="preserve"> y l</w:t>
            </w:r>
            <w:r w:rsidR="009F30BC">
              <w:t>impiar el formulario.</w:t>
            </w:r>
            <w:r w:rsidR="00D2267A">
              <w:t xml:space="preserve"> (RF3. Fallar Login)</w:t>
            </w:r>
          </w:p>
        </w:tc>
      </w:tr>
      <w:tr w:rsidR="00560849" w:rsidRPr="009B7F84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9F30BC">
            <w:pPr>
              <w:pStyle w:val="Cuerpo"/>
              <w:ind w:firstLine="0"/>
              <w:cnfStyle w:val="000000000000"/>
            </w:pPr>
            <w:r w:rsidRPr="009B7F84">
              <w:t xml:space="preserve">Se inicia la sesión, </w:t>
            </w:r>
            <w:r w:rsidR="009F30BC">
              <w:t>se dirige al usuario a su menú privado</w:t>
            </w:r>
            <w:r w:rsidRPr="009B7F84">
              <w:t>.</w:t>
            </w:r>
          </w:p>
        </w:tc>
      </w:tr>
      <w:tr w:rsidR="00560849" w:rsidRPr="009B7F84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6D57B1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60849" w:rsidRPr="009B7F84" w:rsidTr="006D57B1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Pr="009B7F84" w:rsidRDefault="006D57B1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</w:tbl>
    <w:p w:rsidR="006867C8" w:rsidRDefault="006867C8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p w:rsidR="006867C8" w:rsidRDefault="006867C8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color w:val="000000" w:themeColor="text1"/>
          <w:lang w:val="es-ES"/>
        </w:rPr>
        <w:br w:type="page"/>
      </w:r>
    </w:p>
    <w:p w:rsidR="00560849" w:rsidRPr="009B7F84" w:rsidRDefault="00560849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F69C9" w:rsidRPr="009B7F84" w:rsidTr="005F69C9">
        <w:trPr>
          <w:cnfStyle w:val="100000000000"/>
        </w:trPr>
        <w:tc>
          <w:tcPr>
            <w:cnfStyle w:val="001000000000"/>
            <w:tcW w:w="2268" w:type="dxa"/>
          </w:tcPr>
          <w:p w:rsidR="005F69C9" w:rsidRPr="009B7F84" w:rsidRDefault="00D2267A" w:rsidP="005F69C9">
            <w:pPr>
              <w:pStyle w:val="Cuerpo"/>
              <w:ind w:firstLine="0"/>
            </w:pPr>
            <w:r>
              <w:t>RF4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100000000000"/>
            </w:pPr>
            <w:proofErr w:type="spellStart"/>
            <w:r w:rsidRPr="009B7F84">
              <w:t>Logout</w:t>
            </w:r>
            <w:proofErr w:type="spellEnd"/>
            <w:r w:rsidRPr="009B7F84">
              <w:t xml:space="preserve"> (Terminar sesión)</w:t>
            </w:r>
          </w:p>
        </w:tc>
      </w:tr>
      <w:tr w:rsidR="005F69C9" w:rsidRPr="009B7F84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100000"/>
            </w:pPr>
            <w:r w:rsidRPr="009B7F84">
              <w:t>Permitir a un usuario terminar sesión.</w:t>
            </w:r>
          </w:p>
        </w:tc>
      </w:tr>
      <w:tr w:rsidR="005F69C9" w:rsidRPr="009B7F84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Estar</w:t>
            </w:r>
            <w:r w:rsidR="00003D88">
              <w:t xml:space="preserve"> logado en el sistema</w:t>
            </w:r>
            <w:r w:rsidRPr="009B7F84">
              <w:t>.</w:t>
            </w:r>
          </w:p>
        </w:tc>
      </w:tr>
      <w:tr w:rsidR="005F69C9" w:rsidRPr="009B7F84" w:rsidTr="005F69C9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F69C9" w:rsidRPr="009B7F84" w:rsidTr="005F69C9">
        <w:trPr>
          <w:trHeight w:val="73"/>
        </w:trPr>
        <w:tc>
          <w:tcPr>
            <w:cnfStyle w:val="001000000000"/>
            <w:tcW w:w="2268" w:type="dxa"/>
            <w:vMerge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F69C9" w:rsidRPr="009B7F84" w:rsidRDefault="005F69C9" w:rsidP="005F69C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F69C9" w:rsidRPr="009B7F84" w:rsidRDefault="00451D32" w:rsidP="00451D32">
            <w:pPr>
              <w:pStyle w:val="Cuerpo"/>
              <w:ind w:firstLine="0"/>
              <w:cnfStyle w:val="000000000000"/>
            </w:pPr>
            <w:r>
              <w:t>El usuario logado abandona la aplicación.</w:t>
            </w:r>
          </w:p>
        </w:tc>
      </w:tr>
      <w:tr w:rsidR="005F69C9" w:rsidRPr="009B7F84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F69C9" w:rsidRPr="009B7F84" w:rsidRDefault="00451D32" w:rsidP="00451D32">
            <w:pPr>
              <w:pStyle w:val="Cuerpo"/>
              <w:ind w:firstLine="0"/>
              <w:cnfStyle w:val="000000100000"/>
            </w:pPr>
            <w:r>
              <w:t xml:space="preserve">El sistema </w:t>
            </w:r>
            <w:r w:rsidR="005F69C9" w:rsidRPr="009B7F84">
              <w:t xml:space="preserve">termina la sesión. </w:t>
            </w:r>
            <w:r w:rsidR="00003D88">
              <w:t xml:space="preserve">La siguiente vez que el usuario acceda al sistema, </w:t>
            </w:r>
            <w:r>
              <w:t>el sistema</w:t>
            </w:r>
            <w:r w:rsidR="00003D88">
              <w:t xml:space="preserve"> le redirigirá </w:t>
            </w:r>
            <w:r w:rsidR="005F69C9" w:rsidRPr="009B7F84">
              <w:t>a la pantalla de login.</w:t>
            </w:r>
          </w:p>
        </w:tc>
      </w:tr>
      <w:tr w:rsidR="005F69C9" w:rsidRPr="009B7F84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F69C9" w:rsidRPr="009B7F84" w:rsidTr="005F69C9">
        <w:trPr>
          <w:cnfStyle w:val="000000100000"/>
        </w:trPr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F69C9" w:rsidRPr="009B7F84" w:rsidTr="005F69C9">
        <w:tc>
          <w:tcPr>
            <w:cnfStyle w:val="001000000000"/>
            <w:tcW w:w="2268" w:type="dxa"/>
          </w:tcPr>
          <w:p w:rsidR="005F69C9" w:rsidRPr="009B7F84" w:rsidRDefault="005F69C9" w:rsidP="005F69C9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F69C9" w:rsidRPr="009B7F84" w:rsidRDefault="005F69C9" w:rsidP="005F69C9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D2267A" w:rsidRDefault="00D2267A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</w:p>
    <w:p w:rsidR="005F69C9" w:rsidRDefault="00D2267A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>
        <w:rPr>
          <w:rFonts w:asciiTheme="majorHAnsi" w:eastAsiaTheme="majorEastAsia" w:hAnsiTheme="majorHAnsi" w:cstheme="majorBidi"/>
          <w:color w:val="000000" w:themeColor="text1"/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3249"/>
        <w:gridCol w:w="3249"/>
      </w:tblGrid>
      <w:tr w:rsidR="00D2267A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D2267A" w:rsidRPr="009B7F84" w:rsidRDefault="00D2267A" w:rsidP="00D2267A">
            <w:pPr>
              <w:pStyle w:val="Cuerpo"/>
              <w:ind w:firstLine="0"/>
            </w:pPr>
            <w:r w:rsidRPr="009B7F84">
              <w:lastRenderedPageBreak/>
              <w:t>R</w:t>
            </w:r>
            <w:r>
              <w:t>F5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100000000000"/>
            </w:pPr>
            <w:r w:rsidRPr="009B7F84">
              <w:t>Recuperar contraseña</w:t>
            </w:r>
          </w:p>
        </w:tc>
      </w:tr>
      <w:tr w:rsidR="00D2267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100000"/>
            </w:pPr>
            <w:r w:rsidRPr="009B7F84">
              <w:t>Permitir al usuario recuperar acceso a su cuenta.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Estar registrado como usuario.</w:t>
            </w:r>
          </w:p>
        </w:tc>
      </w:tr>
      <w:tr w:rsidR="00D2267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2267A" w:rsidRPr="00B24268" w:rsidTr="00D2267A">
        <w:trPr>
          <w:trHeight w:val="782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Desde el formulario de login</w:t>
            </w:r>
            <w:r w:rsidR="00B24268">
              <w:t>, el usuario hace</w:t>
            </w:r>
            <w:r w:rsidRPr="009B7F84">
              <w:t xml:space="preserve"> clic en “He olvidado mi contraseña”</w:t>
            </w:r>
          </w:p>
        </w:tc>
      </w:tr>
      <w:tr w:rsidR="00D2267A" w:rsidRPr="00B24268" w:rsidTr="00583350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</w:tcPr>
          <w:p w:rsidR="00D2267A" w:rsidRPr="009B7F84" w:rsidRDefault="00B24268" w:rsidP="00583350">
            <w:pPr>
              <w:pStyle w:val="Cuerpo"/>
              <w:ind w:firstLine="0"/>
              <w:cnfStyle w:val="000000100000"/>
            </w:pPr>
            <w:r>
              <w:t xml:space="preserve">Responde a </w:t>
            </w:r>
            <w:r w:rsidR="00D2267A">
              <w:t xml:space="preserve"> la pregunta secreta guardada durante el proceso de registro.</w:t>
            </w:r>
          </w:p>
        </w:tc>
      </w:tr>
      <w:tr w:rsidR="00D2267A" w:rsidRPr="00B24268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  <w:gridSpan w:val="2"/>
          </w:tcPr>
          <w:p w:rsidR="00D2267A" w:rsidRPr="009B7F84" w:rsidRDefault="00D2267A" w:rsidP="00B24268">
            <w:pPr>
              <w:pStyle w:val="Cuerpo"/>
              <w:ind w:firstLine="0"/>
              <w:cnfStyle w:val="000000000000"/>
            </w:pPr>
            <w:r w:rsidRPr="009B7F84">
              <w:t xml:space="preserve">Hace clic en el botón </w:t>
            </w:r>
            <w:r>
              <w:t>Continuar</w:t>
            </w:r>
            <w:r w:rsidRPr="009B7F84">
              <w:t>.</w:t>
            </w:r>
          </w:p>
        </w:tc>
      </w:tr>
      <w:tr w:rsidR="00D2267A" w:rsidRPr="00D2267A" w:rsidTr="00583350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9" w:type="dxa"/>
          </w:tcPr>
          <w:p w:rsidR="00D2267A" w:rsidRPr="009B7F84" w:rsidRDefault="00D2267A" w:rsidP="00B24268">
            <w:pPr>
              <w:pStyle w:val="Cuerpo"/>
              <w:ind w:firstLine="0"/>
              <w:cnfStyle w:val="000000100000"/>
            </w:pPr>
            <w:r>
              <w:t>Introduc</w:t>
            </w:r>
            <w:r w:rsidR="00B24268">
              <w:t>e</w:t>
            </w:r>
            <w:r>
              <w:t xml:space="preserve"> una nueva contraseña</w:t>
            </w:r>
          </w:p>
        </w:tc>
        <w:tc>
          <w:tcPr>
            <w:tcW w:w="3249" w:type="dxa"/>
          </w:tcPr>
          <w:p w:rsidR="00D2267A" w:rsidRPr="009B7F84" w:rsidRDefault="00D2267A" w:rsidP="00D2267A">
            <w:pPr>
              <w:pStyle w:val="Cuerpo"/>
              <w:ind w:firstLine="0"/>
              <w:cnfStyle w:val="000000100000"/>
            </w:pPr>
          </w:p>
        </w:tc>
      </w:tr>
      <w:tr w:rsidR="00D2267A" w:rsidRPr="00B24268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D2267A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9" w:type="dxa"/>
          </w:tcPr>
          <w:p w:rsidR="00D2267A" w:rsidRDefault="00D2267A" w:rsidP="00B24268">
            <w:pPr>
              <w:pStyle w:val="Cuerpo"/>
              <w:ind w:firstLine="0"/>
              <w:cnfStyle w:val="000000000000"/>
            </w:pPr>
            <w:r w:rsidRPr="009B7F84">
              <w:t xml:space="preserve">Hace clic en el botón </w:t>
            </w:r>
            <w:r>
              <w:t>Continuar</w:t>
            </w:r>
            <w:r w:rsidRPr="009B7F84">
              <w:t>.</w:t>
            </w:r>
          </w:p>
        </w:tc>
        <w:tc>
          <w:tcPr>
            <w:tcW w:w="3249" w:type="dxa"/>
          </w:tcPr>
          <w:p w:rsidR="00D2267A" w:rsidRPr="009B7F84" w:rsidRDefault="00D2267A" w:rsidP="00D2267A">
            <w:pPr>
              <w:pStyle w:val="Cuerpo"/>
              <w:ind w:firstLine="0"/>
              <w:cnfStyle w:val="000000000000"/>
            </w:pPr>
          </w:p>
        </w:tc>
      </w:tr>
      <w:tr w:rsidR="00D2267A" w:rsidRPr="009B7F84" w:rsidTr="00583350">
        <w:trPr>
          <w:cnfStyle w:val="000000100000"/>
          <w:trHeight w:val="147"/>
        </w:trPr>
        <w:tc>
          <w:tcPr>
            <w:cnfStyle w:val="001000000000"/>
            <w:tcW w:w="2268" w:type="dxa"/>
            <w:vMerge w:val="restart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gridSpan w:val="2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2267A" w:rsidRPr="009B7F84" w:rsidTr="00583350">
        <w:trPr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  <w:gridSpan w:val="2"/>
            <w:vAlign w:val="center"/>
          </w:tcPr>
          <w:p w:rsidR="00D2267A" w:rsidRPr="009B7F84" w:rsidRDefault="00B24268" w:rsidP="00B24268">
            <w:pPr>
              <w:pStyle w:val="Cuerpo"/>
              <w:ind w:firstLine="0"/>
              <w:cnfStyle w:val="000000000000"/>
            </w:pPr>
            <w:r>
              <w:t>El sistema determina que l</w:t>
            </w:r>
            <w:r w:rsidR="00D2267A">
              <w:t>a respuesta a la pregunta secreta es errónea</w:t>
            </w:r>
            <w:r w:rsidR="00D2267A" w:rsidRPr="009B7F84">
              <w:t>.</w:t>
            </w:r>
            <w:r w:rsidR="00D2267A">
              <w:t xml:space="preserve"> Se informa al usuario del error y se le permite volver a intentarlo o terminar el proceso.</w:t>
            </w:r>
          </w:p>
        </w:tc>
      </w:tr>
      <w:tr w:rsidR="00D2267A" w:rsidRPr="00D2267A" w:rsidTr="00583350">
        <w:trPr>
          <w:cnfStyle w:val="000000100000"/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498" w:type="dxa"/>
            <w:gridSpan w:val="2"/>
            <w:vAlign w:val="center"/>
          </w:tcPr>
          <w:p w:rsidR="00D2267A" w:rsidRDefault="00B24268" w:rsidP="00B24268">
            <w:pPr>
              <w:pStyle w:val="Cuerpo"/>
              <w:ind w:firstLine="0"/>
              <w:cnfStyle w:val="000000100000"/>
            </w:pPr>
            <w:r>
              <w:t>El usuario hace</w:t>
            </w:r>
            <w:r w:rsidR="00D2267A" w:rsidRPr="009B7F84">
              <w:t xml:space="preserve"> clic en el botón </w:t>
            </w:r>
            <w:r w:rsidR="00D2267A">
              <w:t>Cancelar</w:t>
            </w:r>
            <w:r w:rsidR="00D2267A" w:rsidRPr="009B7F84">
              <w:t>.</w:t>
            </w:r>
            <w:r>
              <w:t xml:space="preserve"> El sistema</w:t>
            </w:r>
            <w:r w:rsidR="00D2267A">
              <w:t xml:space="preserve"> </w:t>
            </w:r>
            <w:r>
              <w:t>t</w:t>
            </w:r>
            <w:r w:rsidR="00D2267A">
              <w:t>ermina el proceso</w:t>
            </w:r>
            <w:r>
              <w:t xml:space="preserve"> y r</w:t>
            </w:r>
            <w:r w:rsidR="00D2267A">
              <w:t>edirig</w:t>
            </w:r>
            <w:r>
              <w:t>e</w:t>
            </w:r>
            <w:r w:rsidR="00D2267A">
              <w:t xml:space="preserve"> al usuario a la pantalla de login.</w:t>
            </w:r>
          </w:p>
        </w:tc>
      </w:tr>
      <w:tr w:rsidR="00D2267A" w:rsidRPr="00D2267A" w:rsidTr="00583350">
        <w:trPr>
          <w:trHeight w:val="146"/>
        </w:trPr>
        <w:tc>
          <w:tcPr>
            <w:cnfStyle w:val="001000000000"/>
            <w:tcW w:w="2268" w:type="dxa"/>
            <w:vMerge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2267A" w:rsidRPr="009B7F84" w:rsidRDefault="00D2267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6498" w:type="dxa"/>
            <w:gridSpan w:val="2"/>
            <w:vAlign w:val="center"/>
          </w:tcPr>
          <w:p w:rsidR="00D2267A" w:rsidRDefault="00B24268" w:rsidP="00B24268">
            <w:pPr>
              <w:pStyle w:val="Cuerpo"/>
              <w:ind w:firstLine="0"/>
              <w:cnfStyle w:val="000000000000"/>
            </w:pPr>
            <w:r>
              <w:t>El usuario hace</w:t>
            </w:r>
            <w:r w:rsidR="00D2267A" w:rsidRPr="009B7F84">
              <w:t xml:space="preserve"> clic en el botón </w:t>
            </w:r>
            <w:r w:rsidR="00D2267A">
              <w:t>Cancelar</w:t>
            </w:r>
            <w:r w:rsidR="00D2267A" w:rsidRPr="009B7F84">
              <w:t>.</w:t>
            </w:r>
            <w:r>
              <w:t xml:space="preserve"> El sistema termina el proceso y redirige</w:t>
            </w:r>
            <w:r w:rsidR="00D2267A">
              <w:t xml:space="preserve"> al usuario a la pantalla de login.</w:t>
            </w:r>
          </w:p>
        </w:tc>
      </w:tr>
      <w:tr w:rsidR="00D2267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D2267A" w:rsidRPr="009B7F84" w:rsidRDefault="00E80C46" w:rsidP="00B24268">
            <w:pPr>
              <w:pStyle w:val="Cuerpo"/>
              <w:ind w:firstLine="0"/>
              <w:cnfStyle w:val="000000100000"/>
            </w:pPr>
            <w:r>
              <w:t>La</w:t>
            </w:r>
            <w:r w:rsidR="00D2267A">
              <w:t xml:space="preserve"> nueva contraseña </w:t>
            </w:r>
            <w:r w:rsidR="00B24268">
              <w:t>es</w:t>
            </w:r>
            <w:r w:rsidR="00D2267A">
              <w:t xml:space="preserve"> establecida.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D2267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Importancia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D2267A" w:rsidRPr="009B7F84" w:rsidTr="00583350">
        <w:tc>
          <w:tcPr>
            <w:cnfStyle w:val="001000000000"/>
            <w:tcW w:w="2268" w:type="dxa"/>
          </w:tcPr>
          <w:p w:rsidR="00D2267A" w:rsidRPr="009B7F84" w:rsidRDefault="00D2267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D2267A" w:rsidRPr="009B7F84" w:rsidRDefault="00D2267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D2267A" w:rsidRDefault="00D2267A"/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RPr="009B7F84" w:rsidTr="00D90594">
        <w:trPr>
          <w:cnfStyle w:val="1000000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</w:pPr>
            <w:r w:rsidRPr="009B7F84">
              <w:t>RF</w:t>
            </w:r>
            <w:r w:rsidR="00D2267A">
              <w:t>6</w:t>
            </w:r>
          </w:p>
        </w:tc>
        <w:tc>
          <w:tcPr>
            <w:tcW w:w="7311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Modificar Cuenta</w:t>
            </w:r>
          </w:p>
        </w:tc>
      </w:tr>
      <w:tr w:rsidR="00560849" w:rsidRPr="009B7F84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Pr="009B7F84" w:rsidRDefault="005F69C9" w:rsidP="00A54373">
            <w:pPr>
              <w:pStyle w:val="Cuerpo"/>
              <w:ind w:firstLine="0"/>
              <w:cnfStyle w:val="000000100000"/>
            </w:pPr>
            <w:r w:rsidRPr="009B7F84">
              <w:t>Permitir al usuario modificar datos de su cuenta.</w:t>
            </w:r>
          </w:p>
        </w:tc>
      </w:tr>
      <w:tr w:rsidR="00560849" w:rsidRPr="009B7F84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Pr="009B7F84" w:rsidRDefault="004E4C8F" w:rsidP="00B24268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 w:rsidR="008907BB">
              <w:t>logado en el sistema.</w:t>
            </w:r>
          </w:p>
        </w:tc>
      </w:tr>
      <w:tr w:rsidR="00560849" w:rsidRPr="009B7F84" w:rsidTr="00D90594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9B7F84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76" w:type="dxa"/>
          </w:tcPr>
          <w:p w:rsidR="00560849" w:rsidRPr="009B7F84" w:rsidRDefault="00B24268" w:rsidP="00B24268">
            <w:pPr>
              <w:pStyle w:val="Cuerpo"/>
              <w:ind w:firstLine="0"/>
              <w:cnfStyle w:val="000000000000"/>
            </w:pPr>
            <w:r>
              <w:t>El usuario logado clica</w:t>
            </w:r>
            <w:r w:rsidR="00D90594" w:rsidRPr="009B7F84">
              <w:t xml:space="preserve"> al enlace para modificar la cuenta.</w:t>
            </w:r>
          </w:p>
        </w:tc>
      </w:tr>
      <w:tr w:rsidR="00560849" w:rsidRPr="009B7F84" w:rsidTr="00D90594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76" w:type="dxa"/>
          </w:tcPr>
          <w:p w:rsidR="00560849" w:rsidRPr="009B7F84" w:rsidRDefault="00D90594" w:rsidP="00B24268">
            <w:pPr>
              <w:pStyle w:val="Cuerpo"/>
              <w:ind w:firstLine="0"/>
              <w:cnfStyle w:val="000000100000"/>
            </w:pPr>
            <w:r w:rsidRPr="009B7F84">
              <w:t xml:space="preserve">Edita los valores de los campos que </w:t>
            </w:r>
            <w:r w:rsidR="00B24268">
              <w:t>desea</w:t>
            </w:r>
            <w:r w:rsidRPr="009B7F84">
              <w:t xml:space="preserve"> modificar.</w:t>
            </w:r>
          </w:p>
        </w:tc>
      </w:tr>
      <w:tr w:rsidR="00560849" w:rsidRPr="009B7F84" w:rsidTr="00D90594">
        <w:trPr>
          <w:trHeight w:val="73"/>
        </w:trPr>
        <w:tc>
          <w:tcPr>
            <w:cnfStyle w:val="001000000000"/>
            <w:tcW w:w="2265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76" w:type="dxa"/>
          </w:tcPr>
          <w:p w:rsidR="00560849" w:rsidRPr="009B7F84" w:rsidRDefault="00B24268" w:rsidP="00A54373">
            <w:pPr>
              <w:pStyle w:val="Cuerpo"/>
              <w:ind w:firstLine="0"/>
              <w:cnfStyle w:val="000000000000"/>
            </w:pPr>
            <w:r>
              <w:t>Hace</w:t>
            </w:r>
            <w:r w:rsidR="00D90594" w:rsidRPr="009B7F84">
              <w:t xml:space="preserve"> clic en al botón para guardar los cambios.</w:t>
            </w:r>
          </w:p>
        </w:tc>
      </w:tr>
      <w:tr w:rsidR="00D90594" w:rsidRPr="009B7F84" w:rsidTr="00D90594">
        <w:trPr>
          <w:cnfStyle w:val="000000100000"/>
          <w:trHeight w:val="293"/>
        </w:trPr>
        <w:tc>
          <w:tcPr>
            <w:cnfStyle w:val="001000000000"/>
            <w:tcW w:w="2265" w:type="dxa"/>
            <w:vMerge w:val="restart"/>
          </w:tcPr>
          <w:p w:rsidR="00D90594" w:rsidRPr="009B7F84" w:rsidRDefault="00D90594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90594" w:rsidRPr="009B7F84" w:rsidTr="00D90594">
        <w:trPr>
          <w:trHeight w:val="292"/>
        </w:trPr>
        <w:tc>
          <w:tcPr>
            <w:cnfStyle w:val="001000000000"/>
            <w:tcW w:w="2265" w:type="dxa"/>
            <w:vMerge/>
          </w:tcPr>
          <w:p w:rsidR="00D90594" w:rsidRPr="009B7F84" w:rsidRDefault="00D90594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D90594" w:rsidRPr="009B7F84" w:rsidRDefault="00D90594" w:rsidP="00D90594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655" w:type="dxa"/>
            <w:gridSpan w:val="2"/>
          </w:tcPr>
          <w:p w:rsidR="00D90594" w:rsidRPr="009B7F84" w:rsidRDefault="00D90594" w:rsidP="00B24268">
            <w:pPr>
              <w:pStyle w:val="Cuerpo"/>
              <w:ind w:firstLine="0"/>
              <w:cnfStyle w:val="000000000000"/>
            </w:pPr>
            <w:r w:rsidRPr="009B7F84">
              <w:t>Cancela la modificación de datos personales,</w:t>
            </w:r>
            <w:r w:rsidR="00B24268">
              <w:t xml:space="preserve"> el sistema le</w:t>
            </w:r>
            <w:r w:rsidRPr="009B7F84">
              <w:t xml:space="preserve"> redirig</w:t>
            </w:r>
            <w:r w:rsidR="00B24268">
              <w:t>e</w:t>
            </w:r>
            <w:r w:rsidRPr="009B7F84">
              <w:t xml:space="preserve"> al a su menú privado.</w:t>
            </w:r>
          </w:p>
        </w:tc>
      </w:tr>
      <w:tr w:rsidR="00560849" w:rsidRPr="009B7F84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100000"/>
            </w:pPr>
            <w:r w:rsidRPr="009B7F84">
              <w:t>Los datos modificados son actualizados en</w:t>
            </w:r>
            <w:r w:rsidR="00102375">
              <w:t xml:space="preserve"> el sistema.</w:t>
            </w:r>
          </w:p>
        </w:tc>
      </w:tr>
      <w:tr w:rsidR="00560849" w:rsidRPr="009B7F84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560849" w:rsidRPr="009B7F84" w:rsidTr="00D90594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D90594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560849" w:rsidRPr="009B7F84" w:rsidRDefault="00D90594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560849" w:rsidRPr="009B7F84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D90594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E251C3">
              <w:t>7</w:t>
            </w:r>
          </w:p>
        </w:tc>
        <w:tc>
          <w:tcPr>
            <w:tcW w:w="7308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Cancelar Cuenta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100000"/>
            </w:pPr>
            <w:r w:rsidRPr="009B7F84">
              <w:t>Permitir al usuario darse de baja de la aplicación.</w:t>
            </w:r>
          </w:p>
        </w:tc>
      </w:tr>
      <w:tr w:rsidR="00560849" w:rsidRPr="009B7F84" w:rsidTr="00A54373">
        <w:trPr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AF25B9" w:rsidRPr="009B7F84" w:rsidTr="004976EF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9B7F84" w:rsidRDefault="00AF25B9" w:rsidP="004976EF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AF25B9" w:rsidRPr="009B7F84" w:rsidRDefault="00960C14" w:rsidP="00960C14">
            <w:pPr>
              <w:pStyle w:val="Cuerpo"/>
              <w:ind w:firstLine="0"/>
              <w:cnfStyle w:val="000000100000"/>
            </w:pPr>
            <w:r>
              <w:t>El usuario borra</w:t>
            </w:r>
            <w:r w:rsidR="00E251C3">
              <w:t xml:space="preserve"> la aplicación desde el terminal.</w:t>
            </w:r>
          </w:p>
        </w:tc>
      </w:tr>
      <w:tr w:rsidR="00AF25B9" w:rsidRPr="009B7F84" w:rsidTr="004976EF">
        <w:trPr>
          <w:trHeight w:val="73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F25B9" w:rsidRPr="009B7F84" w:rsidRDefault="00AF25B9" w:rsidP="004976EF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AF25B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c</w:t>
            </w:r>
            <w:r w:rsidR="00E251C3">
              <w:t>onfirma la acción</w:t>
            </w:r>
            <w:r w:rsidR="00AF25B9" w:rsidRPr="009B7F84">
              <w:t>.</w:t>
            </w:r>
          </w:p>
        </w:tc>
      </w:tr>
      <w:tr w:rsidR="00AF25B9" w:rsidRPr="009B7F84" w:rsidTr="00AF25B9">
        <w:trPr>
          <w:cnfStyle w:val="000000100000"/>
          <w:trHeight w:val="293"/>
        </w:trPr>
        <w:tc>
          <w:tcPr>
            <w:cnfStyle w:val="001000000000"/>
            <w:tcW w:w="2268" w:type="dxa"/>
            <w:vMerge w:val="restart"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AF25B9" w:rsidRPr="009B7F84" w:rsidTr="00AF25B9">
        <w:trPr>
          <w:trHeight w:val="292"/>
        </w:trPr>
        <w:tc>
          <w:tcPr>
            <w:cnfStyle w:val="001000000000"/>
            <w:tcW w:w="2268" w:type="dxa"/>
            <w:vMerge/>
          </w:tcPr>
          <w:p w:rsidR="00AF25B9" w:rsidRPr="009B7F84" w:rsidRDefault="00AF25B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AF25B9" w:rsidRPr="009B7F84" w:rsidRDefault="00AF25B9" w:rsidP="00AF25B9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588" w:type="dxa"/>
            <w:gridSpan w:val="2"/>
            <w:vAlign w:val="center"/>
          </w:tcPr>
          <w:p w:rsidR="00AF25B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c</w:t>
            </w:r>
            <w:r w:rsidR="00AF25B9" w:rsidRPr="009B7F84">
              <w:t>ancela la acción.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560849" w:rsidRPr="009B7F84" w:rsidRDefault="006D0C1B" w:rsidP="006D0C1B">
            <w:pPr>
              <w:pStyle w:val="Cuerpo"/>
              <w:ind w:firstLine="0"/>
              <w:cnfStyle w:val="000000100000"/>
            </w:pPr>
            <w:r>
              <w:t xml:space="preserve">La aplicación será borrada del dispositivo, perdiendo también todos los ejercicios, estadísticas y datos personales </w:t>
            </w:r>
            <w:r w:rsidR="00AF25B9" w:rsidRPr="009B7F84">
              <w:t>asociados a la misma.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560849" w:rsidRPr="009B7F84" w:rsidRDefault="00AF25B9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560849">
      <w:pPr>
        <w:pStyle w:val="Cuerpo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2D3A36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E251C3">
              <w:t>8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Crear Ejercicio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D40FFF" w:rsidP="00A54373">
            <w:pPr>
              <w:pStyle w:val="Cuerpo"/>
              <w:ind w:firstLine="0"/>
              <w:cnfStyle w:val="000000100000"/>
            </w:pPr>
            <w:r w:rsidRPr="009B7F84">
              <w:t>Crear un nuevo ejercicio</w:t>
            </w:r>
            <w:r w:rsidR="002D3A36" w:rsidRPr="009B7F84">
              <w:t>.</w:t>
            </w:r>
          </w:p>
        </w:tc>
      </w:tr>
      <w:tr w:rsidR="00560849" w:rsidRPr="009B7F84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E251C3" w:rsidP="00A54373">
            <w:pPr>
              <w:pStyle w:val="Cuerpo"/>
              <w:ind w:firstLine="0"/>
              <w:cnfStyle w:val="000000000000"/>
            </w:pPr>
            <w:r>
              <w:t>Estar logado en el sistema.</w:t>
            </w:r>
          </w:p>
        </w:tc>
      </w:tr>
      <w:tr w:rsidR="00560849" w:rsidRPr="009B7F84" w:rsidTr="002D3A36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9B7F84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000000"/>
            </w:pPr>
            <w:r>
              <w:t xml:space="preserve">El usuario logado </w:t>
            </w:r>
            <w:r w:rsidR="00E251C3">
              <w:t>h</w:t>
            </w:r>
            <w:r>
              <w:t>ace</w:t>
            </w:r>
            <w:r w:rsidR="002D3A36" w:rsidRPr="009B7F84">
              <w:t xml:space="preserve"> clic en el botón correspondiente al tipo de ejercicio a realizar</w:t>
            </w:r>
            <w:r>
              <w:t xml:space="preserve"> desde el menú principal.</w:t>
            </w:r>
          </w:p>
        </w:tc>
      </w:tr>
      <w:tr w:rsidR="00560849" w:rsidRPr="009B7F84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560849" w:rsidRPr="009B7F84" w:rsidRDefault="00E251C3" w:rsidP="00E251C3">
            <w:pPr>
              <w:pStyle w:val="Cuerpo"/>
              <w:ind w:firstLine="0"/>
              <w:cnfStyle w:val="000000100000"/>
            </w:pPr>
            <w:r>
              <w:t>El usuario inicia el ejercicio. El sistema recoge</w:t>
            </w:r>
            <w:r w:rsidR="002D3A36" w:rsidRPr="009B7F84">
              <w:t xml:space="preserve"> datos</w:t>
            </w:r>
            <w:r>
              <w:t xml:space="preserve"> y</w:t>
            </w:r>
            <w:r w:rsidR="002D3A36" w:rsidRPr="009B7F84">
              <w:t xml:space="preserve"> actualiza la vista del </w:t>
            </w:r>
            <w:r>
              <w:t>ejercicio actual de forma periódica calculando calorías quemadas, distancia recorrida, velocidad relativa, coordenadas, estado de la conexión de datos, etc.</w:t>
            </w:r>
          </w:p>
        </w:tc>
      </w:tr>
      <w:tr w:rsidR="00560849" w:rsidRPr="009B7F84" w:rsidTr="002D3A36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000000"/>
            </w:pPr>
            <w:r>
              <w:t>El usuario hace c</w:t>
            </w:r>
            <w:r w:rsidR="002D3A36" w:rsidRPr="009B7F84">
              <w:t>lic en el botón para terminar el ejercicio.</w:t>
            </w:r>
          </w:p>
        </w:tc>
      </w:tr>
      <w:tr w:rsidR="00560849" w:rsidRPr="009B7F84" w:rsidTr="002D3A36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4</w:t>
            </w:r>
          </w:p>
        </w:tc>
        <w:tc>
          <w:tcPr>
            <w:tcW w:w="6498" w:type="dxa"/>
          </w:tcPr>
          <w:p w:rsidR="00560849" w:rsidRPr="009B7F84" w:rsidRDefault="00960C14" w:rsidP="00960C14">
            <w:pPr>
              <w:pStyle w:val="Cuerpo"/>
              <w:ind w:firstLine="0"/>
              <w:cnfStyle w:val="000000100000"/>
            </w:pPr>
            <w:r>
              <w:t>El usuario hace c</w:t>
            </w:r>
            <w:r w:rsidR="00E251C3">
              <w:t>lic en el bot</w:t>
            </w:r>
            <w:r>
              <w:t>ón “Iniciar otra actividad” para volver al menú principal.</w:t>
            </w:r>
          </w:p>
        </w:tc>
      </w:tr>
      <w:tr w:rsidR="00560849" w:rsidRPr="009B7F84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E251C3">
            <w:pPr>
              <w:pStyle w:val="Cuerpo"/>
              <w:ind w:firstLine="0"/>
              <w:cnfStyle w:val="000000000000"/>
            </w:pPr>
            <w:r w:rsidRPr="009B7F84">
              <w:t xml:space="preserve">Se crea un nuevo ejercicio con todos los datos recogidos. 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2D3A36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560849" w:rsidRPr="009B7F84" w:rsidTr="002D3A36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2D3A36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</w:tbl>
    <w:p w:rsidR="00560849" w:rsidRPr="009B7F84" w:rsidRDefault="00560849" w:rsidP="00A54373">
      <w:pPr>
        <w:rPr>
          <w:lang w:val="es-ES"/>
        </w:rPr>
      </w:pPr>
    </w:p>
    <w:p w:rsidR="00560849" w:rsidRPr="009B7F84" w:rsidRDefault="00560849" w:rsidP="00A54373">
      <w:pPr>
        <w:rPr>
          <w:rFonts w:asciiTheme="majorHAnsi" w:eastAsiaTheme="majorEastAsia" w:hAnsiTheme="majorHAnsi" w:cstheme="majorBidi"/>
          <w:color w:val="000000" w:themeColor="text1"/>
          <w:lang w:val="es-ES"/>
        </w:rPr>
      </w:pPr>
      <w:r w:rsidRPr="009B7F84">
        <w:rPr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5"/>
        <w:gridCol w:w="656"/>
        <w:gridCol w:w="179"/>
        <w:gridCol w:w="6476"/>
      </w:tblGrid>
      <w:tr w:rsidR="00560849" w:rsidRPr="009B7F84" w:rsidTr="00E251C3">
        <w:trPr>
          <w:cnfStyle w:val="100000000000"/>
        </w:trPr>
        <w:tc>
          <w:tcPr>
            <w:cnfStyle w:val="001000000000"/>
            <w:tcW w:w="2265" w:type="dxa"/>
          </w:tcPr>
          <w:p w:rsidR="00560849" w:rsidRPr="009B7F84" w:rsidRDefault="00A54373" w:rsidP="00A54373">
            <w:pPr>
              <w:pStyle w:val="Cuerpo"/>
              <w:ind w:firstLine="0"/>
            </w:pPr>
            <w:r w:rsidRPr="009B7F84">
              <w:lastRenderedPageBreak/>
              <w:br w:type="page"/>
            </w:r>
            <w:r w:rsidR="003A4451" w:rsidRPr="009B7F84">
              <w:t>RF</w:t>
            </w:r>
            <w:r w:rsidR="0061741F">
              <w:t>9</w:t>
            </w:r>
          </w:p>
        </w:tc>
        <w:tc>
          <w:tcPr>
            <w:tcW w:w="7311" w:type="dxa"/>
            <w:gridSpan w:val="3"/>
          </w:tcPr>
          <w:p w:rsidR="00560849" w:rsidRPr="009B7F84" w:rsidRDefault="00560849" w:rsidP="00A54373">
            <w:pPr>
              <w:pStyle w:val="Cuerpo"/>
              <w:ind w:firstLine="0"/>
              <w:cnfStyle w:val="100000000000"/>
            </w:pPr>
            <w:r w:rsidRPr="009B7F84">
              <w:t>Borrar Ejercicio</w:t>
            </w:r>
          </w:p>
        </w:tc>
      </w:tr>
      <w:tr w:rsidR="00560849" w:rsidRPr="009B7F84" w:rsidTr="00E251C3">
        <w:trPr>
          <w:cnfStyle w:val="000000100000"/>
        </w:trPr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11" w:type="dxa"/>
            <w:gridSpan w:val="3"/>
          </w:tcPr>
          <w:p w:rsidR="00560849" w:rsidRPr="009B7F84" w:rsidRDefault="006F2544" w:rsidP="00A54373">
            <w:pPr>
              <w:pStyle w:val="Cuerpo"/>
              <w:ind w:firstLine="0"/>
              <w:cnfStyle w:val="000000100000"/>
            </w:pPr>
            <w:r w:rsidRPr="009B7F84">
              <w:t>Permitir a un usuario borrar un ejercicio.</w:t>
            </w:r>
          </w:p>
        </w:tc>
      </w:tr>
      <w:tr w:rsidR="00560849" w:rsidRPr="009B7F84" w:rsidTr="00E251C3">
        <w:tc>
          <w:tcPr>
            <w:cnfStyle w:val="001000000000"/>
            <w:tcW w:w="2265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11" w:type="dxa"/>
            <w:gridSpan w:val="3"/>
          </w:tcPr>
          <w:p w:rsidR="00560849" w:rsidRPr="009B7F84" w:rsidRDefault="006F2544" w:rsidP="00603492">
            <w:pPr>
              <w:pStyle w:val="Cuerpo"/>
              <w:ind w:firstLine="0"/>
              <w:cnfStyle w:val="000000000000"/>
            </w:pPr>
            <w:r w:rsidRPr="009B7F84">
              <w:t xml:space="preserve">Estar logado en </w:t>
            </w:r>
            <w:r w:rsidR="00E251C3">
              <w:t>el sistema</w:t>
            </w:r>
            <w:r w:rsidRPr="009B7F84">
              <w:t xml:space="preserve">. </w:t>
            </w:r>
            <w:r w:rsidR="00603492">
              <w:t xml:space="preserve">El usuario está situado en la pantalla histórico de ejercicios (RF15). </w:t>
            </w:r>
            <w:r w:rsidRPr="009B7F84">
              <w:t>Tener</w:t>
            </w:r>
            <w:r w:rsidR="00E251C3">
              <w:t xml:space="preserve"> al menos un</w:t>
            </w:r>
            <w:r w:rsidRPr="009B7F84">
              <w:t xml:space="preserve"> ejercicio </w:t>
            </w:r>
            <w:r w:rsidR="00E251C3">
              <w:t>creado</w:t>
            </w:r>
            <w:r w:rsidRPr="009B7F84">
              <w:t>.</w:t>
            </w:r>
          </w:p>
        </w:tc>
      </w:tr>
      <w:tr w:rsidR="00560849" w:rsidRPr="009B7F84" w:rsidTr="00E251C3">
        <w:trPr>
          <w:cnfStyle w:val="000000100000"/>
          <w:trHeight w:val="74"/>
        </w:trPr>
        <w:tc>
          <w:tcPr>
            <w:cnfStyle w:val="001000000000"/>
            <w:tcW w:w="2265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35" w:type="dxa"/>
            <w:gridSpan w:val="2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76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9B7F84" w:rsidTr="00E251C3">
        <w:trPr>
          <w:trHeight w:val="73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603492" w:rsidRPr="009B7F84" w:rsidRDefault="00603492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76" w:type="dxa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>
              <w:t>El usuario logado navega hasta el ejercicio a borrar.</w:t>
            </w:r>
          </w:p>
        </w:tc>
      </w:tr>
      <w:tr w:rsidR="00603492" w:rsidRPr="009B7F84" w:rsidTr="00E251C3">
        <w:trPr>
          <w:cnfStyle w:val="000000100000"/>
          <w:trHeight w:val="73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35" w:type="dxa"/>
            <w:gridSpan w:val="2"/>
          </w:tcPr>
          <w:p w:rsidR="00603492" w:rsidRPr="009B7F84" w:rsidRDefault="00603492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76" w:type="dxa"/>
          </w:tcPr>
          <w:p w:rsidR="00603492" w:rsidRPr="009B7F84" w:rsidRDefault="00957668" w:rsidP="00957668">
            <w:pPr>
              <w:pStyle w:val="Cuerpo"/>
              <w:ind w:firstLine="0"/>
              <w:cnfStyle w:val="000000100000"/>
            </w:pPr>
            <w:r>
              <w:t xml:space="preserve">El usuario </w:t>
            </w:r>
            <w:r w:rsidR="00603492" w:rsidRPr="009B7F84">
              <w:t>clic</w:t>
            </w:r>
            <w:r>
              <w:t>a</w:t>
            </w:r>
            <w:r w:rsidR="00603492" w:rsidRPr="009B7F84">
              <w:t xml:space="preserve"> el botón borrar.</w:t>
            </w:r>
          </w:p>
        </w:tc>
      </w:tr>
      <w:tr w:rsidR="00603492" w:rsidRPr="009B7F84" w:rsidTr="00E251C3">
        <w:trPr>
          <w:trHeight w:val="293"/>
        </w:trPr>
        <w:tc>
          <w:tcPr>
            <w:cnfStyle w:val="001000000000"/>
            <w:tcW w:w="2265" w:type="dxa"/>
            <w:vMerge w:val="restart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656" w:type="dxa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655" w:type="dxa"/>
            <w:gridSpan w:val="2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9B7F84" w:rsidTr="00E251C3">
        <w:trPr>
          <w:cnfStyle w:val="000000100000"/>
          <w:trHeight w:val="292"/>
        </w:trPr>
        <w:tc>
          <w:tcPr>
            <w:cnfStyle w:val="001000000000"/>
            <w:tcW w:w="2265" w:type="dxa"/>
            <w:vMerge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656" w:type="dxa"/>
            <w:vAlign w:val="center"/>
          </w:tcPr>
          <w:p w:rsidR="00603492" w:rsidRPr="009B7F84" w:rsidRDefault="00603492" w:rsidP="00144395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55" w:type="dxa"/>
            <w:gridSpan w:val="2"/>
            <w:vAlign w:val="center"/>
          </w:tcPr>
          <w:p w:rsidR="00603492" w:rsidRPr="009B7F84" w:rsidRDefault="00603492" w:rsidP="00603492">
            <w:pPr>
              <w:pStyle w:val="Cuerpo"/>
              <w:ind w:firstLine="0"/>
              <w:cnfStyle w:val="000000100000"/>
            </w:pPr>
            <w:r>
              <w:t>El usuario c</w:t>
            </w:r>
            <w:r w:rsidRPr="009B7F84">
              <w:t>ancela la acción.</w:t>
            </w:r>
          </w:p>
        </w:tc>
      </w:tr>
      <w:tr w:rsidR="00603492" w:rsidRPr="009B7F84" w:rsidTr="00E251C3"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000000"/>
            </w:pPr>
            <w:r w:rsidRPr="009B7F84">
              <w:t>Se borra el ejercicio seleccionado.</w:t>
            </w:r>
            <w:r>
              <w:t xml:space="preserve"> Se actualiza la vista del histórico.</w:t>
            </w:r>
          </w:p>
        </w:tc>
      </w:tr>
      <w:tr w:rsidR="00603492" w:rsidRPr="009B7F84" w:rsidTr="00E251C3">
        <w:trPr>
          <w:cnfStyle w:val="000000100000"/>
        </w:trPr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  <w:tr w:rsidR="00603492" w:rsidRPr="009B7F84" w:rsidTr="00E251C3"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000000"/>
            </w:pPr>
            <w:r w:rsidRPr="009B7F84">
              <w:t>Baja</w:t>
            </w:r>
          </w:p>
        </w:tc>
      </w:tr>
      <w:tr w:rsidR="00603492" w:rsidRPr="009B7F84" w:rsidTr="00E251C3">
        <w:trPr>
          <w:cnfStyle w:val="000000100000"/>
        </w:trPr>
        <w:tc>
          <w:tcPr>
            <w:cnfStyle w:val="001000000000"/>
            <w:tcW w:w="2265" w:type="dxa"/>
          </w:tcPr>
          <w:p w:rsidR="00603492" w:rsidRPr="009B7F84" w:rsidRDefault="00603492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11" w:type="dxa"/>
            <w:gridSpan w:val="3"/>
          </w:tcPr>
          <w:p w:rsidR="00603492" w:rsidRPr="009B7F84" w:rsidRDefault="00603492" w:rsidP="00A54373">
            <w:pPr>
              <w:pStyle w:val="Cuerpo"/>
              <w:ind w:firstLine="0"/>
              <w:cnfStyle w:val="000000100000"/>
            </w:pPr>
            <w:r w:rsidRPr="009B7F84">
              <w:t>Baja</w:t>
            </w:r>
          </w:p>
        </w:tc>
      </w:tr>
    </w:tbl>
    <w:p w:rsidR="00560849" w:rsidRPr="009B7F84" w:rsidRDefault="00560849" w:rsidP="00A54373">
      <w:pPr>
        <w:pStyle w:val="Cuerpo"/>
      </w:pPr>
    </w:p>
    <w:p w:rsidR="00144395" w:rsidRPr="009B7F84" w:rsidRDefault="00560849">
      <w:pPr>
        <w:rPr>
          <w:lang w:val="es-ES"/>
        </w:rPr>
      </w:pPr>
      <w:r w:rsidRPr="009B7F84">
        <w:rPr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BD392B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144395" w:rsidP="00A54373">
            <w:pPr>
              <w:pStyle w:val="Cuerpo"/>
              <w:ind w:firstLine="0"/>
            </w:pPr>
            <w:r w:rsidRPr="009B7F84">
              <w:lastRenderedPageBreak/>
              <w:t>RF</w:t>
            </w:r>
            <w:r w:rsidR="00A877E0">
              <w:t>10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9B3EF0">
            <w:pPr>
              <w:pStyle w:val="Cuerpo"/>
              <w:ind w:firstLine="0"/>
              <w:cnfStyle w:val="100000000000"/>
            </w:pPr>
            <w:r w:rsidRPr="009B7F84">
              <w:t xml:space="preserve">Ver </w:t>
            </w:r>
            <w:r w:rsidR="009B3EF0">
              <w:t>Listado de e</w:t>
            </w:r>
            <w:r w:rsidRPr="009B7F84">
              <w:t>stadísticas</w:t>
            </w:r>
          </w:p>
        </w:tc>
      </w:tr>
      <w:tr w:rsidR="00560849" w:rsidRPr="009B7F84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8F585C">
            <w:pPr>
              <w:pStyle w:val="Cuerpo"/>
              <w:ind w:firstLine="0"/>
              <w:cnfStyle w:val="000000100000"/>
            </w:pPr>
            <w:r w:rsidRPr="009B7F84">
              <w:t xml:space="preserve">Presentar al usuario una </w:t>
            </w:r>
            <w:r w:rsidR="008F585C">
              <w:t>selección de</w:t>
            </w:r>
            <w:r w:rsidRPr="009B7F84">
              <w:t xml:space="preserve"> </w:t>
            </w:r>
            <w:r w:rsidR="008F585C">
              <w:t>estadísticas disponibles</w:t>
            </w:r>
            <w:r w:rsidRPr="009B7F84">
              <w:t>.</w:t>
            </w:r>
          </w:p>
        </w:tc>
      </w:tr>
      <w:tr w:rsidR="00560849" w:rsidRPr="009B7F84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8F585C" w:rsidP="008F585C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="00144395" w:rsidRPr="009B7F84">
              <w:t>.</w:t>
            </w:r>
          </w:p>
        </w:tc>
      </w:tr>
      <w:tr w:rsidR="00560849" w:rsidRPr="009B7F84" w:rsidTr="00BD392B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560849" w:rsidRPr="009B7F84" w:rsidTr="00BD392B">
        <w:trPr>
          <w:trHeight w:val="73"/>
        </w:trPr>
        <w:tc>
          <w:tcPr>
            <w:cnfStyle w:val="001000000000"/>
            <w:tcW w:w="2268" w:type="dxa"/>
            <w:vMerge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560849" w:rsidRPr="009B7F84" w:rsidRDefault="00B645BD" w:rsidP="00B645BD">
            <w:pPr>
              <w:pStyle w:val="Cuerpo"/>
              <w:ind w:firstLine="0"/>
              <w:cnfStyle w:val="000000000000"/>
            </w:pPr>
            <w:r>
              <w:t>El usuario logado h</w:t>
            </w:r>
            <w:r w:rsidR="00BD392B" w:rsidRPr="009B7F84">
              <w:t>ace clic en el enlace “Mis estadísticas”</w:t>
            </w:r>
            <w:r>
              <w:t xml:space="preserve"> desde el menú principal de la aplicación.</w:t>
            </w:r>
          </w:p>
        </w:tc>
      </w:tr>
      <w:tr w:rsidR="00560849" w:rsidRPr="009B7F84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8F585C">
            <w:pPr>
              <w:pStyle w:val="Cuerpo"/>
              <w:ind w:firstLine="0"/>
              <w:cnfStyle w:val="000000100000"/>
            </w:pPr>
            <w:r w:rsidRPr="009B7F84">
              <w:t xml:space="preserve">Se presenta al usuario una selección de gráficas </w:t>
            </w:r>
            <w:r w:rsidR="008F585C">
              <w:t>disponibles.</w:t>
            </w:r>
          </w:p>
        </w:tc>
      </w:tr>
      <w:tr w:rsidR="00560849" w:rsidRPr="009B7F84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560849" w:rsidRPr="009B7F84" w:rsidTr="00BD392B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560849" w:rsidRPr="009B7F84" w:rsidTr="00BD392B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BD392B" w:rsidP="00A54373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560849" w:rsidRPr="009B7F84" w:rsidRDefault="00560849" w:rsidP="00A54373">
      <w:pPr>
        <w:pStyle w:val="Cuerpo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645BD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</w:pPr>
            <w:r w:rsidRPr="009B7F84">
              <w:t>RF</w:t>
            </w:r>
            <w:r>
              <w:t>1</w:t>
            </w:r>
            <w:r w:rsidR="00960C14">
              <w:t>1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100000000000"/>
            </w:pPr>
            <w:r>
              <w:t>Estadística: Peso vs. Fecha</w:t>
            </w:r>
          </w:p>
        </w:tc>
      </w:tr>
      <w:tr w:rsidR="00B645BD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B645BD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645BD" w:rsidRPr="009B7F84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645BD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645BD" w:rsidRPr="009B7F84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645BD" w:rsidRPr="009B7F84" w:rsidRDefault="00B645BD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645BD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645BD" w:rsidRPr="009B7F84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645BD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Importancia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645BD" w:rsidRPr="009B7F84" w:rsidTr="00583350">
        <w:tc>
          <w:tcPr>
            <w:cnfStyle w:val="001000000000"/>
            <w:tcW w:w="2268" w:type="dxa"/>
          </w:tcPr>
          <w:p w:rsidR="00B645BD" w:rsidRPr="009B7F84" w:rsidRDefault="00B645BD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645BD" w:rsidRPr="009B7F84" w:rsidRDefault="00B645BD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9B3EF0">
      <w:pPr>
        <w:pStyle w:val="Cuerpo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BB46CA">
            <w:pPr>
              <w:pStyle w:val="Cuerpo"/>
              <w:ind w:firstLine="0"/>
            </w:pPr>
            <w:r w:rsidRPr="009B7F84">
              <w:t>RF</w:t>
            </w:r>
            <w:r>
              <w:t>12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Calorías quemadas por ejercicio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9B7F84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BB46CA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</w:pPr>
            <w:r w:rsidRPr="009B7F84">
              <w:t>RF</w:t>
            </w:r>
            <w:r>
              <w:t>13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Rango de peso saludable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9B7F84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BB46CA" w:rsidRDefault="00BB46CA" w:rsidP="00BB46CA">
      <w:pPr>
        <w:pStyle w:val="Cuerpo"/>
        <w:ind w:firstLine="0"/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BB46CA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</w:pPr>
            <w:r w:rsidRPr="009B7F84">
              <w:t>RF</w:t>
            </w:r>
            <w:r>
              <w:t>14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BB46CA">
            <w:pPr>
              <w:pStyle w:val="Cuerpo"/>
              <w:ind w:firstLine="0"/>
              <w:cnfStyle w:val="100000000000"/>
            </w:pPr>
            <w:r>
              <w:t>Estadística: Distribución de ejercicios por tipo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 xml:space="preserve">Presentar al usuario </w:t>
            </w:r>
            <w:r>
              <w:t>con una representación gráfica obtenida a partir de sus datos.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Estar logado en el sistema</w:t>
            </w:r>
            <w:r w:rsidRPr="009B7F84">
              <w:t>.</w:t>
            </w:r>
          </w:p>
        </w:tc>
      </w:tr>
      <w:tr w:rsidR="00BB46CA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BB46CA" w:rsidRPr="009B7F84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</w:tcPr>
          <w:p w:rsidR="00BB46CA" w:rsidRPr="009B7F84" w:rsidRDefault="00BB46CA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>
              <w:t>El usuario logado, hace clic en el botón correspondiente a este tipo de gráfica desde el listado de estadísticas.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>
              <w:t>Se dibuja la gráfica solicitada en la pantalla a partir de los datos del usuario.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  <w:tr w:rsidR="00BB46CA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100000"/>
            </w:pPr>
            <w:r w:rsidRPr="009B7F84">
              <w:t>Media</w:t>
            </w:r>
          </w:p>
        </w:tc>
      </w:tr>
      <w:tr w:rsidR="00BB46CA" w:rsidRPr="009B7F84" w:rsidTr="00583350">
        <w:tc>
          <w:tcPr>
            <w:cnfStyle w:val="001000000000"/>
            <w:tcW w:w="2268" w:type="dxa"/>
          </w:tcPr>
          <w:p w:rsidR="00BB46CA" w:rsidRPr="009B7F84" w:rsidRDefault="00BB46CA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BB46CA" w:rsidRPr="009B7F84" w:rsidRDefault="00BB46CA" w:rsidP="00583350">
            <w:pPr>
              <w:pStyle w:val="Cuerpo"/>
              <w:ind w:firstLine="0"/>
              <w:cnfStyle w:val="000000000000"/>
            </w:pPr>
            <w:r w:rsidRPr="009B7F84">
              <w:t>Media</w:t>
            </w:r>
          </w:p>
        </w:tc>
      </w:tr>
    </w:tbl>
    <w:p w:rsidR="00560849" w:rsidRPr="009B7F84" w:rsidRDefault="00560849" w:rsidP="00BB46CA">
      <w:pPr>
        <w:pStyle w:val="Cuerpo"/>
        <w:ind w:firstLine="0"/>
        <w:rPr>
          <w:rFonts w:asciiTheme="majorHAnsi" w:eastAsiaTheme="majorEastAsia" w:hAnsiTheme="majorHAnsi" w:cstheme="majorBidi"/>
          <w:color w:val="000000" w:themeColor="text1"/>
        </w:rPr>
      </w:pPr>
      <w:r w:rsidRPr="009B7F84"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560849" w:rsidRPr="009B7F84" w:rsidTr="00A54373">
        <w:trPr>
          <w:cnfStyle w:val="100000000000"/>
        </w:trPr>
        <w:tc>
          <w:tcPr>
            <w:cnfStyle w:val="001000000000"/>
            <w:tcW w:w="2268" w:type="dxa"/>
          </w:tcPr>
          <w:p w:rsidR="00560849" w:rsidRPr="009B7F84" w:rsidRDefault="007C496E" w:rsidP="00A54373">
            <w:pPr>
              <w:pStyle w:val="Cuerpo"/>
              <w:ind w:firstLine="0"/>
            </w:pPr>
            <w:r w:rsidRPr="009B7F84">
              <w:lastRenderedPageBreak/>
              <w:t>RF1</w:t>
            </w:r>
            <w:r w:rsidR="00DE414F">
              <w:t>5</w:t>
            </w:r>
          </w:p>
        </w:tc>
        <w:tc>
          <w:tcPr>
            <w:tcW w:w="7308" w:type="dxa"/>
            <w:gridSpan w:val="2"/>
          </w:tcPr>
          <w:p w:rsidR="00560849" w:rsidRPr="009B7F84" w:rsidRDefault="00560849" w:rsidP="00DE414F">
            <w:pPr>
              <w:pStyle w:val="Cuerpo"/>
              <w:ind w:firstLine="0"/>
              <w:cnfStyle w:val="100000000000"/>
            </w:pPr>
            <w:r w:rsidRPr="009B7F84">
              <w:t xml:space="preserve">Ver </w:t>
            </w:r>
            <w:r w:rsidR="00DE414F">
              <w:t>histórico de ejercicios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DE414F">
            <w:pPr>
              <w:pStyle w:val="Cuerpo"/>
              <w:ind w:firstLine="0"/>
              <w:cnfStyle w:val="000000100000"/>
            </w:pPr>
            <w:r>
              <w:t>Permitir visualizar ejercicios guardados</w:t>
            </w:r>
            <w:r w:rsidR="00F6216E" w:rsidRPr="009B7F84">
              <w:t>.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560849" w:rsidRPr="009B7F84" w:rsidRDefault="00C33A2C" w:rsidP="00DE414F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 w:rsidR="00DE414F">
              <w:t>logado en el sistema.</w:t>
            </w:r>
          </w:p>
        </w:tc>
      </w:tr>
      <w:tr w:rsidR="00560849" w:rsidRPr="009B7F84" w:rsidTr="00A54373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560849" w:rsidRPr="009B7F84" w:rsidRDefault="00560849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F6216E" w:rsidRPr="009B7F84" w:rsidTr="00A54373">
        <w:trPr>
          <w:trHeight w:val="73"/>
        </w:trPr>
        <w:tc>
          <w:tcPr>
            <w:cnfStyle w:val="001000000000"/>
            <w:tcW w:w="2268" w:type="dxa"/>
            <w:vMerge/>
          </w:tcPr>
          <w:p w:rsidR="00F6216E" w:rsidRPr="009B7F84" w:rsidRDefault="00F6216E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F6216E" w:rsidRPr="009B7F84" w:rsidRDefault="00F6216E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F6216E" w:rsidRPr="009B7F84" w:rsidRDefault="00DE414F" w:rsidP="004976EF">
            <w:pPr>
              <w:pStyle w:val="Cuerpo"/>
              <w:ind w:firstLine="0"/>
              <w:cnfStyle w:val="000000000000"/>
            </w:pPr>
            <w:r>
              <w:t>El usuario logado hace clic en el botón “Histórico de Ejercicios”.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100000"/>
            </w:pPr>
            <w:r>
              <w:t>Si el usuario no tiene guardado ningún ejercicio el sistema informará de esta situación</w:t>
            </w:r>
            <w:r w:rsidR="003112A3" w:rsidRPr="009B7F84">
              <w:t>.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DE414F">
            <w:pPr>
              <w:pStyle w:val="Cuerpo"/>
              <w:ind w:firstLine="0"/>
              <w:cnfStyle w:val="000000000000"/>
            </w:pPr>
            <w:r>
              <w:t>El sistema enseña un resumen de todos los ejercicios guardados especificando: Tipo de ejercicio, distancia recorrida, calorías quemadas y duración de la actividad.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560849" w:rsidRPr="009B7F84" w:rsidRDefault="00F6216E" w:rsidP="00A54373">
            <w:pPr>
              <w:pStyle w:val="Cuerpo"/>
              <w:ind w:firstLine="0"/>
              <w:cnfStyle w:val="000000100000"/>
            </w:pPr>
            <w:r w:rsidRPr="009B7F84">
              <w:t>Alta</w:t>
            </w:r>
          </w:p>
        </w:tc>
      </w:tr>
      <w:tr w:rsidR="00560849" w:rsidRPr="009B7F84" w:rsidTr="00A54373"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  <w:tr w:rsidR="00560849" w:rsidRPr="009B7F84" w:rsidTr="00A54373">
        <w:trPr>
          <w:cnfStyle w:val="000000100000"/>
        </w:trPr>
        <w:tc>
          <w:tcPr>
            <w:cnfStyle w:val="001000000000"/>
            <w:tcW w:w="2268" w:type="dxa"/>
          </w:tcPr>
          <w:p w:rsidR="00560849" w:rsidRPr="009B7F84" w:rsidRDefault="00560849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560849" w:rsidRPr="009B7F84" w:rsidRDefault="00DE414F" w:rsidP="00A54373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</w:tbl>
    <w:p w:rsidR="00A54373" w:rsidRPr="009B7F84" w:rsidRDefault="00A54373" w:rsidP="00A54373">
      <w:pPr>
        <w:pStyle w:val="Codigo"/>
        <w:rPr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603492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</w:pPr>
            <w:r w:rsidRPr="009B7F84">
              <w:t>RF1</w:t>
            </w:r>
            <w:r>
              <w:t>6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100000000000"/>
            </w:pPr>
            <w:r>
              <w:t>Ver recorrido asociado a un ejercicio</w:t>
            </w:r>
          </w:p>
        </w:tc>
      </w:tr>
      <w:tr w:rsidR="00603492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603492">
            <w:pPr>
              <w:pStyle w:val="Cuerpo"/>
              <w:ind w:firstLine="0"/>
              <w:cnfStyle w:val="000000100000"/>
            </w:pPr>
            <w:r>
              <w:t>Permitir visualizar la ruta asociada a un ejercicio realizado</w:t>
            </w:r>
            <w:r w:rsidRPr="009B7F84">
              <w:t>.</w:t>
            </w:r>
          </w:p>
        </w:tc>
      </w:tr>
      <w:tr w:rsidR="00603492" w:rsidRPr="009B7F84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>
              <w:t>logado en el sistema. Estar</w:t>
            </w:r>
            <w:r w:rsidR="00D66ACC">
              <w:t xml:space="preserve"> situado</w:t>
            </w:r>
            <w:r>
              <w:t xml:space="preserve"> en el hist</w:t>
            </w:r>
            <w:r w:rsidR="00D66ACC">
              <w:t>órico de ejercicios (RF15).</w:t>
            </w:r>
          </w:p>
        </w:tc>
      </w:tr>
      <w:tr w:rsidR="00603492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603492" w:rsidRPr="009B7F84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603492" w:rsidRPr="009B7F84" w:rsidRDefault="00603492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603492" w:rsidRPr="009B7F84" w:rsidRDefault="00603492" w:rsidP="00D66ACC">
            <w:pPr>
              <w:pStyle w:val="Cuerpo"/>
              <w:ind w:firstLine="0"/>
              <w:cnfStyle w:val="000000000000"/>
            </w:pPr>
            <w:r>
              <w:t xml:space="preserve">El usuario logado hace clic en </w:t>
            </w:r>
            <w:r w:rsidR="00D66ACC">
              <w:t>el ejercicio cuya ruta desea visualizar.</w:t>
            </w:r>
          </w:p>
        </w:tc>
      </w:tr>
      <w:tr w:rsidR="00603492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D66ACC">
            <w:pPr>
              <w:pStyle w:val="Cuerpo"/>
              <w:ind w:firstLine="0"/>
              <w:cnfStyle w:val="000000100000"/>
            </w:pPr>
            <w:r>
              <w:t xml:space="preserve">El sistema enseña un </w:t>
            </w:r>
            <w:r w:rsidR="00D66ACC">
              <w:t>mapa con la ruta asociada al ejercicio pintada sobre el mismo.</w:t>
            </w:r>
          </w:p>
        </w:tc>
      </w:tr>
      <w:tr w:rsidR="00603492" w:rsidRPr="009B7F84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lastRenderedPageBreak/>
              <w:t>Frecuencia Esperada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603492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603492" w:rsidRPr="009B7F84" w:rsidTr="00583350">
        <w:tc>
          <w:tcPr>
            <w:cnfStyle w:val="001000000000"/>
            <w:tcW w:w="2268" w:type="dxa"/>
          </w:tcPr>
          <w:p w:rsidR="00603492" w:rsidRPr="009B7F84" w:rsidRDefault="00603492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603492" w:rsidRPr="009B7F84" w:rsidRDefault="00603492" w:rsidP="00583350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D66ACC" w:rsidRDefault="00D66ACC" w:rsidP="00076EC8">
      <w:pPr>
        <w:rPr>
          <w:lang w:val="es-ES"/>
        </w:rPr>
      </w:pPr>
    </w:p>
    <w:tbl>
      <w:tblPr>
        <w:tblStyle w:val="ColorfulGrid-Accent1"/>
        <w:tblW w:w="0" w:type="auto"/>
        <w:tblLook w:val="04A0"/>
      </w:tblPr>
      <w:tblGrid>
        <w:gridCol w:w="2268"/>
        <w:gridCol w:w="810"/>
        <w:gridCol w:w="6498"/>
      </w:tblGrid>
      <w:tr w:rsidR="00D66ACC" w:rsidRPr="009B7F84" w:rsidTr="00583350">
        <w:trPr>
          <w:cnfStyle w:val="1000000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</w:pPr>
            <w:r w:rsidRPr="009B7F84">
              <w:t>RF1</w:t>
            </w:r>
            <w:r>
              <w:t>6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100000000000"/>
            </w:pPr>
            <w:r>
              <w:t>Ver marcas relativas a un ejercicio</w:t>
            </w:r>
          </w:p>
        </w:tc>
      </w:tr>
      <w:tr w:rsidR="00D66ACC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100000"/>
            </w:pPr>
            <w:r>
              <w:t>Permitir visualizar las marcas relativas asociadas al ejercicio.</w:t>
            </w:r>
          </w:p>
        </w:tc>
      </w:tr>
      <w:tr w:rsidR="00D66ACC" w:rsidRPr="009B7F84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D66ACC">
            <w:pPr>
              <w:pStyle w:val="Cuerpo"/>
              <w:ind w:firstLine="0"/>
              <w:cnfStyle w:val="000000000000"/>
            </w:pPr>
            <w:r w:rsidRPr="009B7F84">
              <w:t xml:space="preserve">Estar </w:t>
            </w:r>
            <w:r>
              <w:t>logado en el sistema. Estar situado en la pantalla de visualización de la ruta  (RF16).</w:t>
            </w:r>
          </w:p>
        </w:tc>
      </w:tr>
      <w:tr w:rsidR="00D66ACC" w:rsidRPr="009B7F84" w:rsidTr="00583350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66ACC" w:rsidRPr="009B7F84" w:rsidTr="00583350">
        <w:trPr>
          <w:trHeight w:val="73"/>
        </w:trPr>
        <w:tc>
          <w:tcPr>
            <w:cnfStyle w:val="001000000000"/>
            <w:tcW w:w="2268" w:type="dxa"/>
            <w:vMerge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vAlign w:val="center"/>
          </w:tcPr>
          <w:p w:rsidR="00D66ACC" w:rsidRPr="009B7F84" w:rsidRDefault="00D66ACC" w:rsidP="00583350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>
              <w:t>El usuario logado hace clic sobre una de las marcas pintadas sobre el recorrido presentado.</w:t>
            </w:r>
          </w:p>
        </w:tc>
      </w:tr>
      <w:tr w:rsidR="00D66ACC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D66ACC">
            <w:pPr>
              <w:pStyle w:val="Cuerpo"/>
              <w:ind w:firstLine="0"/>
              <w:cnfStyle w:val="000000100000"/>
            </w:pPr>
            <w:r>
              <w:t>El sistema enseña un resumen de la velocidad, distancia y calorías quemadas entre esos dos puntos.</w:t>
            </w:r>
          </w:p>
        </w:tc>
      </w:tr>
      <w:tr w:rsidR="00D66ACC" w:rsidRPr="009B7F84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 w:rsidRPr="009B7F84">
              <w:t>Alta</w:t>
            </w:r>
          </w:p>
        </w:tc>
      </w:tr>
      <w:tr w:rsidR="00D66ACC" w:rsidRPr="009B7F84" w:rsidTr="00583350">
        <w:trPr>
          <w:cnfStyle w:val="000000100000"/>
        </w:trPr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100000"/>
            </w:pPr>
            <w:r>
              <w:t>Media</w:t>
            </w:r>
          </w:p>
        </w:tc>
      </w:tr>
      <w:tr w:rsidR="00D66ACC" w:rsidRPr="009B7F84" w:rsidTr="00583350">
        <w:tc>
          <w:tcPr>
            <w:cnfStyle w:val="001000000000"/>
            <w:tcW w:w="2268" w:type="dxa"/>
          </w:tcPr>
          <w:p w:rsidR="00D66ACC" w:rsidRPr="009B7F84" w:rsidRDefault="00D66ACC" w:rsidP="00583350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2"/>
          </w:tcPr>
          <w:p w:rsidR="00D66ACC" w:rsidRPr="009B7F84" w:rsidRDefault="00D66ACC" w:rsidP="00583350">
            <w:pPr>
              <w:pStyle w:val="Cuerpo"/>
              <w:ind w:firstLine="0"/>
              <w:cnfStyle w:val="000000000000"/>
            </w:pPr>
            <w:r>
              <w:t>Media</w:t>
            </w:r>
          </w:p>
        </w:tc>
      </w:tr>
    </w:tbl>
    <w:p w:rsidR="00A54373" w:rsidRPr="009B7F84" w:rsidRDefault="00A54373">
      <w:pPr>
        <w:rPr>
          <w:lang w:val="es-ES"/>
        </w:rPr>
      </w:pPr>
      <w:r w:rsidRPr="009B7F84">
        <w:rPr>
          <w:lang w:val="es-ES"/>
        </w:rPr>
        <w:br w:type="page"/>
      </w:r>
    </w:p>
    <w:tbl>
      <w:tblPr>
        <w:tblStyle w:val="ColorfulGrid-Accent1"/>
        <w:tblW w:w="0" w:type="auto"/>
        <w:tblLook w:val="04A0"/>
      </w:tblPr>
      <w:tblGrid>
        <w:gridCol w:w="2268"/>
        <w:gridCol w:w="720"/>
        <w:gridCol w:w="90"/>
        <w:gridCol w:w="6498"/>
      </w:tblGrid>
      <w:tr w:rsidR="00A54373" w:rsidRPr="009B7F84" w:rsidTr="00D1360D">
        <w:trPr>
          <w:cnfStyle w:val="100000000000"/>
        </w:trPr>
        <w:tc>
          <w:tcPr>
            <w:cnfStyle w:val="001000000000"/>
            <w:tcW w:w="2268" w:type="dxa"/>
          </w:tcPr>
          <w:p w:rsidR="00A54373" w:rsidRPr="009B7F84" w:rsidRDefault="007C496E" w:rsidP="00A54373">
            <w:pPr>
              <w:pStyle w:val="Cuerpo"/>
              <w:ind w:firstLine="0"/>
            </w:pPr>
            <w:r w:rsidRPr="009B7F84">
              <w:lastRenderedPageBreak/>
              <w:t>RF1</w:t>
            </w:r>
            <w:r w:rsidR="00C11BB4">
              <w:t>8</w:t>
            </w:r>
          </w:p>
        </w:tc>
        <w:tc>
          <w:tcPr>
            <w:tcW w:w="7308" w:type="dxa"/>
            <w:gridSpan w:val="3"/>
          </w:tcPr>
          <w:p w:rsidR="00A54373" w:rsidRPr="009B7F84" w:rsidRDefault="00A54373" w:rsidP="00A54373">
            <w:pPr>
              <w:pStyle w:val="Cuerpo"/>
              <w:ind w:firstLine="0"/>
              <w:cnfStyle w:val="100000000000"/>
            </w:pPr>
            <w:r w:rsidRPr="009B7F84">
              <w:t>Crear Alerta</w:t>
            </w:r>
          </w:p>
        </w:tc>
      </w:tr>
      <w:tr w:rsidR="00A54373" w:rsidRPr="009B7F84" w:rsidTr="00D1360D">
        <w:trPr>
          <w:cnfStyle w:val="000000100000"/>
        </w:trPr>
        <w:tc>
          <w:tcPr>
            <w:cnfStyle w:val="001000000000"/>
            <w:tcW w:w="2268" w:type="dxa"/>
          </w:tcPr>
          <w:p w:rsidR="00A54373" w:rsidRPr="009B7F84" w:rsidRDefault="00A54373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Descripción</w:t>
            </w:r>
          </w:p>
        </w:tc>
        <w:tc>
          <w:tcPr>
            <w:tcW w:w="7308" w:type="dxa"/>
            <w:gridSpan w:val="3"/>
          </w:tcPr>
          <w:p w:rsidR="00A54373" w:rsidRPr="009B7F84" w:rsidRDefault="003112A3" w:rsidP="000F6CBB">
            <w:pPr>
              <w:pStyle w:val="Cuerpo"/>
              <w:ind w:firstLine="0"/>
              <w:cnfStyle w:val="000000100000"/>
            </w:pPr>
            <w:r w:rsidRPr="009B7F84">
              <w:t>Permitir al crear alertas basadas en criterios personales.</w:t>
            </w:r>
          </w:p>
        </w:tc>
      </w:tr>
      <w:tr w:rsidR="00A54373" w:rsidRPr="009B7F84" w:rsidTr="00D1360D">
        <w:tc>
          <w:tcPr>
            <w:cnfStyle w:val="001000000000"/>
            <w:tcW w:w="2268" w:type="dxa"/>
          </w:tcPr>
          <w:p w:rsidR="00A54373" w:rsidRPr="009B7F84" w:rsidRDefault="00A54373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Precondición</w:t>
            </w:r>
          </w:p>
        </w:tc>
        <w:tc>
          <w:tcPr>
            <w:tcW w:w="7308" w:type="dxa"/>
            <w:gridSpan w:val="3"/>
          </w:tcPr>
          <w:p w:rsidR="00A54373" w:rsidRPr="009B7F84" w:rsidRDefault="000F6CBB" w:rsidP="00A54373">
            <w:pPr>
              <w:pStyle w:val="Cuerpo"/>
              <w:ind w:firstLine="0"/>
              <w:cnfStyle w:val="000000000000"/>
            </w:pPr>
            <w:r>
              <w:t>Estar logado en el sistema.</w:t>
            </w:r>
          </w:p>
        </w:tc>
      </w:tr>
      <w:tr w:rsidR="00A54373" w:rsidRPr="009B7F84" w:rsidTr="00D1360D">
        <w:trPr>
          <w:cnfStyle w:val="000000100000"/>
          <w:trHeight w:val="74"/>
        </w:trPr>
        <w:tc>
          <w:tcPr>
            <w:cnfStyle w:val="001000000000"/>
            <w:tcW w:w="2268" w:type="dxa"/>
            <w:vMerge w:val="restart"/>
          </w:tcPr>
          <w:p w:rsidR="00A54373" w:rsidRPr="009B7F84" w:rsidRDefault="00A54373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Secuencia Normal</w:t>
            </w:r>
          </w:p>
        </w:tc>
        <w:tc>
          <w:tcPr>
            <w:tcW w:w="810" w:type="dxa"/>
            <w:gridSpan w:val="2"/>
          </w:tcPr>
          <w:p w:rsidR="00A54373" w:rsidRPr="009B7F84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498" w:type="dxa"/>
          </w:tcPr>
          <w:p w:rsidR="00A54373" w:rsidRPr="009B7F84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A54373" w:rsidRPr="009B7F84" w:rsidTr="00D1360D">
        <w:trPr>
          <w:trHeight w:val="73"/>
        </w:trPr>
        <w:tc>
          <w:tcPr>
            <w:cnfStyle w:val="001000000000"/>
            <w:tcW w:w="2268" w:type="dxa"/>
            <w:vMerge/>
          </w:tcPr>
          <w:p w:rsidR="00A54373" w:rsidRPr="009B7F84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9B7F84" w:rsidRDefault="00A54373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1</w:t>
            </w:r>
          </w:p>
        </w:tc>
        <w:tc>
          <w:tcPr>
            <w:tcW w:w="6498" w:type="dxa"/>
          </w:tcPr>
          <w:p w:rsidR="00A54373" w:rsidRPr="009B7F84" w:rsidRDefault="000F6CBB" w:rsidP="000F6CBB">
            <w:pPr>
              <w:pStyle w:val="Cuerpo"/>
              <w:ind w:firstLine="0"/>
              <w:cnfStyle w:val="000000000000"/>
            </w:pPr>
            <w:r>
              <w:t>El usuario h</w:t>
            </w:r>
            <w:r w:rsidR="003112A3" w:rsidRPr="009B7F84">
              <w:t>ace clic en el botón para configurar alertas en el menú de la aplicación.</w:t>
            </w:r>
          </w:p>
        </w:tc>
      </w:tr>
      <w:tr w:rsidR="00A54373" w:rsidRPr="009B7F84" w:rsidTr="00D1360D">
        <w:trPr>
          <w:cnfStyle w:val="000000100000"/>
          <w:trHeight w:val="73"/>
        </w:trPr>
        <w:tc>
          <w:tcPr>
            <w:cnfStyle w:val="001000000000"/>
            <w:tcW w:w="2268" w:type="dxa"/>
            <w:vMerge/>
          </w:tcPr>
          <w:p w:rsidR="00A54373" w:rsidRPr="009B7F84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9B7F84" w:rsidRDefault="00A54373" w:rsidP="00A54373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2</w:t>
            </w:r>
          </w:p>
        </w:tc>
        <w:tc>
          <w:tcPr>
            <w:tcW w:w="6498" w:type="dxa"/>
          </w:tcPr>
          <w:p w:rsidR="00A54373" w:rsidRPr="009B7F84" w:rsidRDefault="000F6CBB" w:rsidP="000F6CBB">
            <w:pPr>
              <w:pStyle w:val="Cuerpo"/>
              <w:ind w:firstLine="0"/>
              <w:cnfStyle w:val="000000100000"/>
            </w:pPr>
            <w:r>
              <w:t>El usuario configura el alerta.</w:t>
            </w:r>
          </w:p>
        </w:tc>
      </w:tr>
      <w:tr w:rsidR="00A54373" w:rsidRPr="009B7F84" w:rsidTr="00D1360D">
        <w:trPr>
          <w:trHeight w:val="73"/>
        </w:trPr>
        <w:tc>
          <w:tcPr>
            <w:cnfStyle w:val="001000000000"/>
            <w:tcW w:w="2268" w:type="dxa"/>
            <w:vMerge/>
          </w:tcPr>
          <w:p w:rsidR="00A54373" w:rsidRPr="009B7F84" w:rsidRDefault="00A54373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810" w:type="dxa"/>
            <w:gridSpan w:val="2"/>
          </w:tcPr>
          <w:p w:rsidR="00A54373" w:rsidRPr="009B7F84" w:rsidRDefault="00A54373" w:rsidP="00A54373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 w:rsidRPr="009B7F84">
              <w:rPr>
                <w:b/>
              </w:rPr>
              <w:t>3</w:t>
            </w:r>
          </w:p>
        </w:tc>
        <w:tc>
          <w:tcPr>
            <w:tcW w:w="6498" w:type="dxa"/>
          </w:tcPr>
          <w:p w:rsidR="00A54373" w:rsidRPr="009B7F84" w:rsidRDefault="000F6CBB" w:rsidP="00D1360D">
            <w:pPr>
              <w:pStyle w:val="Cuerpo"/>
              <w:ind w:firstLine="0"/>
              <w:cnfStyle w:val="000000000000"/>
            </w:pPr>
            <w:r>
              <w:t>El usuario clica el botón “Guardar”</w:t>
            </w:r>
          </w:p>
        </w:tc>
      </w:tr>
      <w:tr w:rsidR="00D1360D" w:rsidRPr="009B7F84" w:rsidTr="00D1360D">
        <w:trPr>
          <w:cnfStyle w:val="000000100000"/>
          <w:trHeight w:val="293"/>
        </w:trPr>
        <w:tc>
          <w:tcPr>
            <w:cnfStyle w:val="001000000000"/>
            <w:tcW w:w="2268" w:type="dxa"/>
            <w:vMerge w:val="restart"/>
          </w:tcPr>
          <w:p w:rsidR="00D1360D" w:rsidRPr="009B7F84" w:rsidRDefault="00D1360D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Flujo Alternativo</w:t>
            </w:r>
          </w:p>
        </w:tc>
        <w:tc>
          <w:tcPr>
            <w:tcW w:w="720" w:type="dxa"/>
            <w:vAlign w:val="center"/>
          </w:tcPr>
          <w:p w:rsidR="00D1360D" w:rsidRPr="009B7F84" w:rsidRDefault="00D1360D" w:rsidP="00D1360D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Paso</w:t>
            </w:r>
          </w:p>
        </w:tc>
        <w:tc>
          <w:tcPr>
            <w:tcW w:w="6588" w:type="dxa"/>
            <w:gridSpan w:val="2"/>
            <w:vAlign w:val="center"/>
          </w:tcPr>
          <w:p w:rsidR="00D1360D" w:rsidRPr="009B7F84" w:rsidRDefault="00D1360D" w:rsidP="00D1360D">
            <w:pPr>
              <w:pStyle w:val="Cuerpo"/>
              <w:ind w:firstLine="0"/>
              <w:jc w:val="center"/>
              <w:cnfStyle w:val="000000100000"/>
              <w:rPr>
                <w:b/>
              </w:rPr>
            </w:pPr>
            <w:r w:rsidRPr="009B7F84">
              <w:rPr>
                <w:b/>
              </w:rPr>
              <w:t>Acción</w:t>
            </w:r>
          </w:p>
        </w:tc>
      </w:tr>
      <w:tr w:rsidR="00D1360D" w:rsidRPr="009B7F84" w:rsidTr="00D1360D">
        <w:trPr>
          <w:trHeight w:val="292"/>
        </w:trPr>
        <w:tc>
          <w:tcPr>
            <w:cnfStyle w:val="001000000000"/>
            <w:tcW w:w="2268" w:type="dxa"/>
            <w:vMerge/>
          </w:tcPr>
          <w:p w:rsidR="00D1360D" w:rsidRPr="009B7F84" w:rsidRDefault="00D1360D" w:rsidP="00A54373">
            <w:pPr>
              <w:pStyle w:val="Cuerpo"/>
              <w:ind w:firstLine="0"/>
              <w:rPr>
                <w:b/>
              </w:rPr>
            </w:pPr>
          </w:p>
        </w:tc>
        <w:tc>
          <w:tcPr>
            <w:tcW w:w="720" w:type="dxa"/>
            <w:vAlign w:val="center"/>
          </w:tcPr>
          <w:p w:rsidR="00D1360D" w:rsidRPr="009B7F84" w:rsidRDefault="009E5D43" w:rsidP="00D1360D">
            <w:pPr>
              <w:pStyle w:val="Cuerpo"/>
              <w:ind w:firstLine="0"/>
              <w:jc w:val="center"/>
              <w:cnfStyle w:val="000000000000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6588" w:type="dxa"/>
            <w:gridSpan w:val="2"/>
            <w:vAlign w:val="center"/>
          </w:tcPr>
          <w:p w:rsidR="00D1360D" w:rsidRPr="009B7F84" w:rsidRDefault="000F6CBB" w:rsidP="000F6CBB">
            <w:pPr>
              <w:pStyle w:val="Cuerpo"/>
              <w:ind w:firstLine="0"/>
              <w:cnfStyle w:val="000000000000"/>
            </w:pPr>
            <w:r>
              <w:t>El usuario c</w:t>
            </w:r>
            <w:r w:rsidR="00D1360D" w:rsidRPr="009B7F84">
              <w:t xml:space="preserve">ancelar la acción haciendo clic en el </w:t>
            </w:r>
            <w:r>
              <w:t>botón</w:t>
            </w:r>
            <w:r w:rsidR="00D1360D" w:rsidRPr="009B7F84">
              <w:t xml:space="preserve"> “Cancelar”. </w:t>
            </w:r>
            <w:r>
              <w:t xml:space="preserve">El sistema </w:t>
            </w:r>
            <w:r w:rsidR="00A63FF9">
              <w:t xml:space="preserve">cancela la acción y </w:t>
            </w:r>
            <w:r>
              <w:t>le</w:t>
            </w:r>
            <w:r w:rsidR="00D1360D" w:rsidRPr="009B7F84">
              <w:t xml:space="preserve"> redirige </w:t>
            </w:r>
            <w:r>
              <w:t>al listado</w:t>
            </w:r>
            <w:r w:rsidR="00D1360D" w:rsidRPr="009B7F84">
              <w:t xml:space="preserve"> de alertas.</w:t>
            </w:r>
          </w:p>
        </w:tc>
      </w:tr>
      <w:tr w:rsidR="00A54373" w:rsidRPr="009B7F84" w:rsidTr="00D1360D">
        <w:trPr>
          <w:cnfStyle w:val="000000100000"/>
        </w:trPr>
        <w:tc>
          <w:tcPr>
            <w:cnfStyle w:val="001000000000"/>
            <w:tcW w:w="2268" w:type="dxa"/>
          </w:tcPr>
          <w:p w:rsidR="00A54373" w:rsidRPr="009B7F84" w:rsidRDefault="00A54373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Pos condición</w:t>
            </w:r>
          </w:p>
        </w:tc>
        <w:tc>
          <w:tcPr>
            <w:tcW w:w="7308" w:type="dxa"/>
            <w:gridSpan w:val="3"/>
          </w:tcPr>
          <w:p w:rsidR="00A54373" w:rsidRPr="009B7F84" w:rsidRDefault="000F6CBB" w:rsidP="00D1360D">
            <w:pPr>
              <w:pStyle w:val="Cuerpo"/>
              <w:ind w:firstLine="0"/>
              <w:cnfStyle w:val="000000100000"/>
            </w:pPr>
            <w:r>
              <w:t>El sistema activa el alerta.</w:t>
            </w:r>
          </w:p>
        </w:tc>
      </w:tr>
      <w:tr w:rsidR="00A54373" w:rsidRPr="009B7F84" w:rsidTr="00D1360D">
        <w:tc>
          <w:tcPr>
            <w:cnfStyle w:val="001000000000"/>
            <w:tcW w:w="2268" w:type="dxa"/>
          </w:tcPr>
          <w:p w:rsidR="00A54373" w:rsidRPr="009B7F84" w:rsidRDefault="00A54373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Frecuencia Esperada</w:t>
            </w:r>
          </w:p>
        </w:tc>
        <w:tc>
          <w:tcPr>
            <w:tcW w:w="7308" w:type="dxa"/>
            <w:gridSpan w:val="3"/>
          </w:tcPr>
          <w:p w:rsidR="00A54373" w:rsidRPr="009B7F84" w:rsidRDefault="000F6CBB" w:rsidP="00A54373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  <w:tr w:rsidR="00A54373" w:rsidRPr="009B7F84" w:rsidTr="00D1360D">
        <w:trPr>
          <w:cnfStyle w:val="000000100000"/>
        </w:trPr>
        <w:tc>
          <w:tcPr>
            <w:cnfStyle w:val="001000000000"/>
            <w:tcW w:w="2268" w:type="dxa"/>
          </w:tcPr>
          <w:p w:rsidR="00A54373" w:rsidRPr="009B7F84" w:rsidRDefault="00A54373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Importancia</w:t>
            </w:r>
          </w:p>
        </w:tc>
        <w:tc>
          <w:tcPr>
            <w:tcW w:w="7308" w:type="dxa"/>
            <w:gridSpan w:val="3"/>
          </w:tcPr>
          <w:p w:rsidR="00A54373" w:rsidRPr="009B7F84" w:rsidRDefault="000F6CBB" w:rsidP="00A54373">
            <w:pPr>
              <w:pStyle w:val="Cuerpo"/>
              <w:ind w:firstLine="0"/>
              <w:cnfStyle w:val="000000100000"/>
            </w:pPr>
            <w:r>
              <w:t>Baja</w:t>
            </w:r>
          </w:p>
        </w:tc>
      </w:tr>
      <w:tr w:rsidR="00A54373" w:rsidRPr="009B7F84" w:rsidTr="00D1360D">
        <w:tc>
          <w:tcPr>
            <w:cnfStyle w:val="001000000000"/>
            <w:tcW w:w="2268" w:type="dxa"/>
          </w:tcPr>
          <w:p w:rsidR="00A54373" w:rsidRPr="009B7F84" w:rsidRDefault="00A54373" w:rsidP="00A54373">
            <w:pPr>
              <w:pStyle w:val="Cuerpo"/>
              <w:ind w:firstLine="0"/>
              <w:rPr>
                <w:b/>
              </w:rPr>
            </w:pPr>
            <w:r w:rsidRPr="009B7F84">
              <w:rPr>
                <w:b/>
              </w:rPr>
              <w:t>Urgencia</w:t>
            </w:r>
          </w:p>
        </w:tc>
        <w:tc>
          <w:tcPr>
            <w:tcW w:w="7308" w:type="dxa"/>
            <w:gridSpan w:val="3"/>
          </w:tcPr>
          <w:p w:rsidR="00A54373" w:rsidRPr="009B7F84" w:rsidRDefault="000F6CBB" w:rsidP="00A54373">
            <w:pPr>
              <w:pStyle w:val="Cuerpo"/>
              <w:ind w:firstLine="0"/>
              <w:cnfStyle w:val="000000000000"/>
            </w:pPr>
            <w:r>
              <w:t>Baja</w:t>
            </w:r>
          </w:p>
        </w:tc>
      </w:tr>
    </w:tbl>
    <w:p w:rsidR="00535AFF" w:rsidRPr="009B7F84" w:rsidRDefault="00A54373" w:rsidP="00535AFF">
      <w:pPr>
        <w:rPr>
          <w:lang w:val="es-ES"/>
        </w:rPr>
      </w:pPr>
      <w:r w:rsidRPr="009B7F84">
        <w:rPr>
          <w:lang w:val="es-ES"/>
        </w:rPr>
        <w:br w:type="page"/>
      </w:r>
    </w:p>
    <w:p w:rsidR="002B2B60" w:rsidRPr="009B7F84" w:rsidRDefault="002B2B60" w:rsidP="00401C52">
      <w:pPr>
        <w:pStyle w:val="Heading30"/>
        <w:outlineLvl w:val="1"/>
      </w:pPr>
      <w:bookmarkStart w:id="15" w:name="_Toc327701296"/>
      <w:r w:rsidRPr="009B7F84">
        <w:lastRenderedPageBreak/>
        <w:t>Especificación de requisitos de información</w:t>
      </w:r>
      <w:bookmarkEnd w:id="15"/>
    </w:p>
    <w:p w:rsidR="00705E04" w:rsidRPr="009B7F84" w:rsidRDefault="00A950BE" w:rsidP="00705E04">
      <w:pPr>
        <w:pStyle w:val="Cuerpo"/>
      </w:pPr>
      <w:r w:rsidRPr="009B7F84">
        <w:t xml:space="preserve">El siguiente esquema describe de forma resumida los campos mínimos que será necesario guardar para abastecer todos los requisitos recogidos en </w:t>
      </w:r>
      <w:r w:rsidR="000E1F83" w:rsidRPr="009B7F84">
        <w:t>el apartado de catálogo de requisitos de información</w:t>
      </w:r>
      <w:r w:rsidRPr="009B7F84">
        <w:t>.</w:t>
      </w:r>
    </w:p>
    <w:p w:rsidR="00A950BE" w:rsidRDefault="00A950BE" w:rsidP="00583350">
      <w:pPr>
        <w:pStyle w:val="Cuerpo"/>
        <w:ind w:firstLine="0"/>
      </w:pPr>
    </w:p>
    <w:p w:rsidR="00583350" w:rsidRPr="009B7F84" w:rsidRDefault="00583350" w:rsidP="00583350">
      <w:pPr>
        <w:pStyle w:val="Cuerpo"/>
        <w:ind w:firstLine="0"/>
      </w:pPr>
      <w:r>
        <w:object w:dxaOrig="9510" w:dyaOrig="5820">
          <v:shape id="_x0000_i1027" type="#_x0000_t75" style="width:475.5pt;height:291pt" o:ole="">
            <v:imagedata r:id="rId13" o:title=""/>
          </v:shape>
          <o:OLEObject Type="Embed" ProgID="Visio.Drawing.11" ShapeID="_x0000_i1027" DrawAspect="Content" ObjectID="_1401449357" r:id="rId14"/>
        </w:object>
      </w:r>
    </w:p>
    <w:p w:rsidR="00B75FE6" w:rsidRPr="009B7F84" w:rsidRDefault="00B75FE6" w:rsidP="00A54373">
      <w:pPr>
        <w:rPr>
          <w:lang w:val="es-ES"/>
        </w:rPr>
      </w:pPr>
    </w:p>
    <w:p w:rsidR="002B2B60" w:rsidRPr="009B7F84" w:rsidRDefault="002B2B60" w:rsidP="002B2B60">
      <w:pPr>
        <w:rPr>
          <w:lang w:val="es-ES"/>
        </w:rPr>
      </w:pPr>
    </w:p>
    <w:p w:rsidR="00B71501" w:rsidRPr="009B7F84" w:rsidRDefault="00B71501" w:rsidP="00401C52">
      <w:pPr>
        <w:pStyle w:val="Heading1"/>
        <w:rPr>
          <w:lang w:val="es-ES"/>
        </w:rPr>
      </w:pPr>
      <w:bookmarkStart w:id="16" w:name="_Toc294263276"/>
      <w:bookmarkStart w:id="17" w:name="_Toc327701297"/>
      <w:r w:rsidRPr="009B7F84">
        <w:rPr>
          <w:lang w:val="es-ES"/>
        </w:rPr>
        <w:lastRenderedPageBreak/>
        <w:t>Interfaces de Usuario</w:t>
      </w:r>
      <w:bookmarkEnd w:id="16"/>
      <w:bookmarkEnd w:id="17"/>
    </w:p>
    <w:p w:rsidR="007D6F4F" w:rsidRPr="009B7F84" w:rsidRDefault="007D6F4F" w:rsidP="00CE7DD2">
      <w:pPr>
        <w:pStyle w:val="Cuerpo"/>
      </w:pPr>
    </w:p>
    <w:p w:rsidR="001D0192" w:rsidRPr="009B7F84" w:rsidRDefault="001D0192" w:rsidP="00CE7DD2">
      <w:pPr>
        <w:pStyle w:val="Cuerpo"/>
      </w:pPr>
      <w:r w:rsidRPr="009B7F84">
        <w:t xml:space="preserve">La interfaz móvil presentará una visión </w:t>
      </w:r>
      <w:r w:rsidR="001D2308">
        <w:t>simple y fácil de usar</w:t>
      </w:r>
      <w:r w:rsidRPr="009B7F84">
        <w:t>. Se adaptará el diseño a la resolución media de los sistemas móviles.</w:t>
      </w:r>
    </w:p>
    <w:p w:rsidR="00535AFF" w:rsidRPr="009B7F84" w:rsidRDefault="007E5A44" w:rsidP="00CE7DD2">
      <w:pPr>
        <w:pStyle w:val="Cuerpo"/>
      </w:pPr>
      <w:r w:rsidRPr="009B7F84">
        <w:t>Se adjunta un bosquejo de las</w:t>
      </w:r>
      <w:r w:rsidR="00535AFF" w:rsidRPr="009B7F84">
        <w:t xml:space="preserve"> pantallas más relevantes a continuación.</w:t>
      </w:r>
    </w:p>
    <w:p w:rsidR="007E5A44" w:rsidRPr="009B7F84" w:rsidRDefault="007E5A44" w:rsidP="007E5A44">
      <w:pPr>
        <w:pStyle w:val="Cuerpo"/>
        <w:keepNext/>
        <w:jc w:val="center"/>
      </w:pPr>
      <w:r w:rsidRPr="009B7F84">
        <w:rPr>
          <w:noProof/>
        </w:rPr>
        <w:drawing>
          <wp:inline distT="0" distB="0" distL="0" distR="0">
            <wp:extent cx="4010025" cy="4115982"/>
            <wp:effectExtent l="19050" t="0" r="9525" b="0"/>
            <wp:docPr id="2" name="Picture 1" descr="Registr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stro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345" cy="4119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9B7F84" w:rsidRDefault="007E5A44" w:rsidP="007E5A44">
      <w:pPr>
        <w:pStyle w:val="Caption"/>
        <w:jc w:val="center"/>
        <w:rPr>
          <w:lang w:val="es-ES"/>
        </w:rPr>
      </w:pPr>
      <w:r w:rsidRPr="009B7F84">
        <w:rPr>
          <w:lang w:val="es-ES"/>
        </w:rPr>
        <w:t xml:space="preserve">Figure </w:t>
      </w:r>
      <w:r w:rsidR="00CD6E64" w:rsidRPr="009B7F84">
        <w:rPr>
          <w:lang w:val="es-ES"/>
        </w:rPr>
        <w:fldChar w:fldCharType="begin"/>
      </w:r>
      <w:r w:rsidRPr="009B7F84">
        <w:rPr>
          <w:lang w:val="es-ES"/>
        </w:rPr>
        <w:instrText xml:space="preserve"> SEQ Figure \* ARABIC </w:instrText>
      </w:r>
      <w:r w:rsidR="00CD6E64" w:rsidRPr="009B7F84">
        <w:rPr>
          <w:lang w:val="es-ES"/>
        </w:rPr>
        <w:fldChar w:fldCharType="separate"/>
      </w:r>
      <w:r w:rsidR="009C15A5">
        <w:rPr>
          <w:noProof/>
          <w:lang w:val="es-ES"/>
        </w:rPr>
        <w:t>1</w:t>
      </w:r>
      <w:r w:rsidR="00CD6E64" w:rsidRPr="009B7F84">
        <w:rPr>
          <w:lang w:val="es-ES"/>
        </w:rPr>
        <w:fldChar w:fldCharType="end"/>
      </w:r>
      <w:r w:rsidR="00583350">
        <w:rPr>
          <w:lang w:val="es-ES"/>
        </w:rPr>
        <w:t>. RF1. Formulario de registro</w:t>
      </w:r>
    </w:p>
    <w:p w:rsidR="007E5A44" w:rsidRPr="009B7F84" w:rsidRDefault="007E5A44" w:rsidP="007E5A44">
      <w:pPr>
        <w:pStyle w:val="Cuerpo"/>
        <w:keepNext/>
        <w:jc w:val="center"/>
      </w:pPr>
      <w:r w:rsidRPr="009B7F84">
        <w:rPr>
          <w:noProof/>
        </w:rPr>
        <w:lastRenderedPageBreak/>
        <w:drawing>
          <wp:inline distT="0" distB="0" distL="0" distR="0">
            <wp:extent cx="3686175" cy="2611488"/>
            <wp:effectExtent l="19050" t="0" r="9525" b="0"/>
            <wp:docPr id="3" name="Picture 2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16" cstate="print"/>
                    <a:srcRect b="30966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6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Default="007E5A44" w:rsidP="007E5A44">
      <w:pPr>
        <w:pStyle w:val="Caption"/>
        <w:jc w:val="center"/>
        <w:rPr>
          <w:lang w:val="es-ES"/>
        </w:rPr>
      </w:pPr>
      <w:r w:rsidRPr="009B7F84">
        <w:rPr>
          <w:lang w:val="es-ES"/>
        </w:rPr>
        <w:t xml:space="preserve">Figure </w:t>
      </w:r>
      <w:r w:rsidR="00CD6E64" w:rsidRPr="009B7F84">
        <w:rPr>
          <w:lang w:val="es-ES"/>
        </w:rPr>
        <w:fldChar w:fldCharType="begin"/>
      </w:r>
      <w:r w:rsidRPr="009B7F84">
        <w:rPr>
          <w:lang w:val="es-ES"/>
        </w:rPr>
        <w:instrText xml:space="preserve"> SEQ Figure \* ARABIC </w:instrText>
      </w:r>
      <w:r w:rsidR="00CD6E64" w:rsidRPr="009B7F84">
        <w:rPr>
          <w:lang w:val="es-ES"/>
        </w:rPr>
        <w:fldChar w:fldCharType="separate"/>
      </w:r>
      <w:r w:rsidR="009C15A5">
        <w:rPr>
          <w:noProof/>
          <w:lang w:val="es-ES"/>
        </w:rPr>
        <w:t>2</w:t>
      </w:r>
      <w:r w:rsidR="00CD6E64" w:rsidRPr="009B7F84">
        <w:rPr>
          <w:lang w:val="es-ES"/>
        </w:rPr>
        <w:fldChar w:fldCharType="end"/>
      </w:r>
      <w:r w:rsidRPr="009B7F84">
        <w:rPr>
          <w:lang w:val="es-ES"/>
        </w:rPr>
        <w:t xml:space="preserve">. </w:t>
      </w:r>
      <w:r w:rsidR="00583350">
        <w:rPr>
          <w:lang w:val="es-ES"/>
        </w:rPr>
        <w:t xml:space="preserve">RF2. </w:t>
      </w:r>
      <w:r w:rsidRPr="009B7F84">
        <w:rPr>
          <w:lang w:val="es-ES"/>
        </w:rPr>
        <w:t>Pantalla de Login</w:t>
      </w:r>
      <w:r w:rsidRPr="009B7F84">
        <w:rPr>
          <w:lang w:val="es-ES"/>
        </w:rPr>
        <w:br/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817"/>
        <w:gridCol w:w="4759"/>
      </w:tblGrid>
      <w:tr w:rsidR="00583350" w:rsidTr="00583350">
        <w:tc>
          <w:tcPr>
            <w:tcW w:w="4948" w:type="dxa"/>
          </w:tcPr>
          <w:p w:rsidR="00583350" w:rsidRDefault="00583350" w:rsidP="00583350">
            <w:pPr>
              <w:rPr>
                <w:lang w:val="es-ES"/>
              </w:rPr>
            </w:pPr>
            <w:r w:rsidRPr="00583350">
              <w:rPr>
                <w:lang w:val="es-ES"/>
              </w:rPr>
              <w:drawing>
                <wp:inline distT="0" distB="0" distL="0" distR="0">
                  <wp:extent cx="3009900" cy="3089432"/>
                  <wp:effectExtent l="19050" t="0" r="0" b="0"/>
                  <wp:docPr id="11" name="Picture 6" descr="Recordar_Contraseñ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cordar_Contraseña.jp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7302" cy="3097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28" w:type="dxa"/>
          </w:tcPr>
          <w:p w:rsidR="00583350" w:rsidRDefault="00583350" w:rsidP="00583350">
            <w:pPr>
              <w:rPr>
                <w:lang w:val="es-ES"/>
              </w:rPr>
            </w:pPr>
            <w:r w:rsidRPr="00583350">
              <w:rPr>
                <w:lang w:val="es-ES"/>
              </w:rPr>
              <w:drawing>
                <wp:inline distT="0" distB="0" distL="0" distR="0">
                  <wp:extent cx="2969537" cy="3048000"/>
                  <wp:effectExtent l="19050" t="0" r="2263" b="0"/>
                  <wp:docPr id="12" name="Picture 9" descr="Resetesar_Contrasen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etesar_Contrasena.jp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0243" cy="30487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350" w:rsidTr="00583350">
        <w:tc>
          <w:tcPr>
            <w:tcW w:w="9576" w:type="dxa"/>
            <w:gridSpan w:val="2"/>
          </w:tcPr>
          <w:p w:rsidR="00583350" w:rsidRDefault="00583350" w:rsidP="00583350">
            <w:pPr>
              <w:pStyle w:val="Caption"/>
              <w:jc w:val="center"/>
              <w:rPr>
                <w:lang w:val="es-ES"/>
              </w:rPr>
            </w:pPr>
            <w:r w:rsidRPr="009B7F84">
              <w:rPr>
                <w:lang w:val="es-ES"/>
              </w:rPr>
              <w:t xml:space="preserve">Figure </w:t>
            </w:r>
            <w:r w:rsidRPr="009B7F84">
              <w:rPr>
                <w:lang w:val="es-ES"/>
              </w:rPr>
              <w:fldChar w:fldCharType="begin"/>
            </w:r>
            <w:r w:rsidRPr="009B7F84">
              <w:rPr>
                <w:lang w:val="es-ES"/>
              </w:rPr>
              <w:instrText xml:space="preserve"> SEQ Figure \* ARABIC </w:instrText>
            </w:r>
            <w:r w:rsidRPr="009B7F84">
              <w:rPr>
                <w:lang w:val="es-ES"/>
              </w:rPr>
              <w:fldChar w:fldCharType="separate"/>
            </w:r>
            <w:r w:rsidR="009C15A5">
              <w:rPr>
                <w:noProof/>
                <w:lang w:val="es-ES"/>
              </w:rPr>
              <w:t>3</w:t>
            </w:r>
            <w:r w:rsidRPr="009B7F84">
              <w:rPr>
                <w:lang w:val="es-ES"/>
              </w:rPr>
              <w:fldChar w:fldCharType="end"/>
            </w:r>
            <w:r w:rsidRPr="009B7F84">
              <w:rPr>
                <w:lang w:val="es-ES"/>
              </w:rPr>
              <w:t xml:space="preserve">. </w:t>
            </w:r>
            <w:r>
              <w:rPr>
                <w:lang w:val="es-ES"/>
              </w:rPr>
              <w:t>RF5. Recuperar</w:t>
            </w:r>
            <w:r w:rsidRPr="009B7F84">
              <w:rPr>
                <w:lang w:val="es-ES"/>
              </w:rPr>
              <w:t xml:space="preserve"> Contraseña</w:t>
            </w:r>
          </w:p>
        </w:tc>
      </w:tr>
    </w:tbl>
    <w:p w:rsidR="007E5A44" w:rsidRPr="009B7F84" w:rsidRDefault="007E5A44" w:rsidP="00E744AA">
      <w:pPr>
        <w:keepNext/>
        <w:rPr>
          <w:lang w:val="es-ES"/>
        </w:rPr>
      </w:pPr>
    </w:p>
    <w:p w:rsidR="007E5A44" w:rsidRDefault="007E5A44" w:rsidP="007E5A44">
      <w:pPr>
        <w:rPr>
          <w:lang w:val="es-ES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788"/>
        <w:gridCol w:w="4788"/>
      </w:tblGrid>
      <w:tr w:rsidR="00583350" w:rsidTr="00583350">
        <w:tc>
          <w:tcPr>
            <w:tcW w:w="4788" w:type="dxa"/>
          </w:tcPr>
          <w:p w:rsidR="00583350" w:rsidRDefault="00583350" w:rsidP="007E5A44">
            <w:pPr>
              <w:rPr>
                <w:lang w:val="es-ES"/>
              </w:rPr>
            </w:pPr>
            <w:r w:rsidRPr="00583350">
              <w:rPr>
                <w:lang w:val="es-ES"/>
              </w:rPr>
              <w:lastRenderedPageBreak/>
              <w:drawing>
                <wp:inline distT="0" distB="0" distL="0" distR="0">
                  <wp:extent cx="2724150" cy="4086225"/>
                  <wp:effectExtent l="19050" t="0" r="0" b="0"/>
                  <wp:docPr id="14" name="Picture 4" descr="Selecciona_Tipo_Ejercic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ciona_Tipo_Ejercicio.jp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150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583350" w:rsidRDefault="00583350" w:rsidP="007E5A44">
            <w:pPr>
              <w:rPr>
                <w:lang w:val="es-ES"/>
              </w:rPr>
            </w:pPr>
            <w:r>
              <w:rPr>
                <w:noProof/>
              </w:rPr>
              <w:drawing>
                <wp:inline distT="0" distB="0" distL="0" distR="0">
                  <wp:extent cx="2752725" cy="4129088"/>
                  <wp:effectExtent l="19050" t="0" r="9525" b="0"/>
                  <wp:docPr id="15" name="Picture 14" descr="Selecciona_Tipo_Ejercicio_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lecciona_Tipo_Ejercicio_MENU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2725" cy="4129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3350" w:rsidTr="00583350">
        <w:tc>
          <w:tcPr>
            <w:tcW w:w="9576" w:type="dxa"/>
            <w:gridSpan w:val="2"/>
          </w:tcPr>
          <w:p w:rsidR="00583350" w:rsidRDefault="00583350" w:rsidP="00583350">
            <w:pPr>
              <w:pStyle w:val="Caption"/>
              <w:jc w:val="center"/>
              <w:rPr>
                <w:lang w:val="es-ES"/>
              </w:rPr>
            </w:pPr>
            <w:r w:rsidRPr="009B7F84">
              <w:rPr>
                <w:lang w:val="es-ES"/>
              </w:rPr>
              <w:t xml:space="preserve">Figure </w:t>
            </w:r>
            <w:r w:rsidRPr="009B7F84">
              <w:rPr>
                <w:lang w:val="es-ES"/>
              </w:rPr>
              <w:fldChar w:fldCharType="begin"/>
            </w:r>
            <w:r w:rsidRPr="009B7F84">
              <w:rPr>
                <w:lang w:val="es-ES"/>
              </w:rPr>
              <w:instrText xml:space="preserve"> SEQ Figure \* ARABIC </w:instrText>
            </w:r>
            <w:r w:rsidRPr="009B7F84">
              <w:rPr>
                <w:lang w:val="es-ES"/>
              </w:rPr>
              <w:fldChar w:fldCharType="separate"/>
            </w:r>
            <w:r w:rsidR="009C15A5">
              <w:rPr>
                <w:noProof/>
                <w:lang w:val="es-ES"/>
              </w:rPr>
              <w:t>4</w:t>
            </w:r>
            <w:r w:rsidRPr="009B7F84">
              <w:rPr>
                <w:lang w:val="es-ES"/>
              </w:rPr>
              <w:fldChar w:fldCharType="end"/>
            </w:r>
            <w:r w:rsidRPr="009B7F84">
              <w:rPr>
                <w:lang w:val="es-ES"/>
              </w:rPr>
              <w:t>. Seleccionar actividad</w:t>
            </w:r>
            <w:r w:rsidR="00E744AA">
              <w:rPr>
                <w:lang w:val="es-ES"/>
              </w:rPr>
              <w:t>, ver listado de estadísticas, acceder al histórico de ejercicios.</w:t>
            </w:r>
          </w:p>
        </w:tc>
      </w:tr>
    </w:tbl>
    <w:p w:rsidR="00583350" w:rsidRDefault="00583350" w:rsidP="007E5A44">
      <w:pPr>
        <w:rPr>
          <w:lang w:val="es-ES"/>
        </w:rPr>
      </w:pPr>
    </w:p>
    <w:p w:rsidR="00E744AA" w:rsidRDefault="00E744AA" w:rsidP="007E5A44">
      <w:pPr>
        <w:rPr>
          <w:lang w:val="es-ES"/>
        </w:rPr>
      </w:pPr>
    </w:p>
    <w:p w:rsidR="00583350" w:rsidRPr="009B7F84" w:rsidRDefault="00583350" w:rsidP="00583350">
      <w:pPr>
        <w:rPr>
          <w:lang w:val="es-ES"/>
        </w:rPr>
      </w:pPr>
      <w:r w:rsidRPr="009B7F84">
        <w:rPr>
          <w:lang w:val="es-ES"/>
        </w:rPr>
        <w:t>Desde la vista del menú de la aplicación (al cual se acceder presionando el botó</w:t>
      </w:r>
      <w:r>
        <w:rPr>
          <w:lang w:val="es-ES"/>
        </w:rPr>
        <w:t>n físico “menú” desde la pantalla de selección de actividades</w:t>
      </w:r>
      <w:r w:rsidRPr="009B7F84">
        <w:rPr>
          <w:lang w:val="es-ES"/>
        </w:rPr>
        <w:t>) se podrá elegir entre las opciones:</w:t>
      </w:r>
    </w:p>
    <w:p w:rsidR="00583350" w:rsidRDefault="00583350" w:rsidP="00583350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Ajustes: </w:t>
      </w:r>
      <w:r w:rsidRPr="009B7F84">
        <w:rPr>
          <w:lang w:val="es-ES"/>
        </w:rPr>
        <w:t xml:space="preserve">Configurar </w:t>
      </w:r>
      <w:r>
        <w:rPr>
          <w:lang w:val="es-ES"/>
        </w:rPr>
        <w:t>redes</w:t>
      </w:r>
    </w:p>
    <w:p w:rsidR="00583350" w:rsidRDefault="00583350" w:rsidP="00583350">
      <w:pPr>
        <w:pStyle w:val="ListParagraph"/>
        <w:numPr>
          <w:ilvl w:val="0"/>
          <w:numId w:val="13"/>
        </w:numPr>
        <w:rPr>
          <w:lang w:val="es-ES"/>
        </w:rPr>
      </w:pPr>
      <w:r w:rsidRPr="00583350">
        <w:rPr>
          <w:lang w:val="es-ES"/>
        </w:rPr>
        <w:t>Mi cuenta</w:t>
      </w:r>
      <w:r>
        <w:rPr>
          <w:lang w:val="es-ES"/>
        </w:rPr>
        <w:t>: Modificar cuenta</w:t>
      </w:r>
    </w:p>
    <w:p w:rsidR="007E5A44" w:rsidRPr="0088004F" w:rsidRDefault="00583350" w:rsidP="0088004F">
      <w:pPr>
        <w:pStyle w:val="ListParagraph"/>
        <w:numPr>
          <w:ilvl w:val="0"/>
          <w:numId w:val="13"/>
        </w:numPr>
        <w:rPr>
          <w:lang w:val="es-ES"/>
        </w:rPr>
      </w:pPr>
      <w:r>
        <w:rPr>
          <w:lang w:val="es-ES"/>
        </w:rPr>
        <w:t xml:space="preserve">Salir: </w:t>
      </w:r>
      <w:r w:rsidR="0088004F">
        <w:rPr>
          <w:lang w:val="es-ES"/>
        </w:rPr>
        <w:t>Abandonar aplicación</w:t>
      </w:r>
    </w:p>
    <w:p w:rsidR="007E5A44" w:rsidRPr="009B7F84" w:rsidRDefault="007E5A44" w:rsidP="007E5A44">
      <w:pPr>
        <w:pStyle w:val="Cuerpo"/>
        <w:keepNext/>
        <w:jc w:val="center"/>
      </w:pPr>
      <w:r w:rsidRPr="009B7F84">
        <w:rPr>
          <w:noProof/>
        </w:rPr>
        <w:lastRenderedPageBreak/>
        <w:drawing>
          <wp:inline distT="0" distB="0" distL="0" distR="0">
            <wp:extent cx="3200400" cy="3284963"/>
            <wp:effectExtent l="19050" t="0" r="0" b="0"/>
            <wp:docPr id="6" name="Picture 5" descr="Ejercicio_en_cur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jercicio_en_curso.jp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270" cy="328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A44" w:rsidRPr="009B7F84" w:rsidRDefault="007E5A44" w:rsidP="007E5A44">
      <w:pPr>
        <w:pStyle w:val="Caption"/>
        <w:jc w:val="center"/>
        <w:rPr>
          <w:lang w:val="es-ES"/>
        </w:rPr>
      </w:pPr>
      <w:r w:rsidRPr="009B7F84">
        <w:rPr>
          <w:lang w:val="es-ES"/>
        </w:rPr>
        <w:t xml:space="preserve">Figure </w:t>
      </w:r>
      <w:r w:rsidR="00CD6E64" w:rsidRPr="009B7F84">
        <w:rPr>
          <w:lang w:val="es-ES"/>
        </w:rPr>
        <w:fldChar w:fldCharType="begin"/>
      </w:r>
      <w:r w:rsidRPr="009B7F84">
        <w:rPr>
          <w:lang w:val="es-ES"/>
        </w:rPr>
        <w:instrText xml:space="preserve"> SEQ Figure \* ARABIC </w:instrText>
      </w:r>
      <w:r w:rsidR="00CD6E64" w:rsidRPr="009B7F84">
        <w:rPr>
          <w:lang w:val="es-ES"/>
        </w:rPr>
        <w:fldChar w:fldCharType="separate"/>
      </w:r>
      <w:r w:rsidR="009C15A5">
        <w:rPr>
          <w:noProof/>
          <w:lang w:val="es-ES"/>
        </w:rPr>
        <w:t>5</w:t>
      </w:r>
      <w:r w:rsidR="00CD6E64" w:rsidRPr="009B7F84">
        <w:rPr>
          <w:lang w:val="es-ES"/>
        </w:rPr>
        <w:fldChar w:fldCharType="end"/>
      </w:r>
      <w:r w:rsidRPr="009B7F84">
        <w:rPr>
          <w:lang w:val="es-ES"/>
        </w:rPr>
        <w:t xml:space="preserve">. </w:t>
      </w:r>
      <w:r w:rsidR="009C15A5">
        <w:rPr>
          <w:lang w:val="es-ES"/>
        </w:rPr>
        <w:t>RF8. Crear ejercicio</w:t>
      </w:r>
    </w:p>
    <w:p w:rsidR="00311962" w:rsidRPr="009B7F84" w:rsidRDefault="007E5A44" w:rsidP="00311962">
      <w:pPr>
        <w:keepNext/>
        <w:jc w:val="center"/>
        <w:rPr>
          <w:lang w:val="es-ES"/>
        </w:rPr>
      </w:pPr>
      <w:r w:rsidRPr="009B7F84">
        <w:rPr>
          <w:noProof/>
          <w:lang w:val="es-ES"/>
        </w:rPr>
        <w:drawing>
          <wp:inline distT="0" distB="0" distL="0" distR="0">
            <wp:extent cx="4543425" cy="3076575"/>
            <wp:effectExtent l="19050" t="0" r="9525" b="0"/>
            <wp:docPr id="8" name="Picture 7" descr="Resumen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nes.jp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62" w:rsidRPr="0088004F" w:rsidRDefault="00311962" w:rsidP="0088004F">
      <w:pPr>
        <w:pStyle w:val="Caption"/>
        <w:jc w:val="center"/>
        <w:rPr>
          <w:lang w:val="es-ES"/>
        </w:rPr>
      </w:pPr>
      <w:r w:rsidRPr="009B7F84">
        <w:rPr>
          <w:lang w:val="es-ES"/>
        </w:rPr>
        <w:t xml:space="preserve">Figure </w:t>
      </w:r>
      <w:r w:rsidR="00CD6E64" w:rsidRPr="009B7F84">
        <w:rPr>
          <w:lang w:val="es-ES"/>
        </w:rPr>
        <w:fldChar w:fldCharType="begin"/>
      </w:r>
      <w:r w:rsidRPr="009B7F84">
        <w:rPr>
          <w:lang w:val="es-ES"/>
        </w:rPr>
        <w:instrText xml:space="preserve"> SEQ Figure \* ARABIC </w:instrText>
      </w:r>
      <w:r w:rsidR="00CD6E64" w:rsidRPr="009B7F84">
        <w:rPr>
          <w:lang w:val="es-ES"/>
        </w:rPr>
        <w:fldChar w:fldCharType="separate"/>
      </w:r>
      <w:r w:rsidR="009C15A5">
        <w:rPr>
          <w:noProof/>
          <w:lang w:val="es-ES"/>
        </w:rPr>
        <w:t>6</w:t>
      </w:r>
      <w:r w:rsidR="00CD6E64" w:rsidRPr="009B7F84">
        <w:rPr>
          <w:lang w:val="es-ES"/>
        </w:rPr>
        <w:fldChar w:fldCharType="end"/>
      </w:r>
      <w:r w:rsidRPr="009B7F84">
        <w:rPr>
          <w:lang w:val="es-ES"/>
        </w:rPr>
        <w:t xml:space="preserve">. </w:t>
      </w:r>
      <w:r w:rsidR="009C15A5">
        <w:rPr>
          <w:lang w:val="es-ES"/>
        </w:rPr>
        <w:t>RF15. Histórico</w:t>
      </w:r>
      <w:r w:rsidRPr="009B7F84">
        <w:rPr>
          <w:lang w:val="es-ES"/>
        </w:rPr>
        <w:t xml:space="preserve"> de ejercicios</w:t>
      </w:r>
    </w:p>
    <w:p w:rsidR="002B2B60" w:rsidRPr="009B7F84" w:rsidRDefault="002B2B60" w:rsidP="00401C52">
      <w:pPr>
        <w:pStyle w:val="Heading1"/>
        <w:rPr>
          <w:lang w:val="es-ES"/>
        </w:rPr>
      </w:pPr>
      <w:bookmarkStart w:id="18" w:name="_Toc327701298"/>
      <w:r w:rsidRPr="009B7F84">
        <w:rPr>
          <w:lang w:val="es-ES"/>
        </w:rPr>
        <w:lastRenderedPageBreak/>
        <w:t>Pruebas</w:t>
      </w:r>
      <w:bookmarkEnd w:id="18"/>
    </w:p>
    <w:p w:rsidR="007D6F4F" w:rsidRPr="009B7F84" w:rsidRDefault="007D6F4F" w:rsidP="00DA460A">
      <w:pPr>
        <w:rPr>
          <w:lang w:val="es-ES"/>
        </w:rPr>
      </w:pPr>
    </w:p>
    <w:p w:rsidR="00E73E0A" w:rsidRPr="009B7F84" w:rsidRDefault="001D0192" w:rsidP="00DA460A">
      <w:pPr>
        <w:rPr>
          <w:lang w:val="es-ES"/>
        </w:rPr>
      </w:pPr>
      <w:r w:rsidRPr="009B7F84">
        <w:rPr>
          <w:lang w:val="es-ES"/>
        </w:rPr>
        <w:t>Las pruebas de aceptación del sistema deben ser capaces de:</w:t>
      </w:r>
    </w:p>
    <w:p w:rsidR="001D0192" w:rsidRPr="009B7F84" w:rsidRDefault="001D0192" w:rsidP="00736492">
      <w:pPr>
        <w:pStyle w:val="ListParagraph"/>
        <w:numPr>
          <w:ilvl w:val="0"/>
          <w:numId w:val="12"/>
        </w:numPr>
        <w:rPr>
          <w:lang w:val="es-ES"/>
        </w:rPr>
      </w:pPr>
      <w:r w:rsidRPr="009B7F84">
        <w:rPr>
          <w:lang w:val="es-ES"/>
        </w:rPr>
        <w:t>Asegurar que la aplicación web funcione en los navegadores más habituales.</w:t>
      </w:r>
    </w:p>
    <w:p w:rsidR="001D0192" w:rsidRPr="009B7F84" w:rsidRDefault="001D0192" w:rsidP="00736492">
      <w:pPr>
        <w:pStyle w:val="ListParagraph"/>
        <w:numPr>
          <w:ilvl w:val="0"/>
          <w:numId w:val="12"/>
        </w:numPr>
        <w:rPr>
          <w:lang w:val="es-ES"/>
        </w:rPr>
      </w:pPr>
      <w:r w:rsidRPr="009B7F84">
        <w:rPr>
          <w:lang w:val="es-ES"/>
        </w:rPr>
        <w:t>Asegurar que la aplicación móvil sea funcional en distintos terminales, con las resoluciones más populares.</w:t>
      </w:r>
    </w:p>
    <w:p w:rsidR="00736492" w:rsidRDefault="00736492" w:rsidP="00736492">
      <w:pPr>
        <w:pStyle w:val="ListParagraph"/>
        <w:numPr>
          <w:ilvl w:val="0"/>
          <w:numId w:val="12"/>
        </w:numPr>
        <w:rPr>
          <w:lang w:val="es-ES"/>
        </w:rPr>
      </w:pPr>
      <w:r w:rsidRPr="009B7F84">
        <w:rPr>
          <w:lang w:val="es-ES"/>
        </w:rPr>
        <w:t>Asegurar que todas las funcionalidades descritas en este documento son llevadas a cabo por la aplicación.</w:t>
      </w:r>
    </w:p>
    <w:p w:rsidR="00E744AA" w:rsidRDefault="00E744AA" w:rsidP="00E744AA">
      <w:pPr>
        <w:rPr>
          <w:lang w:val="es-ES"/>
        </w:rPr>
      </w:pPr>
    </w:p>
    <w:p w:rsidR="00E73E0A" w:rsidRPr="009B7F84" w:rsidRDefault="00E73E0A" w:rsidP="00C92F01">
      <w:pPr>
        <w:pStyle w:val="Heading2"/>
        <w:spacing w:line="360" w:lineRule="auto"/>
        <w:rPr>
          <w:lang w:val="es-ES"/>
        </w:rPr>
      </w:pPr>
    </w:p>
    <w:p w:rsidR="00ED46EB" w:rsidRPr="009B7F84" w:rsidRDefault="00ED46EB" w:rsidP="00DA460A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6"/>
          <w:lang w:val="es-ES"/>
        </w:rPr>
      </w:pPr>
    </w:p>
    <w:sectPr w:rsidR="00ED46EB" w:rsidRPr="009B7F84" w:rsidSect="00344ECA">
      <w:headerReference w:type="default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pgNumType w:start="1" w:chapStyle="1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6306" w:rsidRDefault="00896306" w:rsidP="00491B72">
      <w:pPr>
        <w:spacing w:after="0" w:line="240" w:lineRule="auto"/>
      </w:pPr>
      <w:r>
        <w:separator/>
      </w:r>
    </w:p>
  </w:endnote>
  <w:endnote w:type="continuationSeparator" w:id="0">
    <w:p w:rsidR="00896306" w:rsidRDefault="00896306" w:rsidP="0049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Default="00583350" w:rsidP="00491B72">
    <w:pPr>
      <w:pStyle w:val="Footer"/>
      <w:ind w:right="170"/>
      <w:jc w:val="right"/>
      <w:rPr>
        <w:b/>
      </w:rPr>
    </w:pPr>
    <w:r w:rsidRPr="00CD6E64">
      <w:rPr>
        <w:noProof/>
        <w:sz w:val="1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4098" type="#_x0000_t75" style="position:absolute;left:0;text-align:left;margin-left:-47.85pt;margin-top:-37.5pt;width:45pt;height:45pt;z-index:251662336" o:allowincell="f">
          <v:imagedata r:id="rId1" o:title=""/>
        </v:shape>
        <o:OLEObject Type="Embed" ProgID="Word.Picture.8" ShapeID="_x0000_s4098" DrawAspect="Content" ObjectID="_1401449358" r:id="rId2"/>
      </w:pict>
    </w:r>
    <w:r>
      <w:rPr>
        <w:rStyle w:val="PageNumber"/>
      </w:rPr>
      <w:t xml:space="preserve">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 w:rsidR="00A32611">
      <w:rPr>
        <w:rStyle w:val="PageNumber"/>
        <w:b/>
        <w:noProof/>
      </w:rPr>
      <w:t>6</w:t>
    </w:r>
    <w:r>
      <w:rPr>
        <w:rStyle w:val="PageNumber"/>
        <w:b/>
      </w:rPr>
      <w:fldChar w:fldCharType="end"/>
    </w:r>
  </w:p>
  <w:p w:rsidR="00583350" w:rsidRPr="009748CB" w:rsidRDefault="00583350">
    <w:pPr>
      <w:pStyle w:val="Footer"/>
      <w:rPr>
        <w:rFonts w:ascii="Times New Roman" w:hAnsi="Times New Roman" w:cs="Times New Roman"/>
        <w:u w:val="single"/>
      </w:rPr>
    </w:pPr>
    <w:r w:rsidRPr="009748CB">
      <w:rPr>
        <w:rFonts w:ascii="Times New Roman" w:hAnsi="Times New Roman" w:cs="Times New Roman"/>
        <w:u w:val="single"/>
      </w:rPr>
      <w:t xml:space="preserve">                                                                                                                                                     </w:t>
    </w:r>
    <w:r w:rsidRPr="009748CB">
      <w:rPr>
        <w:rFonts w:ascii="Times New Roman" w:hAnsi="Times New Roman" w:cs="Times New Roman"/>
        <w:color w:val="FFFFFF"/>
        <w:u w:val="single"/>
      </w:rPr>
      <w:t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Pr="00491B72" w:rsidRDefault="00583350" w:rsidP="00CF65A3">
    <w:pPr>
      <w:spacing w:line="360" w:lineRule="auto"/>
      <w:jc w:val="center"/>
      <w:rPr>
        <w:rFonts w:ascii="Times New Roman" w:hAnsi="Times New Roman" w:cs="Times New Roman"/>
        <w:b/>
        <w:lang w:val="es-ES"/>
      </w:rPr>
    </w:pPr>
    <w:r>
      <w:rPr>
        <w:rFonts w:ascii="Times New Roman" w:hAnsi="Times New Roman" w:cs="Times New Roman"/>
        <w:b/>
        <w:lang w:val="es-ES"/>
      </w:rPr>
      <w:t>Universidad de Burgos, 1 de junio de 2012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6306" w:rsidRDefault="00896306" w:rsidP="00491B72">
      <w:pPr>
        <w:spacing w:after="0" w:line="240" w:lineRule="auto"/>
      </w:pPr>
      <w:r>
        <w:separator/>
      </w:r>
    </w:p>
  </w:footnote>
  <w:footnote w:type="continuationSeparator" w:id="0">
    <w:p w:rsidR="00896306" w:rsidRDefault="00896306" w:rsidP="0049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Pr="009748CB" w:rsidRDefault="00583350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b/>
        <w:smallCaps/>
        <w:spacing w:val="20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spacing w:val="20"/>
        <w:sz w:val="32"/>
        <w:lang w:val="es-ES"/>
      </w:rPr>
      <w:t>Universidad de Burgos</w:t>
    </w:r>
  </w:p>
  <w:p w:rsidR="00583350" w:rsidRPr="009748CB" w:rsidRDefault="00583350" w:rsidP="00491B72">
    <w:pPr>
      <w:pStyle w:val="Header"/>
      <w:tabs>
        <w:tab w:val="center" w:pos="5387"/>
        <w:tab w:val="right" w:pos="9923"/>
      </w:tabs>
      <w:ind w:left="851"/>
      <w:rPr>
        <w:rFonts w:ascii="Times New Roman" w:hAnsi="Times New Roman" w:cs="Times New Roman"/>
        <w:sz w:val="32"/>
        <w:lang w:val="es-ES"/>
      </w:rPr>
    </w:pPr>
    <w:r w:rsidRPr="009748CB">
      <w:rPr>
        <w:rFonts w:ascii="Times New Roman" w:hAnsi="Times New Roman" w:cs="Times New Roman"/>
        <w:b/>
        <w:smallCaps/>
        <w:noProof/>
        <w:spacing w:val="20"/>
      </w:rPr>
      <w:drawing>
        <wp:anchor distT="0" distB="0" distL="114300" distR="114300" simplePos="0" relativeHeight="251660288" behindDoc="0" locked="0" layoutInCell="0" allowOverlap="1">
          <wp:simplePos x="0" y="0"/>
          <wp:positionH relativeFrom="column">
            <wp:posOffset>-716280</wp:posOffset>
          </wp:positionH>
          <wp:positionV relativeFrom="paragraph">
            <wp:posOffset>-248285</wp:posOffset>
          </wp:positionV>
          <wp:extent cx="1143000" cy="1143000"/>
          <wp:effectExtent l="0" t="0" r="0" b="0"/>
          <wp:wrapNone/>
          <wp:docPr id="1" name="Picture 1" descr="C:\planes caminos op\escudoverde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planes caminos op\escudoverde.tif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9748CB">
      <w:rPr>
        <w:rFonts w:ascii="Times New Roman" w:hAnsi="Times New Roman" w:cs="Times New Roman"/>
        <w:sz w:val="32"/>
        <w:lang w:val="es-ES"/>
      </w:rPr>
      <w:t>Escuela Politécnica Superior</w:t>
    </w: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 w:rsidP="00491B72">
    <w:pPr>
      <w:pStyle w:val="Header"/>
      <w:tabs>
        <w:tab w:val="center" w:pos="5387"/>
        <w:tab w:val="right" w:pos="9923"/>
      </w:tabs>
      <w:ind w:left="851"/>
      <w:rPr>
        <w:sz w:val="32"/>
        <w:lang w:val="es-ES"/>
      </w:rPr>
    </w:pPr>
  </w:p>
  <w:p w:rsidR="00583350" w:rsidRPr="00491B72" w:rsidRDefault="00583350">
    <w:pPr>
      <w:pStyle w:val="Header"/>
      <w:rPr>
        <w:lang w:val="es-E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3350" w:rsidRDefault="00583350" w:rsidP="00491B72">
    <w:pPr>
      <w:spacing w:line="360" w:lineRule="auto"/>
      <w:jc w:val="center"/>
      <w:rPr>
        <w:b/>
        <w:sz w:val="44"/>
      </w:rPr>
    </w:pPr>
    <w:r>
      <w:rPr>
        <w:b/>
        <w:noProof/>
      </w:rPr>
      <w:drawing>
        <wp:anchor distT="0" distB="0" distL="114300" distR="114300" simplePos="0" relativeHeight="251664384" behindDoc="0" locked="0" layoutInCell="0" allowOverlap="1">
          <wp:simplePos x="0" y="0"/>
          <wp:positionH relativeFrom="column">
            <wp:posOffset>1755775</wp:posOffset>
          </wp:positionH>
          <wp:positionV relativeFrom="paragraph">
            <wp:posOffset>442595</wp:posOffset>
          </wp:positionV>
          <wp:extent cx="2514600" cy="2514600"/>
          <wp:effectExtent l="0" t="0" r="0" b="0"/>
          <wp:wrapNone/>
          <wp:docPr id="4" name="Picture 4" descr="escudoverd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escudoverde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FF00"/>
                      </a:clrFrom>
                      <a:clrTo>
                        <a:srgbClr val="00FF00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2514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4"/>
      </w:rPr>
    </w:pPr>
  </w:p>
  <w:p w:rsidR="00583350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Default="00583350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</w:p>
  <w:p w:rsidR="00583350" w:rsidRPr="00491B72" w:rsidRDefault="00583350" w:rsidP="00D82683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>
      <w:rPr>
        <w:rFonts w:ascii="Times New Roman" w:hAnsi="Times New Roman" w:cs="Times New Roman"/>
        <w:b/>
        <w:sz w:val="40"/>
        <w:lang w:val="es-ES"/>
      </w:rPr>
      <w:t>UNIVERSIDAD DE BURGOS</w:t>
    </w:r>
  </w:p>
  <w:p w:rsidR="00583350" w:rsidRPr="00491B72" w:rsidRDefault="00583350" w:rsidP="00491B72">
    <w:pPr>
      <w:spacing w:line="360" w:lineRule="auto"/>
      <w:jc w:val="center"/>
      <w:rPr>
        <w:rFonts w:ascii="Times New Roman" w:hAnsi="Times New Roman" w:cs="Times New Roman"/>
        <w:b/>
        <w:sz w:val="40"/>
        <w:lang w:val="es-ES"/>
      </w:rPr>
    </w:pPr>
    <w:r w:rsidRPr="00491B72">
      <w:rPr>
        <w:rFonts w:ascii="Times New Roman" w:hAnsi="Times New Roman" w:cs="Times New Roman"/>
        <w:b/>
        <w:sz w:val="40"/>
        <w:lang w:val="es-ES"/>
      </w:rPr>
      <w:t>ESCUELA POLITÉCNICA SUPERIOR</w:t>
    </w:r>
  </w:p>
  <w:p w:rsidR="00583350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</w:p>
  <w:p w:rsidR="00583350" w:rsidRPr="00491B72" w:rsidRDefault="00583350" w:rsidP="00491B72">
    <w:pPr>
      <w:spacing w:line="360" w:lineRule="auto"/>
      <w:jc w:val="center"/>
      <w:rPr>
        <w:b/>
        <w:sz w:val="40"/>
        <w:lang w:val="es-ES"/>
      </w:rPr>
    </w:pPr>
    <w:r w:rsidRPr="00491B72">
      <w:rPr>
        <w:b/>
        <w:sz w:val="40"/>
        <w:lang w:val="es-ES"/>
      </w:rPr>
      <w:t>ESCUELA POLITÉCNICA SUPERIOR</w:t>
    </w:r>
  </w:p>
  <w:p w:rsidR="00583350" w:rsidRPr="00491B72" w:rsidRDefault="00583350" w:rsidP="00491B72">
    <w:pPr>
      <w:pStyle w:val="Header"/>
      <w:rPr>
        <w:lang w:val="es-E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0000004"/>
    <w:multiLevelType w:val="hybridMultilevel"/>
    <w:tmpl w:val="00000004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4">
    <w:nsid w:val="00000005"/>
    <w:multiLevelType w:val="hybridMultilevel"/>
    <w:tmpl w:val="00000005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5">
    <w:nsid w:val="00000006"/>
    <w:multiLevelType w:val="hybridMultilevel"/>
    <w:tmpl w:val="00000006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6">
    <w:nsid w:val="07E74CAA"/>
    <w:multiLevelType w:val="hybridMultilevel"/>
    <w:tmpl w:val="22BCF46C"/>
    <w:lvl w:ilvl="0" w:tplc="2EDAF2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0DAA5C44"/>
    <w:multiLevelType w:val="hybridMultilevel"/>
    <w:tmpl w:val="C76AAE8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8">
    <w:nsid w:val="180A6E6A"/>
    <w:multiLevelType w:val="hybridMultilevel"/>
    <w:tmpl w:val="0AE2C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7F04BD"/>
    <w:multiLevelType w:val="multilevel"/>
    <w:tmpl w:val="0FF81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E3E1F68"/>
    <w:multiLevelType w:val="hybridMultilevel"/>
    <w:tmpl w:val="E1F6282E"/>
    <w:lvl w:ilvl="0" w:tplc="3C7A72A6">
      <w:start w:val="2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9D43AC"/>
    <w:multiLevelType w:val="hybridMultilevel"/>
    <w:tmpl w:val="A7829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E62AFB"/>
    <w:multiLevelType w:val="hybridMultilevel"/>
    <w:tmpl w:val="4CFCB93E"/>
    <w:lvl w:ilvl="0" w:tplc="61626E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583998"/>
    <w:multiLevelType w:val="hybridMultilevel"/>
    <w:tmpl w:val="6FCC7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1"/>
  </w:num>
  <w:num w:numId="4">
    <w:abstractNumId w:val="0"/>
  </w:num>
  <w:num w:numId="5">
    <w:abstractNumId w:val="1"/>
  </w:num>
  <w:num w:numId="6">
    <w:abstractNumId w:val="2"/>
  </w:num>
  <w:num w:numId="7">
    <w:abstractNumId w:val="3"/>
  </w:num>
  <w:num w:numId="8">
    <w:abstractNumId w:val="4"/>
  </w:num>
  <w:num w:numId="9">
    <w:abstractNumId w:val="5"/>
  </w:num>
  <w:num w:numId="10">
    <w:abstractNumId w:val="10"/>
  </w:num>
  <w:num w:numId="11">
    <w:abstractNumId w:val="9"/>
  </w:num>
  <w:num w:numId="12">
    <w:abstractNumId w:val="12"/>
  </w:num>
  <w:num w:numId="13">
    <w:abstractNumId w:val="13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789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149AB"/>
    <w:rsid w:val="00003D88"/>
    <w:rsid w:val="000109F0"/>
    <w:rsid w:val="00013395"/>
    <w:rsid w:val="00022022"/>
    <w:rsid w:val="000227DC"/>
    <w:rsid w:val="000358D1"/>
    <w:rsid w:val="0005146F"/>
    <w:rsid w:val="00053222"/>
    <w:rsid w:val="00056C50"/>
    <w:rsid w:val="000605F2"/>
    <w:rsid w:val="000728B1"/>
    <w:rsid w:val="00075AFE"/>
    <w:rsid w:val="00076EC8"/>
    <w:rsid w:val="00084BE3"/>
    <w:rsid w:val="00085635"/>
    <w:rsid w:val="00094625"/>
    <w:rsid w:val="00096556"/>
    <w:rsid w:val="000A31B2"/>
    <w:rsid w:val="000A67BB"/>
    <w:rsid w:val="000B1199"/>
    <w:rsid w:val="000B6898"/>
    <w:rsid w:val="000C317C"/>
    <w:rsid w:val="000C6AB1"/>
    <w:rsid w:val="000C77F0"/>
    <w:rsid w:val="000D187B"/>
    <w:rsid w:val="000D188D"/>
    <w:rsid w:val="000E1F83"/>
    <w:rsid w:val="000F1E38"/>
    <w:rsid w:val="000F6CBB"/>
    <w:rsid w:val="00102375"/>
    <w:rsid w:val="00106C8F"/>
    <w:rsid w:val="00110053"/>
    <w:rsid w:val="00123BE1"/>
    <w:rsid w:val="00144395"/>
    <w:rsid w:val="00150774"/>
    <w:rsid w:val="00152DF7"/>
    <w:rsid w:val="001742E7"/>
    <w:rsid w:val="00180C02"/>
    <w:rsid w:val="001864F8"/>
    <w:rsid w:val="00187546"/>
    <w:rsid w:val="00190879"/>
    <w:rsid w:val="00191C4E"/>
    <w:rsid w:val="001D0192"/>
    <w:rsid w:val="001D2308"/>
    <w:rsid w:val="001D4082"/>
    <w:rsid w:val="001E4B27"/>
    <w:rsid w:val="001F6D50"/>
    <w:rsid w:val="00216DC5"/>
    <w:rsid w:val="00242DAA"/>
    <w:rsid w:val="00271280"/>
    <w:rsid w:val="00276826"/>
    <w:rsid w:val="0027781F"/>
    <w:rsid w:val="00291B65"/>
    <w:rsid w:val="002959D4"/>
    <w:rsid w:val="002A65AE"/>
    <w:rsid w:val="002B255A"/>
    <w:rsid w:val="002B2A59"/>
    <w:rsid w:val="002B2B60"/>
    <w:rsid w:val="002B33AF"/>
    <w:rsid w:val="002C4472"/>
    <w:rsid w:val="002D18CF"/>
    <w:rsid w:val="002D2013"/>
    <w:rsid w:val="002D3A36"/>
    <w:rsid w:val="002D6D74"/>
    <w:rsid w:val="002E7A43"/>
    <w:rsid w:val="002F7CA7"/>
    <w:rsid w:val="00304F2E"/>
    <w:rsid w:val="00306892"/>
    <w:rsid w:val="003112A3"/>
    <w:rsid w:val="00311962"/>
    <w:rsid w:val="00313B62"/>
    <w:rsid w:val="003205D7"/>
    <w:rsid w:val="00344ECA"/>
    <w:rsid w:val="003513B2"/>
    <w:rsid w:val="00355133"/>
    <w:rsid w:val="003620CE"/>
    <w:rsid w:val="00374084"/>
    <w:rsid w:val="0037476C"/>
    <w:rsid w:val="0039369A"/>
    <w:rsid w:val="00394CCD"/>
    <w:rsid w:val="003A4451"/>
    <w:rsid w:val="003A5820"/>
    <w:rsid w:val="003A7FCC"/>
    <w:rsid w:val="003B6D42"/>
    <w:rsid w:val="003C3FEE"/>
    <w:rsid w:val="003E4A02"/>
    <w:rsid w:val="00401C52"/>
    <w:rsid w:val="0041051C"/>
    <w:rsid w:val="00415A76"/>
    <w:rsid w:val="00424558"/>
    <w:rsid w:val="00431C40"/>
    <w:rsid w:val="00440378"/>
    <w:rsid w:val="004422CC"/>
    <w:rsid w:val="00451D32"/>
    <w:rsid w:val="0046384C"/>
    <w:rsid w:val="00463D4B"/>
    <w:rsid w:val="004807F7"/>
    <w:rsid w:val="00486016"/>
    <w:rsid w:val="00486CBF"/>
    <w:rsid w:val="00491B72"/>
    <w:rsid w:val="004976EF"/>
    <w:rsid w:val="004A1DA2"/>
    <w:rsid w:val="004A3B28"/>
    <w:rsid w:val="004B4AB8"/>
    <w:rsid w:val="004C7BB7"/>
    <w:rsid w:val="004D5135"/>
    <w:rsid w:val="004D776B"/>
    <w:rsid w:val="004E2148"/>
    <w:rsid w:val="004E4C8F"/>
    <w:rsid w:val="004F36B2"/>
    <w:rsid w:val="005000FA"/>
    <w:rsid w:val="005121C9"/>
    <w:rsid w:val="0051280B"/>
    <w:rsid w:val="00523E75"/>
    <w:rsid w:val="00535AFF"/>
    <w:rsid w:val="00537C79"/>
    <w:rsid w:val="00551E67"/>
    <w:rsid w:val="0055224C"/>
    <w:rsid w:val="005554AC"/>
    <w:rsid w:val="00560849"/>
    <w:rsid w:val="00573278"/>
    <w:rsid w:val="0058075A"/>
    <w:rsid w:val="00583350"/>
    <w:rsid w:val="00583E1E"/>
    <w:rsid w:val="00583F40"/>
    <w:rsid w:val="00584798"/>
    <w:rsid w:val="00593FE1"/>
    <w:rsid w:val="005A273A"/>
    <w:rsid w:val="005A467B"/>
    <w:rsid w:val="005A5ED8"/>
    <w:rsid w:val="005D3B09"/>
    <w:rsid w:val="005E2181"/>
    <w:rsid w:val="005E4F66"/>
    <w:rsid w:val="005F1487"/>
    <w:rsid w:val="005F1676"/>
    <w:rsid w:val="005F69C9"/>
    <w:rsid w:val="00603492"/>
    <w:rsid w:val="00604DEB"/>
    <w:rsid w:val="00606CCF"/>
    <w:rsid w:val="006127B8"/>
    <w:rsid w:val="00616742"/>
    <w:rsid w:val="0061741F"/>
    <w:rsid w:val="00617F26"/>
    <w:rsid w:val="00621382"/>
    <w:rsid w:val="00633F5D"/>
    <w:rsid w:val="00646ED2"/>
    <w:rsid w:val="00647F08"/>
    <w:rsid w:val="0065083E"/>
    <w:rsid w:val="00675E36"/>
    <w:rsid w:val="006867C8"/>
    <w:rsid w:val="00687105"/>
    <w:rsid w:val="006A17E9"/>
    <w:rsid w:val="006A588E"/>
    <w:rsid w:val="006B1BE5"/>
    <w:rsid w:val="006B36B5"/>
    <w:rsid w:val="006C50A2"/>
    <w:rsid w:val="006D0C1B"/>
    <w:rsid w:val="006D1992"/>
    <w:rsid w:val="006D57B1"/>
    <w:rsid w:val="006D664B"/>
    <w:rsid w:val="006F1B37"/>
    <w:rsid w:val="006F2544"/>
    <w:rsid w:val="00705E04"/>
    <w:rsid w:val="0071699A"/>
    <w:rsid w:val="00717353"/>
    <w:rsid w:val="00717974"/>
    <w:rsid w:val="00724609"/>
    <w:rsid w:val="00724D2B"/>
    <w:rsid w:val="00736492"/>
    <w:rsid w:val="007628F8"/>
    <w:rsid w:val="00783DAD"/>
    <w:rsid w:val="007C0811"/>
    <w:rsid w:val="007C496E"/>
    <w:rsid w:val="007D45E0"/>
    <w:rsid w:val="007D6F4F"/>
    <w:rsid w:val="007E4FEA"/>
    <w:rsid w:val="007E5A44"/>
    <w:rsid w:val="007F2E9D"/>
    <w:rsid w:val="00802867"/>
    <w:rsid w:val="008149AB"/>
    <w:rsid w:val="00814C40"/>
    <w:rsid w:val="00836E8F"/>
    <w:rsid w:val="00844FCB"/>
    <w:rsid w:val="00875407"/>
    <w:rsid w:val="0088004F"/>
    <w:rsid w:val="008907BB"/>
    <w:rsid w:val="00891355"/>
    <w:rsid w:val="00891EB2"/>
    <w:rsid w:val="00896306"/>
    <w:rsid w:val="008A4A7F"/>
    <w:rsid w:val="008A751A"/>
    <w:rsid w:val="008B0A2A"/>
    <w:rsid w:val="008C281B"/>
    <w:rsid w:val="008D2953"/>
    <w:rsid w:val="008D4078"/>
    <w:rsid w:val="008F3918"/>
    <w:rsid w:val="008F549C"/>
    <w:rsid w:val="008F585C"/>
    <w:rsid w:val="008F5D96"/>
    <w:rsid w:val="0094016A"/>
    <w:rsid w:val="0094563B"/>
    <w:rsid w:val="00946AAE"/>
    <w:rsid w:val="00957668"/>
    <w:rsid w:val="00960C14"/>
    <w:rsid w:val="009748CB"/>
    <w:rsid w:val="00990485"/>
    <w:rsid w:val="009908CC"/>
    <w:rsid w:val="009A17D2"/>
    <w:rsid w:val="009B3EF0"/>
    <w:rsid w:val="009B54AF"/>
    <w:rsid w:val="009B7F84"/>
    <w:rsid w:val="009C15A5"/>
    <w:rsid w:val="009D0B31"/>
    <w:rsid w:val="009E5D43"/>
    <w:rsid w:val="009F30BC"/>
    <w:rsid w:val="00A03958"/>
    <w:rsid w:val="00A079A2"/>
    <w:rsid w:val="00A2107B"/>
    <w:rsid w:val="00A32611"/>
    <w:rsid w:val="00A3626D"/>
    <w:rsid w:val="00A50010"/>
    <w:rsid w:val="00A54373"/>
    <w:rsid w:val="00A56335"/>
    <w:rsid w:val="00A63FF9"/>
    <w:rsid w:val="00A65F34"/>
    <w:rsid w:val="00A72F2E"/>
    <w:rsid w:val="00A877E0"/>
    <w:rsid w:val="00A903AA"/>
    <w:rsid w:val="00A932F8"/>
    <w:rsid w:val="00A950BE"/>
    <w:rsid w:val="00A96119"/>
    <w:rsid w:val="00AB613E"/>
    <w:rsid w:val="00AC10DE"/>
    <w:rsid w:val="00AC4235"/>
    <w:rsid w:val="00AD6B8F"/>
    <w:rsid w:val="00AE0391"/>
    <w:rsid w:val="00AF25B9"/>
    <w:rsid w:val="00B10646"/>
    <w:rsid w:val="00B118D5"/>
    <w:rsid w:val="00B12612"/>
    <w:rsid w:val="00B219A3"/>
    <w:rsid w:val="00B24268"/>
    <w:rsid w:val="00B377B7"/>
    <w:rsid w:val="00B5103A"/>
    <w:rsid w:val="00B51580"/>
    <w:rsid w:val="00B5540D"/>
    <w:rsid w:val="00B60047"/>
    <w:rsid w:val="00B645BD"/>
    <w:rsid w:val="00B65272"/>
    <w:rsid w:val="00B67C33"/>
    <w:rsid w:val="00B71501"/>
    <w:rsid w:val="00B75FE6"/>
    <w:rsid w:val="00B7777D"/>
    <w:rsid w:val="00B9341F"/>
    <w:rsid w:val="00BB4318"/>
    <w:rsid w:val="00BB46CA"/>
    <w:rsid w:val="00BD392B"/>
    <w:rsid w:val="00C007B1"/>
    <w:rsid w:val="00C06716"/>
    <w:rsid w:val="00C11BB4"/>
    <w:rsid w:val="00C2333F"/>
    <w:rsid w:val="00C2441E"/>
    <w:rsid w:val="00C24630"/>
    <w:rsid w:val="00C32C06"/>
    <w:rsid w:val="00C33A2C"/>
    <w:rsid w:val="00C3551F"/>
    <w:rsid w:val="00C35C05"/>
    <w:rsid w:val="00C4094E"/>
    <w:rsid w:val="00C66F02"/>
    <w:rsid w:val="00C74074"/>
    <w:rsid w:val="00C80BA8"/>
    <w:rsid w:val="00C85131"/>
    <w:rsid w:val="00C904F8"/>
    <w:rsid w:val="00C90F45"/>
    <w:rsid w:val="00C92F01"/>
    <w:rsid w:val="00CA459E"/>
    <w:rsid w:val="00CD3808"/>
    <w:rsid w:val="00CD4FEC"/>
    <w:rsid w:val="00CD6E64"/>
    <w:rsid w:val="00CE2C07"/>
    <w:rsid w:val="00CE7DD2"/>
    <w:rsid w:val="00CF17FD"/>
    <w:rsid w:val="00CF65A3"/>
    <w:rsid w:val="00D04CBA"/>
    <w:rsid w:val="00D06648"/>
    <w:rsid w:val="00D1132B"/>
    <w:rsid w:val="00D1360D"/>
    <w:rsid w:val="00D13860"/>
    <w:rsid w:val="00D13AC0"/>
    <w:rsid w:val="00D2267A"/>
    <w:rsid w:val="00D260B8"/>
    <w:rsid w:val="00D32B29"/>
    <w:rsid w:val="00D40FFF"/>
    <w:rsid w:val="00D56ABA"/>
    <w:rsid w:val="00D64ACE"/>
    <w:rsid w:val="00D66ACC"/>
    <w:rsid w:val="00D742C1"/>
    <w:rsid w:val="00D82683"/>
    <w:rsid w:val="00D90034"/>
    <w:rsid w:val="00D90594"/>
    <w:rsid w:val="00DA1C6C"/>
    <w:rsid w:val="00DA1E5F"/>
    <w:rsid w:val="00DA460A"/>
    <w:rsid w:val="00DD6CFF"/>
    <w:rsid w:val="00DE414F"/>
    <w:rsid w:val="00DE4C56"/>
    <w:rsid w:val="00E251C3"/>
    <w:rsid w:val="00E31707"/>
    <w:rsid w:val="00E34B60"/>
    <w:rsid w:val="00E73E0A"/>
    <w:rsid w:val="00E744AA"/>
    <w:rsid w:val="00E80C46"/>
    <w:rsid w:val="00E92185"/>
    <w:rsid w:val="00E93DBE"/>
    <w:rsid w:val="00EA0A4A"/>
    <w:rsid w:val="00EA4D82"/>
    <w:rsid w:val="00EA7438"/>
    <w:rsid w:val="00EB14E7"/>
    <w:rsid w:val="00ED46EB"/>
    <w:rsid w:val="00ED7C00"/>
    <w:rsid w:val="00EE16FE"/>
    <w:rsid w:val="00EF03E3"/>
    <w:rsid w:val="00F0044E"/>
    <w:rsid w:val="00F036C9"/>
    <w:rsid w:val="00F10C8D"/>
    <w:rsid w:val="00F20C6A"/>
    <w:rsid w:val="00F23369"/>
    <w:rsid w:val="00F254DF"/>
    <w:rsid w:val="00F2709D"/>
    <w:rsid w:val="00F6216E"/>
    <w:rsid w:val="00F966BD"/>
    <w:rsid w:val="00F9721A"/>
    <w:rsid w:val="00FA0267"/>
    <w:rsid w:val="00FA561C"/>
    <w:rsid w:val="00FA6D74"/>
    <w:rsid w:val="00FA72E2"/>
    <w:rsid w:val="00FB27A0"/>
    <w:rsid w:val="00FB55F3"/>
    <w:rsid w:val="00FB79D2"/>
    <w:rsid w:val="00FE0230"/>
    <w:rsid w:val="00FE1845"/>
    <w:rsid w:val="00FF5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25"/>
    <w:rPr>
      <w:sz w:val="24"/>
    </w:rPr>
  </w:style>
  <w:style w:type="paragraph" w:styleId="Heading1">
    <w:name w:val="heading 1"/>
    <w:basedOn w:val="Normal"/>
    <w:next w:val="Cuerpo"/>
    <w:link w:val="Heading1Char"/>
    <w:uiPriority w:val="9"/>
    <w:qFormat/>
    <w:rsid w:val="00FE1845"/>
    <w:pPr>
      <w:pageBreakBefore/>
      <w:widowControl w:val="0"/>
      <w:pBdr>
        <w:bottom w:val="single" w:sz="8" w:space="1" w:color="000000"/>
      </w:pBdr>
      <w:spacing w:before="480" w:after="0"/>
      <w:jc w:val="right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Cuerpo"/>
    <w:link w:val="Heading2Char"/>
    <w:autoRedefine/>
    <w:uiPriority w:val="9"/>
    <w:unhideWhenUsed/>
    <w:qFormat/>
    <w:rsid w:val="00584798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8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8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79A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D46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ED46EB"/>
  </w:style>
  <w:style w:type="paragraph" w:styleId="Header">
    <w:name w:val="header"/>
    <w:basedOn w:val="Normal"/>
    <w:link w:val="Head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B72"/>
  </w:style>
  <w:style w:type="paragraph" w:styleId="Footer">
    <w:name w:val="footer"/>
    <w:basedOn w:val="Normal"/>
    <w:link w:val="FooterChar"/>
    <w:semiHidden/>
    <w:unhideWhenUsed/>
    <w:rsid w:val="00491B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B72"/>
  </w:style>
  <w:style w:type="character" w:styleId="PageNumber">
    <w:name w:val="page number"/>
    <w:basedOn w:val="DefaultParagraphFont"/>
    <w:semiHidden/>
    <w:rsid w:val="00491B72"/>
  </w:style>
  <w:style w:type="paragraph" w:styleId="NoSpacing">
    <w:name w:val="No Spacing"/>
    <w:link w:val="NoSpacingChar"/>
    <w:uiPriority w:val="1"/>
    <w:qFormat/>
    <w:rsid w:val="00491B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91B7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1B72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2709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E1845"/>
    <w:rPr>
      <w:rFonts w:asciiTheme="majorHAnsi" w:eastAsiaTheme="majorEastAsia" w:hAnsiTheme="majorHAnsi" w:cstheme="majorBidi"/>
      <w:b/>
      <w:bCs/>
      <w:color w:val="000000" w:themeColor="text1"/>
      <w:sz w:val="32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03958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A588E"/>
    <w:pPr>
      <w:tabs>
        <w:tab w:val="right" w:leader="dot" w:pos="9350"/>
      </w:tabs>
      <w:spacing w:after="100" w:line="480" w:lineRule="auto"/>
    </w:pPr>
  </w:style>
  <w:style w:type="character" w:styleId="Hyperlink">
    <w:name w:val="Hyperlink"/>
    <w:basedOn w:val="DefaultParagraphFont"/>
    <w:uiPriority w:val="99"/>
    <w:unhideWhenUsed/>
    <w:rsid w:val="00A03958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84798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344ECA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5F1487"/>
    <w:pPr>
      <w:pBdr>
        <w:bottom w:val="single" w:sz="8" w:space="4" w:color="4F81BD" w:themeColor="accent1"/>
      </w:pBdr>
      <w:spacing w:before="360" w:after="360" w:line="240" w:lineRule="auto"/>
      <w:contextualSpacing/>
    </w:pPr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F1487"/>
    <w:rPr>
      <w:rFonts w:eastAsiaTheme="majorEastAsia" w:cstheme="majorBidi"/>
      <w:b/>
      <w:smallCaps/>
      <w:color w:val="000000" w:themeColor="text1"/>
      <w:spacing w:val="5"/>
      <w:kern w:val="28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424558"/>
    <w:pPr>
      <w:numPr>
        <w:ilvl w:val="1"/>
      </w:numPr>
    </w:pPr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character" w:customStyle="1" w:styleId="SubtitleChar">
    <w:name w:val="Subtitle Char"/>
    <w:basedOn w:val="DefaultParagraphFont"/>
    <w:link w:val="Subtitle"/>
    <w:uiPriority w:val="11"/>
    <w:rsid w:val="00424558"/>
    <w:rPr>
      <w:rFonts w:ascii="Times New Roman" w:eastAsiaTheme="majorEastAsia" w:hAnsi="Times New Roman" w:cstheme="majorBidi"/>
      <w:b/>
      <w:i/>
      <w:iCs/>
      <w:smallCaps/>
      <w:color w:val="000000" w:themeColor="text1"/>
      <w:spacing w:val="15"/>
      <w:sz w:val="28"/>
      <w:szCs w:val="24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EA0A4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A0A4A"/>
    <w:rPr>
      <w:i/>
      <w:iCs/>
      <w:color w:val="000000" w:themeColor="text1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0A4A"/>
    <w:pPr>
      <w:pBdr>
        <w:bottom w:val="dotDash" w:sz="4" w:space="4" w:color="auto"/>
      </w:pBdr>
      <w:spacing w:before="200" w:after="280"/>
      <w:ind w:left="936" w:right="936"/>
    </w:pPr>
    <w:rPr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0A4A"/>
    <w:rPr>
      <w:b/>
      <w:bCs/>
      <w:i/>
      <w:iCs/>
      <w:color w:val="000000" w:themeColor="text1"/>
      <w:sz w:val="24"/>
    </w:rPr>
  </w:style>
  <w:style w:type="character" w:styleId="SubtleReference">
    <w:name w:val="Subtle Reference"/>
    <w:basedOn w:val="DefaultParagraphFont"/>
    <w:uiPriority w:val="31"/>
    <w:qFormat/>
    <w:rsid w:val="00EA0A4A"/>
    <w:rPr>
      <w:smallCaps/>
      <w:color w:val="C0504D" w:themeColor="accent2"/>
      <w:u w:val="single"/>
    </w:rPr>
  </w:style>
  <w:style w:type="character" w:styleId="Strong">
    <w:name w:val="Strong"/>
    <w:basedOn w:val="DefaultParagraphFont"/>
    <w:uiPriority w:val="22"/>
    <w:qFormat/>
    <w:rsid w:val="00EA0A4A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EA0A4A"/>
    <w:rPr>
      <w:b/>
      <w:bCs/>
      <w:i/>
      <w:iCs/>
      <w:color w:val="4F81BD" w:themeColor="accent1"/>
    </w:rPr>
  </w:style>
  <w:style w:type="paragraph" w:customStyle="1" w:styleId="Codigo">
    <w:name w:val="Codigo"/>
    <w:basedOn w:val="Normal"/>
    <w:qFormat/>
    <w:rsid w:val="00844FCB"/>
    <w:rPr>
      <w:rFonts w:ascii="Courier New" w:hAnsi="Courier New"/>
      <w:color w:val="808080" w:themeColor="background1" w:themeShade="80"/>
      <w:sz w:val="20"/>
    </w:rPr>
  </w:style>
  <w:style w:type="paragraph" w:customStyle="1" w:styleId="Cuerpo">
    <w:name w:val="Cuerpo"/>
    <w:basedOn w:val="BodyTextFirstIndent"/>
    <w:qFormat/>
    <w:rsid w:val="0058075A"/>
    <w:pPr>
      <w:spacing w:line="360" w:lineRule="auto"/>
    </w:pPr>
    <w:rPr>
      <w:lang w:val="es-ES"/>
    </w:rPr>
  </w:style>
  <w:style w:type="paragraph" w:customStyle="1" w:styleId="codigo2">
    <w:name w:val="codigo2"/>
    <w:basedOn w:val="BlockText"/>
    <w:qFormat/>
    <w:rsid w:val="009A17D2"/>
    <w:pPr>
      <w:pBdr>
        <w:top w:val="single" w:sz="2" w:space="10" w:color="548DD4" w:themeColor="text2" w:themeTint="99"/>
        <w:left w:val="single" w:sz="2" w:space="10" w:color="548DD4" w:themeColor="text2" w:themeTint="99"/>
        <w:bottom w:val="single" w:sz="2" w:space="10" w:color="548DD4" w:themeColor="text2" w:themeTint="99"/>
        <w:right w:val="single" w:sz="2" w:space="10" w:color="548DD4" w:themeColor="text2" w:themeTint="99"/>
      </w:pBdr>
      <w:spacing w:after="0"/>
    </w:pPr>
    <w:rPr>
      <w:rFonts w:ascii="Courier New" w:hAnsi="Courier New"/>
      <w:color w:val="002060"/>
      <w:sz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844FC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44FCB"/>
    <w:rPr>
      <w:sz w:val="24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844FCB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844FCB"/>
  </w:style>
  <w:style w:type="paragraph" w:customStyle="1" w:styleId="Heading30">
    <w:name w:val="Heading3"/>
    <w:basedOn w:val="Heading3"/>
    <w:next w:val="Cuerpo"/>
    <w:qFormat/>
    <w:rsid w:val="005A5ED8"/>
    <w:pPr>
      <w:keepNext w:val="0"/>
      <w:keepLines w:val="0"/>
      <w:pBdr>
        <w:bottom w:val="single" w:sz="4" w:space="1" w:color="auto"/>
      </w:pBdr>
      <w:spacing w:after="240"/>
    </w:pPr>
    <w:rPr>
      <w:smallCaps/>
      <w:color w:val="000000" w:themeColor="text1"/>
      <w:lang w:val="es-ES"/>
    </w:rPr>
  </w:style>
  <w:style w:type="paragraph" w:customStyle="1" w:styleId="Heading40">
    <w:name w:val="Heading4"/>
    <w:basedOn w:val="Heading4"/>
    <w:next w:val="Cuerpo"/>
    <w:qFormat/>
    <w:rsid w:val="005A5ED8"/>
    <w:pPr>
      <w:pBdr>
        <w:bottom w:val="single" w:sz="4" w:space="1" w:color="auto"/>
      </w:pBdr>
      <w:spacing w:after="240"/>
      <w:jc w:val="center"/>
    </w:pPr>
    <w:rPr>
      <w:rFonts w:asciiTheme="minorHAnsi" w:hAnsiTheme="minorHAnsi"/>
      <w:i w:val="0"/>
      <w:color w:val="000000" w:themeColor="text1"/>
      <w:sz w:val="32"/>
      <w:lang w:val="es-ES"/>
    </w:rPr>
  </w:style>
  <w:style w:type="paragraph" w:styleId="BlockText">
    <w:name w:val="Block Text"/>
    <w:basedOn w:val="Normal"/>
    <w:uiPriority w:val="99"/>
    <w:semiHidden/>
    <w:unhideWhenUsed/>
    <w:rsid w:val="00844FC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8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E1845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65083E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179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621382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ColorfulGrid-Accent1">
    <w:name w:val="Colorful Grid Accent 1"/>
    <w:basedOn w:val="TableNormal"/>
    <w:uiPriority w:val="73"/>
    <w:rsid w:val="00075AF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LightShading-Accent11">
    <w:name w:val="Light Shading - Accent 11"/>
    <w:basedOn w:val="TableNormal"/>
    <w:uiPriority w:val="60"/>
    <w:rsid w:val="004D513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image" Target="media/image7.jpeg"/><Relationship Id="rId26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jpeg"/><Relationship Id="rId25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4.bin"/><Relationship Id="rId1" Type="http://schemas.openxmlformats.org/officeDocument/2006/relationships/image" Target="media/image13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2011-05-27T00:00:00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65D818-1D8C-4C45-A84B-72F84CD6A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13296</TotalTime>
  <Pages>41</Pages>
  <Words>3750</Words>
  <Characters>21376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Escuela Politécnica Superior</vt:lpstr>
    </vt:vector>
  </TitlesOfParts>
  <Company>UNIVERSIDAD DE BURGOS</Company>
  <LinksUpToDate>false</LinksUpToDate>
  <CharactersWithSpaces>25076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Escuela Politécnica Superior</dc:title>
  <dc:subject>CALORIE TRACKER</dc:subject>
  <dc:creator>Romina Paola Liuzzi</dc:creator>
  <cp:lastModifiedBy>Romina</cp:lastModifiedBy>
  <cp:revision>112</cp:revision>
  <cp:lastPrinted>2011-11-06T21:26:00Z</cp:lastPrinted>
  <dcterms:created xsi:type="dcterms:W3CDTF">2011-10-29T11:08:00Z</dcterms:created>
  <dcterms:modified xsi:type="dcterms:W3CDTF">2012-06-17T12:39:00Z</dcterms:modified>
</cp:coreProperties>
</file>