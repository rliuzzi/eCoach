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365F91" w:themeColor="accent1" w:themeShade="BF"/>
          <w:sz w:val="48"/>
          <w:szCs w:val="48"/>
        </w:rPr>
      </w:sdtEndPr>
      <w:sdtContent>
        <w:sdt>
          <w:sdtPr>
            <w:rPr>
              <w:rFonts w:ascii="Times New Roman" w:eastAsiaTheme="majorEastAsia" w:hAnsi="Times New Roman" w:cstheme="majorBidi"/>
              <w:b/>
              <w:i/>
              <w:iCs/>
              <w:smallCaps/>
              <w:color w:val="000000" w:themeColor="text1"/>
              <w:spacing w:val="15"/>
              <w:sz w:val="28"/>
              <w:szCs w:val="24"/>
              <w:lang w:val="es-ES"/>
            </w:rPr>
            <w:id w:val="1211154011"/>
            <w:docPartObj>
              <w:docPartGallery w:val="Cover Pages"/>
              <w:docPartUnique/>
            </w:docPartObj>
          </w:sdtPr>
          <w:sdtEndPr>
            <w:rPr>
              <w:rFonts w:asciiTheme="majorHAnsi" w:hAnsiTheme="majorHAnsi"/>
              <w:bCs/>
              <w:color w:val="365F91" w:themeColor="accent1" w:themeShade="BF"/>
              <w:sz w:val="48"/>
              <w:szCs w:val="48"/>
            </w:rPr>
          </w:sdtEndPr>
          <w:sdtContent>
            <w:p w:rsidR="009C3457" w:rsidRPr="00FB27A0" w:rsidRDefault="009C3457" w:rsidP="009C3457">
              <w:pPr>
                <w:spacing w:line="360" w:lineRule="auto"/>
                <w:jc w:val="center"/>
                <w:rPr>
                  <w:sz w:val="22"/>
                  <w:lang w:val="es-ES"/>
                </w:rPr>
              </w:pPr>
              <w:r w:rsidRPr="00FB27A0">
                <w:rPr>
                  <w:rStyle w:val="TitleChar"/>
                  <w:lang w:val="es-ES"/>
                </w:rPr>
                <w:t>Proyecto de fin de carrera</w:t>
              </w:r>
            </w:p>
            <w:p w:rsidR="009C3457" w:rsidRPr="00FB27A0" w:rsidRDefault="009C3457" w:rsidP="009C3457">
              <w:pPr>
                <w:pStyle w:val="Subtitle"/>
                <w:spacing w:line="360" w:lineRule="auto"/>
              </w:pPr>
            </w:p>
            <w:p w:rsidR="009C3457" w:rsidRPr="00FB27A0" w:rsidRDefault="009C3457" w:rsidP="009C3457">
              <w:pPr>
                <w:pStyle w:val="Subtitle"/>
                <w:spacing w:line="360" w:lineRule="auto"/>
              </w:pPr>
              <w:r w:rsidRPr="00FB27A0">
                <w:t xml:space="preserve">Título del Proyecto: </w:t>
              </w:r>
              <w:r>
                <w:t>Estudio SO Android y Desarrollo Prototipo CalorieCalc</w:t>
              </w:r>
            </w:p>
            <w:p w:rsidR="009C3457" w:rsidRPr="00FB27A0" w:rsidRDefault="009C3457" w:rsidP="009C3457">
              <w:pPr>
                <w:pStyle w:val="Subtitle"/>
                <w:spacing w:line="360" w:lineRule="auto"/>
              </w:pPr>
              <w:r w:rsidRPr="00FB27A0">
                <w:t>Titulación: ITIG – Ingeniería Técnica en Informática de Gestión</w:t>
              </w:r>
            </w:p>
            <w:p w:rsidR="009C3457" w:rsidRPr="00FB27A0" w:rsidRDefault="009C3457" w:rsidP="009C3457">
              <w:pPr>
                <w:pStyle w:val="Subtitle"/>
                <w:spacing w:line="360" w:lineRule="auto"/>
              </w:pPr>
              <w:r w:rsidRPr="00FB27A0">
                <w:t>Autor: Romina Paola  Liuzzi</w:t>
              </w:r>
            </w:p>
            <w:p w:rsidR="009C3457" w:rsidRDefault="009C3457" w:rsidP="009C3457">
              <w:pPr>
                <w:pStyle w:val="Subtitle"/>
                <w:spacing w:line="360" w:lineRule="auto"/>
                <w:rPr>
                  <w:rFonts w:asciiTheme="majorHAnsi" w:hAnsiTheme="majorHAnsi"/>
                  <w:bCs/>
                  <w:color w:val="365F91" w:themeColor="accent1" w:themeShade="BF"/>
                  <w:sz w:val="48"/>
                  <w:szCs w:val="48"/>
                </w:rPr>
              </w:pPr>
              <w:r w:rsidRPr="00FB27A0">
                <w:t>Tutor: Jesús Manuel Maudes Raedo</w:t>
              </w:r>
            </w:p>
          </w:sdtContent>
        </w:sdt>
        <w:p w:rsidR="0057775C" w:rsidRPr="00F9080A" w:rsidRDefault="004C77E3" w:rsidP="00F9080A">
          <w:pPr>
            <w:pStyle w:val="Subtitle"/>
            <w:spacing w:line="360" w:lineRule="auto"/>
            <w:rPr>
              <w:i w:val="0"/>
              <w:iCs w:val="0"/>
            </w:rPr>
          </w:pPr>
        </w:p>
      </w:sdtContent>
    </w:sdt>
    <w:sectPr w:rsidR="0057775C" w:rsidRPr="00F9080A" w:rsidSect="00344EC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0C8" w:rsidRDefault="006460C8" w:rsidP="00491B72">
      <w:pPr>
        <w:spacing w:after="0" w:line="240" w:lineRule="auto"/>
      </w:pPr>
      <w:r>
        <w:separator/>
      </w:r>
    </w:p>
  </w:endnote>
  <w:endnote w:type="continuationSeparator" w:id="0">
    <w:p w:rsidR="006460C8" w:rsidRDefault="006460C8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4C77E3" w:rsidP="00491B72">
    <w:pPr>
      <w:pStyle w:val="Footer"/>
      <w:ind w:right="170"/>
      <w:jc w:val="right"/>
      <w:rPr>
        <w:b/>
      </w:rPr>
    </w:pPr>
    <w:r w:rsidRPr="004C77E3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379880421" r:id="rId2"/>
      </w:pict>
    </w:r>
    <w:r w:rsidR="00CE7DD2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CE7DD2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F9080A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  <w:p w:rsidR="00CE7DD2" w:rsidRPr="009748CB" w:rsidRDefault="00CE7DD2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57775C">
      <w:rPr>
        <w:rFonts w:ascii="Times New Roman" w:hAnsi="Times New Roman" w:cs="Times New Roman"/>
        <w:b/>
        <w:lang w:val="es-ES"/>
      </w:rPr>
      <w:t>1</w:t>
    </w:r>
    <w:r>
      <w:rPr>
        <w:rFonts w:ascii="Times New Roman" w:hAnsi="Times New Roman" w:cs="Times New Roman"/>
        <w:b/>
        <w:lang w:val="es-ES"/>
      </w:rPr>
      <w:t xml:space="preserve"> de </w:t>
    </w:r>
    <w:r w:rsidR="0057775C">
      <w:rPr>
        <w:rFonts w:ascii="Times New Roman" w:hAnsi="Times New Roman" w:cs="Times New Roman"/>
        <w:b/>
        <w:lang w:val="es-ES"/>
      </w:rPr>
      <w:t>febrero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0C8" w:rsidRDefault="006460C8" w:rsidP="00491B72">
      <w:pPr>
        <w:spacing w:after="0" w:line="240" w:lineRule="auto"/>
      </w:pPr>
      <w:r>
        <w:separator/>
      </w:r>
    </w:p>
  </w:footnote>
  <w:footnote w:type="continuationSeparator" w:id="0">
    <w:p w:rsidR="006460C8" w:rsidRDefault="006460C8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CE7DD2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CE7DD2" w:rsidRPr="00491B72" w:rsidRDefault="00CE7DD2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CE7DD2" w:rsidRPr="00491B72" w:rsidRDefault="00CE7DD2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3395"/>
    <w:rsid w:val="00022022"/>
    <w:rsid w:val="000266A4"/>
    <w:rsid w:val="000358D1"/>
    <w:rsid w:val="0005146F"/>
    <w:rsid w:val="000728B1"/>
    <w:rsid w:val="00085635"/>
    <w:rsid w:val="00094625"/>
    <w:rsid w:val="00096556"/>
    <w:rsid w:val="000B6898"/>
    <w:rsid w:val="000C6AB1"/>
    <w:rsid w:val="000C77F0"/>
    <w:rsid w:val="00123BE1"/>
    <w:rsid w:val="00150774"/>
    <w:rsid w:val="00152DF7"/>
    <w:rsid w:val="001864F8"/>
    <w:rsid w:val="001F6D50"/>
    <w:rsid w:val="00216DC5"/>
    <w:rsid w:val="00271280"/>
    <w:rsid w:val="0027781F"/>
    <w:rsid w:val="002959D4"/>
    <w:rsid w:val="002B255A"/>
    <w:rsid w:val="002C4472"/>
    <w:rsid w:val="002D2013"/>
    <w:rsid w:val="002F7CA7"/>
    <w:rsid w:val="003205D7"/>
    <w:rsid w:val="00344ECA"/>
    <w:rsid w:val="003A7FCC"/>
    <w:rsid w:val="003E4A02"/>
    <w:rsid w:val="0041051C"/>
    <w:rsid w:val="00424558"/>
    <w:rsid w:val="00440378"/>
    <w:rsid w:val="00463D4B"/>
    <w:rsid w:val="00486016"/>
    <w:rsid w:val="00486CBF"/>
    <w:rsid w:val="00491B72"/>
    <w:rsid w:val="004B4AB8"/>
    <w:rsid w:val="004C77E3"/>
    <w:rsid w:val="004C7BB7"/>
    <w:rsid w:val="004E2148"/>
    <w:rsid w:val="005000FA"/>
    <w:rsid w:val="0051280B"/>
    <w:rsid w:val="00523E75"/>
    <w:rsid w:val="00537C79"/>
    <w:rsid w:val="00551E67"/>
    <w:rsid w:val="0055224C"/>
    <w:rsid w:val="0057775C"/>
    <w:rsid w:val="0058075A"/>
    <w:rsid w:val="00584798"/>
    <w:rsid w:val="005A467B"/>
    <w:rsid w:val="005A5ED8"/>
    <w:rsid w:val="005D3B09"/>
    <w:rsid w:val="005E4F66"/>
    <w:rsid w:val="005F1676"/>
    <w:rsid w:val="00604DEB"/>
    <w:rsid w:val="00616742"/>
    <w:rsid w:val="00617F26"/>
    <w:rsid w:val="00633F5D"/>
    <w:rsid w:val="006460C8"/>
    <w:rsid w:val="00647F08"/>
    <w:rsid w:val="0065083E"/>
    <w:rsid w:val="00687105"/>
    <w:rsid w:val="006B1BE5"/>
    <w:rsid w:val="006C22C0"/>
    <w:rsid w:val="006C50A2"/>
    <w:rsid w:val="006D664B"/>
    <w:rsid w:val="0071699A"/>
    <w:rsid w:val="00717974"/>
    <w:rsid w:val="00755DEF"/>
    <w:rsid w:val="007655D5"/>
    <w:rsid w:val="007E4FEA"/>
    <w:rsid w:val="007F2C35"/>
    <w:rsid w:val="00802867"/>
    <w:rsid w:val="008149AB"/>
    <w:rsid w:val="00844FCB"/>
    <w:rsid w:val="0087426F"/>
    <w:rsid w:val="00875407"/>
    <w:rsid w:val="008C281B"/>
    <w:rsid w:val="008F3918"/>
    <w:rsid w:val="0094563B"/>
    <w:rsid w:val="009748CB"/>
    <w:rsid w:val="00990485"/>
    <w:rsid w:val="009908CC"/>
    <w:rsid w:val="009A17D2"/>
    <w:rsid w:val="009C3457"/>
    <w:rsid w:val="009D0B31"/>
    <w:rsid w:val="00A03958"/>
    <w:rsid w:val="00A079A2"/>
    <w:rsid w:val="00A56335"/>
    <w:rsid w:val="00A65F34"/>
    <w:rsid w:val="00A83E37"/>
    <w:rsid w:val="00AC10DE"/>
    <w:rsid w:val="00AD6B8F"/>
    <w:rsid w:val="00AE0391"/>
    <w:rsid w:val="00B118D5"/>
    <w:rsid w:val="00B12612"/>
    <w:rsid w:val="00B5540D"/>
    <w:rsid w:val="00B65272"/>
    <w:rsid w:val="00B67C33"/>
    <w:rsid w:val="00B71501"/>
    <w:rsid w:val="00C06716"/>
    <w:rsid w:val="00C2333F"/>
    <w:rsid w:val="00C32C06"/>
    <w:rsid w:val="00C3551F"/>
    <w:rsid w:val="00C35C05"/>
    <w:rsid w:val="00C4094E"/>
    <w:rsid w:val="00C74074"/>
    <w:rsid w:val="00C85131"/>
    <w:rsid w:val="00C904F8"/>
    <w:rsid w:val="00C90F45"/>
    <w:rsid w:val="00C92F01"/>
    <w:rsid w:val="00CD3808"/>
    <w:rsid w:val="00CE2C07"/>
    <w:rsid w:val="00CE7DD2"/>
    <w:rsid w:val="00CF17FD"/>
    <w:rsid w:val="00D04CBA"/>
    <w:rsid w:val="00D06648"/>
    <w:rsid w:val="00D13AC0"/>
    <w:rsid w:val="00D260B8"/>
    <w:rsid w:val="00D32B29"/>
    <w:rsid w:val="00D82683"/>
    <w:rsid w:val="00D90034"/>
    <w:rsid w:val="00E73E0A"/>
    <w:rsid w:val="00E93DBE"/>
    <w:rsid w:val="00EA0A4A"/>
    <w:rsid w:val="00ED46EB"/>
    <w:rsid w:val="00EE16FE"/>
    <w:rsid w:val="00F0044E"/>
    <w:rsid w:val="00F036C9"/>
    <w:rsid w:val="00F23369"/>
    <w:rsid w:val="00F2709D"/>
    <w:rsid w:val="00F9080A"/>
    <w:rsid w:val="00FA0267"/>
    <w:rsid w:val="00FA561C"/>
    <w:rsid w:val="00FB27A0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3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6556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56"/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1AD35-1589-4BB5-818C-8F08A955B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3</cp:revision>
  <dcterms:created xsi:type="dcterms:W3CDTF">2011-10-11T21:21:00Z</dcterms:created>
  <dcterms:modified xsi:type="dcterms:W3CDTF">2011-10-11T21:21:00Z</dcterms:modified>
</cp:coreProperties>
</file>