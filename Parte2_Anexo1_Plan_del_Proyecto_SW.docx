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heme="majorBidi"/>
          <w:b/>
          <w:i/>
          <w:iCs/>
          <w:smallCaps/>
          <w:color w:val="000000" w:themeColor="text1"/>
          <w:spacing w:val="15"/>
          <w:sz w:val="28"/>
          <w:szCs w:val="24"/>
          <w:lang w:val="es-ES"/>
        </w:rPr>
        <w:id w:val="16924018"/>
        <w:docPartObj>
          <w:docPartGallery w:val="Cover Pages"/>
          <w:docPartUnique/>
        </w:docPartObj>
      </w:sdtPr>
      <w:sdtEndPr>
        <w:rPr>
          <w:rFonts w:asciiTheme="majorHAnsi" w:hAnsiTheme="majorHAnsi"/>
          <w:bCs/>
          <w:color w:val="365F91" w:themeColor="accent1" w:themeShade="BF"/>
          <w:sz w:val="48"/>
          <w:szCs w:val="48"/>
        </w:rPr>
      </w:sdtEndPr>
      <w:sdtContent>
        <w:p w:rsidR="00491B72" w:rsidRPr="00787485" w:rsidRDefault="008860D0" w:rsidP="00C92F01">
          <w:pPr>
            <w:spacing w:line="360" w:lineRule="auto"/>
            <w:jc w:val="center"/>
            <w:rPr>
              <w:sz w:val="22"/>
              <w:lang w:val="es-ES"/>
            </w:rPr>
          </w:pPr>
          <w:r w:rsidRPr="00787485">
            <w:rPr>
              <w:rStyle w:val="TitleChar"/>
              <w:lang w:val="es-ES"/>
            </w:rPr>
            <w:t>Anexo I – Plan del Proyecto Software</w:t>
          </w:r>
        </w:p>
        <w:p w:rsidR="00A03958" w:rsidRPr="00787485" w:rsidRDefault="00A03958" w:rsidP="00C92F01">
          <w:pPr>
            <w:pStyle w:val="Subtitle"/>
            <w:spacing w:line="360" w:lineRule="auto"/>
          </w:pPr>
        </w:p>
        <w:p w:rsidR="00A03958" w:rsidRPr="00787485" w:rsidRDefault="0050270A" w:rsidP="00A56335">
          <w:pPr>
            <w:pStyle w:val="Subtitle"/>
            <w:spacing w:line="360" w:lineRule="auto"/>
            <w:rPr>
              <w:i w:val="0"/>
              <w:iCs w:val="0"/>
            </w:rPr>
          </w:pPr>
        </w:p>
      </w:sdtContent>
    </w:sdt>
    <w:p w:rsidR="002D79DB" w:rsidRPr="00B41CD8" w:rsidRDefault="004D410B" w:rsidP="00F65C64">
      <w:pPr>
        <w:rPr>
          <w:lang w:val="es-ES"/>
        </w:rPr>
      </w:pPr>
      <w:r w:rsidRPr="00787485">
        <w:rPr>
          <w:b/>
          <w:bCs/>
          <w:lang w:val="es-ES"/>
        </w:rPr>
        <w:br w:type="page"/>
      </w:r>
      <w:r w:rsidRPr="00787485">
        <w:rPr>
          <w:b/>
          <w:bCs/>
          <w:lang w:val="es-ES"/>
        </w:rPr>
        <w:lastRenderedPageBreak/>
        <w:br w:type="page"/>
      </w:r>
      <w:r w:rsidR="002D79DB" w:rsidRPr="00787485">
        <w:rPr>
          <w:rFonts w:asciiTheme="majorHAnsi" w:hAnsiTheme="majorHAnsi" w:cstheme="majorHAnsi"/>
          <w:b/>
          <w:sz w:val="32"/>
          <w:szCs w:val="32"/>
          <w:lang w:val="es-ES"/>
        </w:rPr>
        <w:lastRenderedPageBreak/>
        <w:t>Lista de cambios</w:t>
      </w:r>
    </w:p>
    <w:p w:rsidR="002D79DB" w:rsidRPr="00787485" w:rsidRDefault="002D79DB" w:rsidP="002D79DB">
      <w:pPr>
        <w:pStyle w:val="Cuerpo"/>
      </w:pPr>
    </w:p>
    <w:tbl>
      <w:tblPr>
        <w:tblStyle w:val="TableGrid"/>
        <w:tblW w:w="0" w:type="auto"/>
        <w:tblLook w:val="04A0"/>
      </w:tblPr>
      <w:tblGrid>
        <w:gridCol w:w="1432"/>
        <w:gridCol w:w="1376"/>
        <w:gridCol w:w="4621"/>
        <w:gridCol w:w="2147"/>
      </w:tblGrid>
      <w:tr w:rsidR="002D79DB" w:rsidRPr="00787485" w:rsidTr="00595C3C">
        <w:tc>
          <w:tcPr>
            <w:tcW w:w="1432" w:type="dxa"/>
          </w:tcPr>
          <w:p w:rsidR="002D79DB" w:rsidRPr="00787485" w:rsidRDefault="002D79DB" w:rsidP="00595C3C">
            <w:pPr>
              <w:pStyle w:val="Cuerpo"/>
              <w:ind w:firstLine="0"/>
              <w:rPr>
                <w:b/>
              </w:rPr>
            </w:pPr>
            <w:r w:rsidRPr="00787485">
              <w:rPr>
                <w:b/>
              </w:rPr>
              <w:t>Versión</w:t>
            </w:r>
          </w:p>
        </w:tc>
        <w:tc>
          <w:tcPr>
            <w:tcW w:w="1376" w:type="dxa"/>
          </w:tcPr>
          <w:p w:rsidR="002D79DB" w:rsidRPr="00787485" w:rsidRDefault="002D79DB" w:rsidP="00595C3C">
            <w:pPr>
              <w:pStyle w:val="Cuerpo"/>
              <w:ind w:firstLine="0"/>
              <w:rPr>
                <w:b/>
              </w:rPr>
            </w:pPr>
            <w:r w:rsidRPr="00787485">
              <w:rPr>
                <w:b/>
              </w:rPr>
              <w:t>Fecha</w:t>
            </w:r>
          </w:p>
        </w:tc>
        <w:tc>
          <w:tcPr>
            <w:tcW w:w="4621" w:type="dxa"/>
          </w:tcPr>
          <w:p w:rsidR="002D79DB" w:rsidRPr="00787485" w:rsidRDefault="002D79DB" w:rsidP="00595C3C">
            <w:pPr>
              <w:pStyle w:val="Cuerpo"/>
              <w:ind w:firstLine="0"/>
              <w:rPr>
                <w:b/>
              </w:rPr>
            </w:pPr>
            <w:r w:rsidRPr="00787485">
              <w:rPr>
                <w:b/>
              </w:rPr>
              <w:t>Descripción</w:t>
            </w:r>
          </w:p>
        </w:tc>
        <w:tc>
          <w:tcPr>
            <w:tcW w:w="2147" w:type="dxa"/>
          </w:tcPr>
          <w:p w:rsidR="002D79DB" w:rsidRPr="00787485" w:rsidRDefault="002D79DB" w:rsidP="00595C3C">
            <w:pPr>
              <w:pStyle w:val="Cuerpo"/>
              <w:ind w:firstLine="0"/>
              <w:rPr>
                <w:b/>
              </w:rPr>
            </w:pPr>
            <w:r w:rsidRPr="00787485">
              <w:rPr>
                <w:b/>
              </w:rPr>
              <w:t>Autor</w:t>
            </w:r>
          </w:p>
        </w:tc>
      </w:tr>
      <w:tr w:rsidR="002D79DB" w:rsidRPr="00787485" w:rsidTr="00595C3C">
        <w:tc>
          <w:tcPr>
            <w:tcW w:w="1432" w:type="dxa"/>
          </w:tcPr>
          <w:p w:rsidR="002D79DB" w:rsidRPr="00787485" w:rsidRDefault="002D79DB" w:rsidP="00595C3C">
            <w:pPr>
              <w:pStyle w:val="Cuerpo"/>
              <w:ind w:firstLine="0"/>
            </w:pPr>
            <w:r w:rsidRPr="00787485">
              <w:t>1.1</w:t>
            </w:r>
          </w:p>
        </w:tc>
        <w:tc>
          <w:tcPr>
            <w:tcW w:w="1376" w:type="dxa"/>
          </w:tcPr>
          <w:p w:rsidR="002D79DB" w:rsidRPr="00787485" w:rsidRDefault="002D79DB" w:rsidP="002D79DB">
            <w:pPr>
              <w:pStyle w:val="Cuerpo"/>
              <w:ind w:firstLine="0"/>
            </w:pPr>
            <w:r w:rsidRPr="00787485">
              <w:t>11/10/2011</w:t>
            </w:r>
          </w:p>
        </w:tc>
        <w:tc>
          <w:tcPr>
            <w:tcW w:w="4621" w:type="dxa"/>
          </w:tcPr>
          <w:p w:rsidR="002D79DB" w:rsidRPr="00787485" w:rsidRDefault="002D79DB" w:rsidP="00595C3C">
            <w:pPr>
              <w:pStyle w:val="Cuerpo"/>
              <w:ind w:firstLine="0"/>
            </w:pPr>
            <w:r w:rsidRPr="00787485">
              <w:t>Esqueleto inicial</w:t>
            </w:r>
          </w:p>
        </w:tc>
        <w:tc>
          <w:tcPr>
            <w:tcW w:w="2147" w:type="dxa"/>
          </w:tcPr>
          <w:p w:rsidR="002D79DB" w:rsidRPr="00787485" w:rsidRDefault="002D79DB" w:rsidP="00595C3C">
            <w:pPr>
              <w:pStyle w:val="Cuerpo"/>
              <w:ind w:firstLine="0"/>
            </w:pPr>
            <w:r w:rsidRPr="00787485">
              <w:t xml:space="preserve">Romina </w:t>
            </w:r>
            <w:proofErr w:type="spellStart"/>
            <w:r w:rsidRPr="00787485">
              <w:t>Liuzzi</w:t>
            </w:r>
            <w:proofErr w:type="spellEnd"/>
          </w:p>
        </w:tc>
      </w:tr>
      <w:tr w:rsidR="006D0FCC" w:rsidRPr="00787485" w:rsidTr="00595C3C">
        <w:tc>
          <w:tcPr>
            <w:tcW w:w="1432" w:type="dxa"/>
          </w:tcPr>
          <w:p w:rsidR="006D0FCC" w:rsidRPr="00787485" w:rsidRDefault="006D0FCC" w:rsidP="00595C3C">
            <w:pPr>
              <w:pStyle w:val="Cuerpo"/>
              <w:ind w:firstLine="0"/>
            </w:pPr>
            <w:r>
              <w:t>1.2</w:t>
            </w:r>
          </w:p>
        </w:tc>
        <w:tc>
          <w:tcPr>
            <w:tcW w:w="1376" w:type="dxa"/>
          </w:tcPr>
          <w:p w:rsidR="006D0FCC" w:rsidRPr="00787485" w:rsidRDefault="006D0FCC" w:rsidP="002D79DB">
            <w:pPr>
              <w:pStyle w:val="Cuerpo"/>
              <w:ind w:firstLine="0"/>
            </w:pPr>
            <w:r>
              <w:t>11/05/2012</w:t>
            </w:r>
          </w:p>
        </w:tc>
        <w:tc>
          <w:tcPr>
            <w:tcW w:w="4621" w:type="dxa"/>
          </w:tcPr>
          <w:p w:rsidR="006D0FCC" w:rsidRPr="00787485" w:rsidRDefault="00421E9F" w:rsidP="00595C3C">
            <w:pPr>
              <w:pStyle w:val="Cuerpo"/>
              <w:ind w:firstLine="0"/>
            </w:pPr>
            <w:r>
              <w:t>Primera iteración con estimaciones</w:t>
            </w:r>
          </w:p>
        </w:tc>
        <w:tc>
          <w:tcPr>
            <w:tcW w:w="2147" w:type="dxa"/>
          </w:tcPr>
          <w:p w:rsidR="006D0FCC" w:rsidRPr="00787485" w:rsidRDefault="00421E9F" w:rsidP="00595C3C">
            <w:pPr>
              <w:pStyle w:val="Cuerpo"/>
              <w:ind w:firstLine="0"/>
            </w:pPr>
            <w:r>
              <w:t xml:space="preserve">Romina </w:t>
            </w:r>
            <w:proofErr w:type="spellStart"/>
            <w:r>
              <w:t>Liuzzi</w:t>
            </w:r>
            <w:proofErr w:type="spellEnd"/>
          </w:p>
        </w:tc>
      </w:tr>
      <w:tr w:rsidR="00B54CFF" w:rsidRPr="00787485" w:rsidTr="00595C3C">
        <w:tc>
          <w:tcPr>
            <w:tcW w:w="1432" w:type="dxa"/>
          </w:tcPr>
          <w:p w:rsidR="00B54CFF" w:rsidRDefault="00B54CFF" w:rsidP="00595C3C">
            <w:pPr>
              <w:pStyle w:val="Cuerpo"/>
              <w:ind w:firstLine="0"/>
            </w:pPr>
            <w:r>
              <w:t>1.3</w:t>
            </w:r>
          </w:p>
        </w:tc>
        <w:tc>
          <w:tcPr>
            <w:tcW w:w="1376" w:type="dxa"/>
          </w:tcPr>
          <w:p w:rsidR="00B54CFF" w:rsidRDefault="00B54CFF" w:rsidP="002D79DB">
            <w:pPr>
              <w:pStyle w:val="Cuerpo"/>
              <w:ind w:firstLine="0"/>
            </w:pPr>
            <w:r>
              <w:t>24/06/2012</w:t>
            </w:r>
          </w:p>
        </w:tc>
        <w:tc>
          <w:tcPr>
            <w:tcW w:w="4621" w:type="dxa"/>
          </w:tcPr>
          <w:p w:rsidR="00B54CFF" w:rsidRDefault="00B54CFF" w:rsidP="00595C3C">
            <w:pPr>
              <w:pStyle w:val="Cuerpo"/>
              <w:ind w:firstLine="0"/>
            </w:pPr>
            <w:r>
              <w:t>Estimaciones finales y conclusiones</w:t>
            </w:r>
          </w:p>
        </w:tc>
        <w:tc>
          <w:tcPr>
            <w:tcW w:w="2147" w:type="dxa"/>
          </w:tcPr>
          <w:p w:rsidR="00B54CFF" w:rsidRDefault="00B54CFF" w:rsidP="00595C3C">
            <w:pPr>
              <w:pStyle w:val="Cuerpo"/>
              <w:ind w:firstLine="0"/>
            </w:pPr>
            <w:r>
              <w:t xml:space="preserve">Romina </w:t>
            </w:r>
            <w:proofErr w:type="spellStart"/>
            <w:r>
              <w:t>Liuzzi</w:t>
            </w:r>
            <w:proofErr w:type="spellEnd"/>
          </w:p>
        </w:tc>
      </w:tr>
    </w:tbl>
    <w:p w:rsidR="002D79DB" w:rsidRPr="00787485" w:rsidRDefault="002D79DB" w:rsidP="002D79DB">
      <w:pPr>
        <w:pStyle w:val="Cuerpo"/>
      </w:pPr>
    </w:p>
    <w:p w:rsidR="002D79DB" w:rsidRPr="00787485" w:rsidRDefault="002D79DB" w:rsidP="002D79DB">
      <w:pPr>
        <w:pStyle w:val="Cuerpo"/>
        <w:rPr>
          <w:rStyle w:val="Strong"/>
        </w:rPr>
      </w:pPr>
      <w:bookmarkStart w:id="0" w:name="Tabla_Lista_de_Cambios"/>
    </w:p>
    <w:bookmarkEnd w:id="0"/>
    <w:p w:rsidR="004D410B" w:rsidRPr="00787485" w:rsidRDefault="004D410B">
      <w:pPr>
        <w:rPr>
          <w:lang w:val="es-ES"/>
        </w:rPr>
      </w:pPr>
    </w:p>
    <w:sdt>
      <w:sdtPr>
        <w:rPr>
          <w:rFonts w:asciiTheme="minorHAnsi" w:eastAsiaTheme="minorHAnsi" w:hAnsiTheme="minorHAnsi" w:cstheme="minorBidi"/>
          <w:b w:val="0"/>
          <w:bCs w:val="0"/>
          <w:color w:val="auto"/>
          <w:sz w:val="24"/>
          <w:szCs w:val="22"/>
          <w:lang w:val="es-ES"/>
        </w:rPr>
        <w:id w:val="16924055"/>
        <w:docPartObj>
          <w:docPartGallery w:val="Table of Contents"/>
          <w:docPartUnique/>
        </w:docPartObj>
      </w:sdtPr>
      <w:sdtContent>
        <w:p w:rsidR="00A03958" w:rsidRPr="00787485" w:rsidRDefault="00A03958" w:rsidP="00C92F01">
          <w:pPr>
            <w:pStyle w:val="TOCHeading"/>
            <w:spacing w:line="360" w:lineRule="auto"/>
            <w:jc w:val="center"/>
            <w:rPr>
              <w:color w:val="000000" w:themeColor="text1"/>
              <w:lang w:val="es-ES"/>
            </w:rPr>
          </w:pPr>
          <w:r w:rsidRPr="00787485">
            <w:rPr>
              <w:color w:val="000000" w:themeColor="text1"/>
              <w:lang w:val="es-ES"/>
            </w:rPr>
            <w:t>Tabla de contenidos</w:t>
          </w:r>
        </w:p>
        <w:p w:rsidR="00A03958" w:rsidRPr="00787485" w:rsidRDefault="00A03958" w:rsidP="00C92F01">
          <w:pPr>
            <w:spacing w:line="360" w:lineRule="auto"/>
            <w:rPr>
              <w:lang w:val="es-ES"/>
            </w:rPr>
          </w:pPr>
        </w:p>
        <w:p w:rsidR="009E0FF9" w:rsidRDefault="0050270A">
          <w:pPr>
            <w:pStyle w:val="TOC1"/>
            <w:tabs>
              <w:tab w:val="right" w:leader="dot" w:pos="9350"/>
            </w:tabs>
            <w:rPr>
              <w:rFonts w:eastAsiaTheme="minorEastAsia"/>
              <w:noProof/>
              <w:sz w:val="22"/>
            </w:rPr>
          </w:pPr>
          <w:r w:rsidRPr="00787485">
            <w:rPr>
              <w:lang w:val="es-ES"/>
            </w:rPr>
            <w:fldChar w:fldCharType="begin"/>
          </w:r>
          <w:r w:rsidR="00A03958" w:rsidRPr="00787485">
            <w:rPr>
              <w:lang w:val="es-ES"/>
            </w:rPr>
            <w:instrText xml:space="preserve"> TOC \o "1-3" \h \z \u </w:instrText>
          </w:r>
          <w:r w:rsidRPr="00787485">
            <w:rPr>
              <w:lang w:val="es-ES"/>
            </w:rPr>
            <w:fldChar w:fldCharType="separate"/>
          </w:r>
          <w:hyperlink w:anchor="_Toc328143667" w:history="1">
            <w:r w:rsidR="009E0FF9" w:rsidRPr="00335EC0">
              <w:rPr>
                <w:rStyle w:val="Hyperlink"/>
                <w:noProof/>
                <w:lang w:val="es-ES"/>
              </w:rPr>
              <w:t>Introducción</w:t>
            </w:r>
            <w:r w:rsidR="009E0FF9">
              <w:rPr>
                <w:noProof/>
                <w:webHidden/>
              </w:rPr>
              <w:tab/>
            </w:r>
            <w:r>
              <w:rPr>
                <w:noProof/>
                <w:webHidden/>
              </w:rPr>
              <w:fldChar w:fldCharType="begin"/>
            </w:r>
            <w:r w:rsidR="009E0FF9">
              <w:rPr>
                <w:noProof/>
                <w:webHidden/>
              </w:rPr>
              <w:instrText xml:space="preserve"> PAGEREF _Toc328143667 \h </w:instrText>
            </w:r>
            <w:r>
              <w:rPr>
                <w:noProof/>
                <w:webHidden/>
              </w:rPr>
            </w:r>
            <w:r>
              <w:rPr>
                <w:noProof/>
                <w:webHidden/>
              </w:rPr>
              <w:fldChar w:fldCharType="separate"/>
            </w:r>
            <w:r w:rsidR="00675A48">
              <w:rPr>
                <w:noProof/>
                <w:webHidden/>
              </w:rPr>
              <w:t>5</w:t>
            </w:r>
            <w:r>
              <w:rPr>
                <w:noProof/>
                <w:webHidden/>
              </w:rPr>
              <w:fldChar w:fldCharType="end"/>
            </w:r>
          </w:hyperlink>
        </w:p>
        <w:p w:rsidR="009E0FF9" w:rsidRDefault="0050270A">
          <w:pPr>
            <w:pStyle w:val="TOC1"/>
            <w:tabs>
              <w:tab w:val="right" w:leader="dot" w:pos="9350"/>
            </w:tabs>
            <w:rPr>
              <w:rFonts w:eastAsiaTheme="minorEastAsia"/>
              <w:noProof/>
              <w:sz w:val="22"/>
            </w:rPr>
          </w:pPr>
          <w:hyperlink w:anchor="_Toc328143668" w:history="1">
            <w:r w:rsidR="009E0FF9" w:rsidRPr="00335EC0">
              <w:rPr>
                <w:rStyle w:val="Hyperlink"/>
                <w:noProof/>
                <w:lang w:val="es-ES"/>
              </w:rPr>
              <w:t>Definición de tareas</w:t>
            </w:r>
            <w:r w:rsidR="009E0FF9">
              <w:rPr>
                <w:noProof/>
                <w:webHidden/>
              </w:rPr>
              <w:tab/>
            </w:r>
            <w:r>
              <w:rPr>
                <w:noProof/>
                <w:webHidden/>
              </w:rPr>
              <w:fldChar w:fldCharType="begin"/>
            </w:r>
            <w:r w:rsidR="009E0FF9">
              <w:rPr>
                <w:noProof/>
                <w:webHidden/>
              </w:rPr>
              <w:instrText xml:space="preserve"> PAGEREF _Toc328143668 \h </w:instrText>
            </w:r>
            <w:r>
              <w:rPr>
                <w:noProof/>
                <w:webHidden/>
              </w:rPr>
            </w:r>
            <w:r>
              <w:rPr>
                <w:noProof/>
                <w:webHidden/>
              </w:rPr>
              <w:fldChar w:fldCharType="separate"/>
            </w:r>
            <w:r w:rsidR="00675A48">
              <w:rPr>
                <w:noProof/>
                <w:webHidden/>
              </w:rPr>
              <w:t>6</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69" w:history="1">
            <w:r w:rsidR="009E0FF9" w:rsidRPr="00335EC0">
              <w:rPr>
                <w:rStyle w:val="Hyperlink"/>
                <w:noProof/>
                <w:lang w:val="es-ES"/>
              </w:rPr>
              <w:t>Investigación previa sobre plataforma y conceptos teóricos</w:t>
            </w:r>
            <w:r w:rsidR="009E0FF9">
              <w:rPr>
                <w:noProof/>
                <w:webHidden/>
              </w:rPr>
              <w:tab/>
            </w:r>
            <w:r>
              <w:rPr>
                <w:noProof/>
                <w:webHidden/>
              </w:rPr>
              <w:fldChar w:fldCharType="begin"/>
            </w:r>
            <w:r w:rsidR="009E0FF9">
              <w:rPr>
                <w:noProof/>
                <w:webHidden/>
              </w:rPr>
              <w:instrText xml:space="preserve"> PAGEREF _Toc328143669 \h </w:instrText>
            </w:r>
            <w:r>
              <w:rPr>
                <w:noProof/>
                <w:webHidden/>
              </w:rPr>
            </w:r>
            <w:r>
              <w:rPr>
                <w:noProof/>
                <w:webHidden/>
              </w:rPr>
              <w:fldChar w:fldCharType="separate"/>
            </w:r>
            <w:r w:rsidR="00675A48">
              <w:rPr>
                <w:noProof/>
                <w:webHidden/>
              </w:rPr>
              <w:t>6</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0" w:history="1">
            <w:r w:rsidR="009E0FF9" w:rsidRPr="00335EC0">
              <w:rPr>
                <w:rStyle w:val="Hyperlink"/>
                <w:noProof/>
                <w:lang w:val="es-ES"/>
              </w:rPr>
              <w:t>Definición del proyecto</w:t>
            </w:r>
            <w:r w:rsidR="009E0FF9">
              <w:rPr>
                <w:noProof/>
                <w:webHidden/>
              </w:rPr>
              <w:tab/>
            </w:r>
            <w:r>
              <w:rPr>
                <w:noProof/>
                <w:webHidden/>
              </w:rPr>
              <w:fldChar w:fldCharType="begin"/>
            </w:r>
            <w:r w:rsidR="009E0FF9">
              <w:rPr>
                <w:noProof/>
                <w:webHidden/>
              </w:rPr>
              <w:instrText xml:space="preserve"> PAGEREF _Toc328143670 \h </w:instrText>
            </w:r>
            <w:r>
              <w:rPr>
                <w:noProof/>
                <w:webHidden/>
              </w:rPr>
            </w:r>
            <w:r>
              <w:rPr>
                <w:noProof/>
                <w:webHidden/>
              </w:rPr>
              <w:fldChar w:fldCharType="separate"/>
            </w:r>
            <w:r w:rsidR="00675A48">
              <w:rPr>
                <w:noProof/>
                <w:webHidden/>
              </w:rPr>
              <w:t>6</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1" w:history="1">
            <w:r w:rsidR="009E0FF9" w:rsidRPr="00335EC0">
              <w:rPr>
                <w:rStyle w:val="Hyperlink"/>
                <w:noProof/>
                <w:lang w:val="es-ES"/>
              </w:rPr>
              <w:t>Análisis</w:t>
            </w:r>
            <w:r w:rsidR="009E0FF9">
              <w:rPr>
                <w:noProof/>
                <w:webHidden/>
              </w:rPr>
              <w:tab/>
            </w:r>
            <w:r>
              <w:rPr>
                <w:noProof/>
                <w:webHidden/>
              </w:rPr>
              <w:fldChar w:fldCharType="begin"/>
            </w:r>
            <w:r w:rsidR="009E0FF9">
              <w:rPr>
                <w:noProof/>
                <w:webHidden/>
              </w:rPr>
              <w:instrText xml:space="preserve"> PAGEREF _Toc328143671 \h </w:instrText>
            </w:r>
            <w:r>
              <w:rPr>
                <w:noProof/>
                <w:webHidden/>
              </w:rPr>
            </w:r>
            <w:r>
              <w:rPr>
                <w:noProof/>
                <w:webHidden/>
              </w:rPr>
              <w:fldChar w:fldCharType="separate"/>
            </w:r>
            <w:r w:rsidR="00675A48">
              <w:rPr>
                <w:noProof/>
                <w:webHidden/>
              </w:rPr>
              <w:t>7</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2" w:history="1">
            <w:r w:rsidR="009E0FF9" w:rsidRPr="00335EC0">
              <w:rPr>
                <w:rStyle w:val="Hyperlink"/>
                <w:noProof/>
                <w:lang w:val="es-ES"/>
              </w:rPr>
              <w:t>Diseño del sistema</w:t>
            </w:r>
            <w:r w:rsidR="009E0FF9">
              <w:rPr>
                <w:noProof/>
                <w:webHidden/>
              </w:rPr>
              <w:tab/>
            </w:r>
            <w:r>
              <w:rPr>
                <w:noProof/>
                <w:webHidden/>
              </w:rPr>
              <w:fldChar w:fldCharType="begin"/>
            </w:r>
            <w:r w:rsidR="009E0FF9">
              <w:rPr>
                <w:noProof/>
                <w:webHidden/>
              </w:rPr>
              <w:instrText xml:space="preserve"> PAGEREF _Toc328143672 \h </w:instrText>
            </w:r>
            <w:r>
              <w:rPr>
                <w:noProof/>
                <w:webHidden/>
              </w:rPr>
            </w:r>
            <w:r>
              <w:rPr>
                <w:noProof/>
                <w:webHidden/>
              </w:rPr>
              <w:fldChar w:fldCharType="separate"/>
            </w:r>
            <w:r w:rsidR="00675A48">
              <w:rPr>
                <w:noProof/>
                <w:webHidden/>
              </w:rPr>
              <w:t>8</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3" w:history="1">
            <w:r w:rsidR="009E0FF9" w:rsidRPr="00335EC0">
              <w:rPr>
                <w:rStyle w:val="Hyperlink"/>
                <w:noProof/>
                <w:lang w:val="es-ES"/>
              </w:rPr>
              <w:t>Desarrollo del sistema</w:t>
            </w:r>
            <w:r w:rsidR="009E0FF9">
              <w:rPr>
                <w:noProof/>
                <w:webHidden/>
              </w:rPr>
              <w:tab/>
            </w:r>
            <w:r>
              <w:rPr>
                <w:noProof/>
                <w:webHidden/>
              </w:rPr>
              <w:fldChar w:fldCharType="begin"/>
            </w:r>
            <w:r w:rsidR="009E0FF9">
              <w:rPr>
                <w:noProof/>
                <w:webHidden/>
              </w:rPr>
              <w:instrText xml:space="preserve"> PAGEREF _Toc328143673 \h </w:instrText>
            </w:r>
            <w:r>
              <w:rPr>
                <w:noProof/>
                <w:webHidden/>
              </w:rPr>
            </w:r>
            <w:r>
              <w:rPr>
                <w:noProof/>
                <w:webHidden/>
              </w:rPr>
              <w:fldChar w:fldCharType="separate"/>
            </w:r>
            <w:r w:rsidR="00675A48">
              <w:rPr>
                <w:noProof/>
                <w:webHidden/>
              </w:rPr>
              <w:t>9</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4" w:history="1">
            <w:r w:rsidR="009E0FF9" w:rsidRPr="00335EC0">
              <w:rPr>
                <w:rStyle w:val="Hyperlink"/>
                <w:noProof/>
                <w:lang w:val="es-ES"/>
              </w:rPr>
              <w:t>Pruebas</w:t>
            </w:r>
            <w:r w:rsidR="009E0FF9">
              <w:rPr>
                <w:noProof/>
                <w:webHidden/>
              </w:rPr>
              <w:tab/>
            </w:r>
            <w:r>
              <w:rPr>
                <w:noProof/>
                <w:webHidden/>
              </w:rPr>
              <w:fldChar w:fldCharType="begin"/>
            </w:r>
            <w:r w:rsidR="009E0FF9">
              <w:rPr>
                <w:noProof/>
                <w:webHidden/>
              </w:rPr>
              <w:instrText xml:space="preserve"> PAGEREF _Toc328143674 \h </w:instrText>
            </w:r>
            <w:r>
              <w:rPr>
                <w:noProof/>
                <w:webHidden/>
              </w:rPr>
            </w:r>
            <w:r>
              <w:rPr>
                <w:noProof/>
                <w:webHidden/>
              </w:rPr>
              <w:fldChar w:fldCharType="separate"/>
            </w:r>
            <w:r w:rsidR="00675A48">
              <w:rPr>
                <w:noProof/>
                <w:webHidden/>
              </w:rPr>
              <w:t>9</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5" w:history="1">
            <w:r w:rsidR="009E0FF9" w:rsidRPr="00335EC0">
              <w:rPr>
                <w:rStyle w:val="Hyperlink"/>
                <w:noProof/>
                <w:lang w:val="es-ES"/>
              </w:rPr>
              <w:t>Manual de usuario</w:t>
            </w:r>
            <w:r w:rsidR="009E0FF9">
              <w:rPr>
                <w:noProof/>
                <w:webHidden/>
              </w:rPr>
              <w:tab/>
            </w:r>
            <w:r>
              <w:rPr>
                <w:noProof/>
                <w:webHidden/>
              </w:rPr>
              <w:fldChar w:fldCharType="begin"/>
            </w:r>
            <w:r w:rsidR="009E0FF9">
              <w:rPr>
                <w:noProof/>
                <w:webHidden/>
              </w:rPr>
              <w:instrText xml:space="preserve"> PAGEREF _Toc328143675 \h </w:instrText>
            </w:r>
            <w:r>
              <w:rPr>
                <w:noProof/>
                <w:webHidden/>
              </w:rPr>
            </w:r>
            <w:r>
              <w:rPr>
                <w:noProof/>
                <w:webHidden/>
              </w:rPr>
              <w:fldChar w:fldCharType="separate"/>
            </w:r>
            <w:r w:rsidR="00675A48">
              <w:rPr>
                <w:noProof/>
                <w:webHidden/>
              </w:rPr>
              <w:t>10</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6" w:history="1">
            <w:r w:rsidR="009E0FF9" w:rsidRPr="00335EC0">
              <w:rPr>
                <w:rStyle w:val="Hyperlink"/>
                <w:noProof/>
                <w:lang w:val="es-ES"/>
              </w:rPr>
              <w:t>Firma del .apk y publicación de la aplicación</w:t>
            </w:r>
            <w:r w:rsidR="009E0FF9">
              <w:rPr>
                <w:noProof/>
                <w:webHidden/>
              </w:rPr>
              <w:tab/>
            </w:r>
            <w:r>
              <w:rPr>
                <w:noProof/>
                <w:webHidden/>
              </w:rPr>
              <w:fldChar w:fldCharType="begin"/>
            </w:r>
            <w:r w:rsidR="009E0FF9">
              <w:rPr>
                <w:noProof/>
                <w:webHidden/>
              </w:rPr>
              <w:instrText xml:space="preserve"> PAGEREF _Toc328143676 \h </w:instrText>
            </w:r>
            <w:r>
              <w:rPr>
                <w:noProof/>
                <w:webHidden/>
              </w:rPr>
            </w:r>
            <w:r>
              <w:rPr>
                <w:noProof/>
                <w:webHidden/>
              </w:rPr>
              <w:fldChar w:fldCharType="separate"/>
            </w:r>
            <w:r w:rsidR="00675A48">
              <w:rPr>
                <w:noProof/>
                <w:webHidden/>
              </w:rPr>
              <w:t>10</w:t>
            </w:r>
            <w:r>
              <w:rPr>
                <w:noProof/>
                <w:webHidden/>
              </w:rPr>
              <w:fldChar w:fldCharType="end"/>
            </w:r>
          </w:hyperlink>
        </w:p>
        <w:p w:rsidR="009E0FF9" w:rsidRDefault="0050270A">
          <w:pPr>
            <w:pStyle w:val="TOC1"/>
            <w:tabs>
              <w:tab w:val="right" w:leader="dot" w:pos="9350"/>
            </w:tabs>
            <w:rPr>
              <w:rFonts w:eastAsiaTheme="minorEastAsia"/>
              <w:noProof/>
              <w:sz w:val="22"/>
            </w:rPr>
          </w:pPr>
          <w:hyperlink w:anchor="_Toc328143677" w:history="1">
            <w:r w:rsidR="009E0FF9" w:rsidRPr="00335EC0">
              <w:rPr>
                <w:rStyle w:val="Hyperlink"/>
                <w:noProof/>
                <w:lang w:val="es-ES"/>
              </w:rPr>
              <w:t>Planificación temporal del proyecto</w:t>
            </w:r>
            <w:r w:rsidR="009E0FF9">
              <w:rPr>
                <w:noProof/>
                <w:webHidden/>
              </w:rPr>
              <w:tab/>
            </w:r>
            <w:r>
              <w:rPr>
                <w:noProof/>
                <w:webHidden/>
              </w:rPr>
              <w:fldChar w:fldCharType="begin"/>
            </w:r>
            <w:r w:rsidR="009E0FF9">
              <w:rPr>
                <w:noProof/>
                <w:webHidden/>
              </w:rPr>
              <w:instrText xml:space="preserve"> PAGEREF _Toc328143677 \h </w:instrText>
            </w:r>
            <w:r>
              <w:rPr>
                <w:noProof/>
                <w:webHidden/>
              </w:rPr>
            </w:r>
            <w:r>
              <w:rPr>
                <w:noProof/>
                <w:webHidden/>
              </w:rPr>
              <w:fldChar w:fldCharType="separate"/>
            </w:r>
            <w:r w:rsidR="00675A48">
              <w:rPr>
                <w:noProof/>
                <w:webHidden/>
              </w:rPr>
              <w:t>11</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8" w:history="1">
            <w:r w:rsidR="009E0FF9" w:rsidRPr="00335EC0">
              <w:rPr>
                <w:rStyle w:val="Hyperlink"/>
                <w:noProof/>
                <w:lang w:val="es-ES"/>
              </w:rPr>
              <w:t>Tabla de tareas inicial</w:t>
            </w:r>
            <w:r w:rsidR="009E0FF9">
              <w:rPr>
                <w:noProof/>
                <w:webHidden/>
              </w:rPr>
              <w:tab/>
            </w:r>
            <w:r>
              <w:rPr>
                <w:noProof/>
                <w:webHidden/>
              </w:rPr>
              <w:fldChar w:fldCharType="begin"/>
            </w:r>
            <w:r w:rsidR="009E0FF9">
              <w:rPr>
                <w:noProof/>
                <w:webHidden/>
              </w:rPr>
              <w:instrText xml:space="preserve"> PAGEREF _Toc328143678 \h </w:instrText>
            </w:r>
            <w:r>
              <w:rPr>
                <w:noProof/>
                <w:webHidden/>
              </w:rPr>
            </w:r>
            <w:r>
              <w:rPr>
                <w:noProof/>
                <w:webHidden/>
              </w:rPr>
              <w:fldChar w:fldCharType="separate"/>
            </w:r>
            <w:r w:rsidR="00675A48">
              <w:rPr>
                <w:noProof/>
                <w:webHidden/>
              </w:rPr>
              <w:t>11</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79" w:history="1">
            <w:r w:rsidR="009E0FF9" w:rsidRPr="00335EC0">
              <w:rPr>
                <w:rStyle w:val="Hyperlink"/>
                <w:noProof/>
                <w:lang w:val="es-ES"/>
              </w:rPr>
              <w:t>Diagrama de Gantt planificación Inicial</w:t>
            </w:r>
            <w:r w:rsidR="009E0FF9">
              <w:rPr>
                <w:noProof/>
                <w:webHidden/>
              </w:rPr>
              <w:tab/>
            </w:r>
            <w:r>
              <w:rPr>
                <w:noProof/>
                <w:webHidden/>
              </w:rPr>
              <w:fldChar w:fldCharType="begin"/>
            </w:r>
            <w:r w:rsidR="009E0FF9">
              <w:rPr>
                <w:noProof/>
                <w:webHidden/>
              </w:rPr>
              <w:instrText xml:space="preserve"> PAGEREF _Toc328143679 \h </w:instrText>
            </w:r>
            <w:r>
              <w:rPr>
                <w:noProof/>
                <w:webHidden/>
              </w:rPr>
            </w:r>
            <w:r>
              <w:rPr>
                <w:noProof/>
                <w:webHidden/>
              </w:rPr>
              <w:fldChar w:fldCharType="separate"/>
            </w:r>
            <w:r w:rsidR="00675A48">
              <w:rPr>
                <w:noProof/>
                <w:webHidden/>
              </w:rPr>
              <w:t>13</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80" w:history="1">
            <w:r w:rsidR="009E0FF9" w:rsidRPr="00335EC0">
              <w:rPr>
                <w:rStyle w:val="Hyperlink"/>
                <w:noProof/>
                <w:lang w:val="es-ES"/>
              </w:rPr>
              <w:t>Tabla de tareas Final</w:t>
            </w:r>
            <w:r w:rsidR="009E0FF9">
              <w:rPr>
                <w:noProof/>
                <w:webHidden/>
              </w:rPr>
              <w:tab/>
            </w:r>
            <w:r>
              <w:rPr>
                <w:noProof/>
                <w:webHidden/>
              </w:rPr>
              <w:fldChar w:fldCharType="begin"/>
            </w:r>
            <w:r w:rsidR="009E0FF9">
              <w:rPr>
                <w:noProof/>
                <w:webHidden/>
              </w:rPr>
              <w:instrText xml:space="preserve"> PAGEREF _Toc328143680 \h </w:instrText>
            </w:r>
            <w:r>
              <w:rPr>
                <w:noProof/>
                <w:webHidden/>
              </w:rPr>
            </w:r>
            <w:r>
              <w:rPr>
                <w:noProof/>
                <w:webHidden/>
              </w:rPr>
              <w:fldChar w:fldCharType="separate"/>
            </w:r>
            <w:r w:rsidR="00675A48">
              <w:rPr>
                <w:noProof/>
                <w:webHidden/>
              </w:rPr>
              <w:t>14</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81" w:history="1">
            <w:r w:rsidR="009E0FF9" w:rsidRPr="00335EC0">
              <w:rPr>
                <w:rStyle w:val="Hyperlink"/>
                <w:noProof/>
                <w:lang w:val="es-ES"/>
              </w:rPr>
              <w:t>Diagrama de Gantt planificación Final</w:t>
            </w:r>
            <w:r w:rsidR="009E0FF9">
              <w:rPr>
                <w:noProof/>
                <w:webHidden/>
              </w:rPr>
              <w:tab/>
            </w:r>
            <w:r>
              <w:rPr>
                <w:noProof/>
                <w:webHidden/>
              </w:rPr>
              <w:fldChar w:fldCharType="begin"/>
            </w:r>
            <w:r w:rsidR="009E0FF9">
              <w:rPr>
                <w:noProof/>
                <w:webHidden/>
              </w:rPr>
              <w:instrText xml:space="preserve"> PAGEREF _Toc328143681 \h </w:instrText>
            </w:r>
            <w:r>
              <w:rPr>
                <w:noProof/>
                <w:webHidden/>
              </w:rPr>
            </w:r>
            <w:r>
              <w:rPr>
                <w:noProof/>
                <w:webHidden/>
              </w:rPr>
              <w:fldChar w:fldCharType="separate"/>
            </w:r>
            <w:r w:rsidR="00675A48">
              <w:rPr>
                <w:noProof/>
                <w:webHidden/>
              </w:rPr>
              <w:t>15</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82" w:history="1">
            <w:r w:rsidR="009E0FF9" w:rsidRPr="00335EC0">
              <w:rPr>
                <w:rStyle w:val="Hyperlink"/>
                <w:noProof/>
              </w:rPr>
              <w:t>Desviaciones</w:t>
            </w:r>
            <w:r w:rsidR="009E0FF9">
              <w:rPr>
                <w:noProof/>
                <w:webHidden/>
              </w:rPr>
              <w:tab/>
            </w:r>
            <w:r>
              <w:rPr>
                <w:noProof/>
                <w:webHidden/>
              </w:rPr>
              <w:fldChar w:fldCharType="begin"/>
            </w:r>
            <w:r w:rsidR="009E0FF9">
              <w:rPr>
                <w:noProof/>
                <w:webHidden/>
              </w:rPr>
              <w:instrText xml:space="preserve"> PAGEREF _Toc328143682 \h </w:instrText>
            </w:r>
            <w:r>
              <w:rPr>
                <w:noProof/>
                <w:webHidden/>
              </w:rPr>
            </w:r>
            <w:r>
              <w:rPr>
                <w:noProof/>
                <w:webHidden/>
              </w:rPr>
              <w:fldChar w:fldCharType="separate"/>
            </w:r>
            <w:r w:rsidR="00675A48">
              <w:rPr>
                <w:noProof/>
                <w:webHidden/>
              </w:rPr>
              <w:t>16</w:t>
            </w:r>
            <w:r>
              <w:rPr>
                <w:noProof/>
                <w:webHidden/>
              </w:rPr>
              <w:fldChar w:fldCharType="end"/>
            </w:r>
          </w:hyperlink>
        </w:p>
        <w:p w:rsidR="009E0FF9" w:rsidRDefault="0050270A">
          <w:pPr>
            <w:pStyle w:val="TOC1"/>
            <w:tabs>
              <w:tab w:val="right" w:leader="dot" w:pos="9350"/>
            </w:tabs>
            <w:rPr>
              <w:rFonts w:eastAsiaTheme="minorEastAsia"/>
              <w:noProof/>
              <w:sz w:val="22"/>
            </w:rPr>
          </w:pPr>
          <w:hyperlink w:anchor="_Toc328143683" w:history="1">
            <w:r w:rsidR="009E0FF9" w:rsidRPr="00335EC0">
              <w:rPr>
                <w:rStyle w:val="Hyperlink"/>
                <w:noProof/>
                <w:lang w:val="es-ES"/>
              </w:rPr>
              <w:t>Estudio de viabilidad del proyecto</w:t>
            </w:r>
            <w:r w:rsidR="009E0FF9">
              <w:rPr>
                <w:noProof/>
                <w:webHidden/>
              </w:rPr>
              <w:tab/>
            </w:r>
            <w:r>
              <w:rPr>
                <w:noProof/>
                <w:webHidden/>
              </w:rPr>
              <w:fldChar w:fldCharType="begin"/>
            </w:r>
            <w:r w:rsidR="009E0FF9">
              <w:rPr>
                <w:noProof/>
                <w:webHidden/>
              </w:rPr>
              <w:instrText xml:space="preserve"> PAGEREF _Toc328143683 \h </w:instrText>
            </w:r>
            <w:r>
              <w:rPr>
                <w:noProof/>
                <w:webHidden/>
              </w:rPr>
            </w:r>
            <w:r>
              <w:rPr>
                <w:noProof/>
                <w:webHidden/>
              </w:rPr>
              <w:fldChar w:fldCharType="separate"/>
            </w:r>
            <w:r w:rsidR="00675A48">
              <w:rPr>
                <w:noProof/>
                <w:webHidden/>
              </w:rPr>
              <w:t>20</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84" w:history="1">
            <w:r w:rsidR="009E0FF9" w:rsidRPr="00335EC0">
              <w:rPr>
                <w:rStyle w:val="Hyperlink"/>
                <w:noProof/>
                <w:lang w:val="es-ES"/>
              </w:rPr>
              <w:t>Recursos humanos</w:t>
            </w:r>
            <w:r w:rsidR="009E0FF9">
              <w:rPr>
                <w:noProof/>
                <w:webHidden/>
              </w:rPr>
              <w:tab/>
            </w:r>
            <w:r>
              <w:rPr>
                <w:noProof/>
                <w:webHidden/>
              </w:rPr>
              <w:fldChar w:fldCharType="begin"/>
            </w:r>
            <w:r w:rsidR="009E0FF9">
              <w:rPr>
                <w:noProof/>
                <w:webHidden/>
              </w:rPr>
              <w:instrText xml:space="preserve"> PAGEREF _Toc328143684 \h </w:instrText>
            </w:r>
            <w:r>
              <w:rPr>
                <w:noProof/>
                <w:webHidden/>
              </w:rPr>
            </w:r>
            <w:r>
              <w:rPr>
                <w:noProof/>
                <w:webHidden/>
              </w:rPr>
              <w:fldChar w:fldCharType="separate"/>
            </w:r>
            <w:r w:rsidR="00675A48">
              <w:rPr>
                <w:noProof/>
                <w:webHidden/>
              </w:rPr>
              <w:t>20</w:t>
            </w:r>
            <w:r>
              <w:rPr>
                <w:noProof/>
                <w:webHidden/>
              </w:rPr>
              <w:fldChar w:fldCharType="end"/>
            </w:r>
          </w:hyperlink>
        </w:p>
        <w:p w:rsidR="009E0FF9" w:rsidRDefault="0050270A">
          <w:pPr>
            <w:pStyle w:val="TOC2"/>
            <w:tabs>
              <w:tab w:val="right" w:leader="dot" w:pos="9350"/>
            </w:tabs>
            <w:rPr>
              <w:rFonts w:eastAsiaTheme="minorEastAsia"/>
              <w:noProof/>
              <w:sz w:val="22"/>
            </w:rPr>
          </w:pPr>
          <w:hyperlink w:anchor="_Toc328143685" w:history="1">
            <w:r w:rsidR="009E0FF9" w:rsidRPr="00335EC0">
              <w:rPr>
                <w:rStyle w:val="Hyperlink"/>
                <w:noProof/>
              </w:rPr>
              <w:t>Material software y hardware</w:t>
            </w:r>
            <w:r w:rsidR="009E0FF9">
              <w:rPr>
                <w:noProof/>
                <w:webHidden/>
              </w:rPr>
              <w:tab/>
            </w:r>
            <w:r>
              <w:rPr>
                <w:noProof/>
                <w:webHidden/>
              </w:rPr>
              <w:fldChar w:fldCharType="begin"/>
            </w:r>
            <w:r w:rsidR="009E0FF9">
              <w:rPr>
                <w:noProof/>
                <w:webHidden/>
              </w:rPr>
              <w:instrText xml:space="preserve"> PAGEREF _Toc328143685 \h </w:instrText>
            </w:r>
            <w:r>
              <w:rPr>
                <w:noProof/>
                <w:webHidden/>
              </w:rPr>
            </w:r>
            <w:r>
              <w:rPr>
                <w:noProof/>
                <w:webHidden/>
              </w:rPr>
              <w:fldChar w:fldCharType="separate"/>
            </w:r>
            <w:r w:rsidR="00675A48">
              <w:rPr>
                <w:noProof/>
                <w:webHidden/>
              </w:rPr>
              <w:t>20</w:t>
            </w:r>
            <w:r>
              <w:rPr>
                <w:noProof/>
                <w:webHidden/>
              </w:rPr>
              <w:fldChar w:fldCharType="end"/>
            </w:r>
          </w:hyperlink>
        </w:p>
        <w:p w:rsidR="00A03958" w:rsidRPr="00787485" w:rsidRDefault="0050270A" w:rsidP="00C92F01">
          <w:pPr>
            <w:spacing w:line="360" w:lineRule="auto"/>
            <w:rPr>
              <w:lang w:val="es-ES"/>
            </w:rPr>
          </w:pPr>
          <w:r w:rsidRPr="00787485">
            <w:rPr>
              <w:lang w:val="es-ES"/>
            </w:rPr>
            <w:fldChar w:fldCharType="end"/>
          </w:r>
        </w:p>
      </w:sdtContent>
    </w:sdt>
    <w:p w:rsidR="004E2148" w:rsidRPr="00787485" w:rsidRDefault="00A03958" w:rsidP="008860D0">
      <w:pPr>
        <w:spacing w:line="360" w:lineRule="auto"/>
        <w:rPr>
          <w:lang w:val="es-ES"/>
        </w:rPr>
      </w:pPr>
      <w:r w:rsidRPr="00787485">
        <w:rPr>
          <w:b/>
          <w:lang w:val="es-ES"/>
        </w:rPr>
        <w:br w:type="page"/>
      </w:r>
    </w:p>
    <w:p w:rsidR="00A079A2" w:rsidRPr="00787485" w:rsidRDefault="001E1CE0" w:rsidP="00500E5C">
      <w:pPr>
        <w:pStyle w:val="Heading1"/>
        <w:rPr>
          <w:lang w:val="es-ES"/>
        </w:rPr>
      </w:pPr>
      <w:bookmarkStart w:id="1" w:name="_Toc328143667"/>
      <w:r w:rsidRPr="00787485">
        <w:rPr>
          <w:lang w:val="es-ES"/>
        </w:rPr>
        <w:lastRenderedPageBreak/>
        <w:t>Introducción</w:t>
      </w:r>
      <w:bookmarkEnd w:id="1"/>
    </w:p>
    <w:p w:rsidR="003B3C0D" w:rsidRDefault="003B3C0D" w:rsidP="00500E5C">
      <w:pPr>
        <w:pStyle w:val="Cuerpo"/>
      </w:pPr>
    </w:p>
    <w:p w:rsidR="00500E5C" w:rsidRPr="00787485" w:rsidRDefault="00500E5C" w:rsidP="00500E5C">
      <w:pPr>
        <w:pStyle w:val="Cuerpo"/>
      </w:pPr>
      <w:r w:rsidRPr="00787485">
        <w:t>Una de las fases más importantes en el desarrollo de cualquier proyecto es su planificación. Ésta nos permite hacer un seguimiento del mismo, ayudando en la toma de decisiones y en la gestión de los recursos asignados, tanto humanos como temporales.</w:t>
      </w:r>
    </w:p>
    <w:p w:rsidR="00500E5C" w:rsidRPr="00787485" w:rsidRDefault="00500E5C" w:rsidP="00500E5C">
      <w:pPr>
        <w:pStyle w:val="Cuerpo"/>
      </w:pPr>
      <w:r w:rsidRPr="00787485">
        <w:t>En la planificación se establecen cuales son las tareas a realizar, así como el tiempo que se ha estimado que durará su desarrollo. También se determinará de qué recursos se dispone para la realización de estas tareas. Estas estimaciones se hacen dentro de un marco de tiempo limitado al comienzo de un proyecto de software, y deberán actualizarse regularmente a medida que progrese el proyecto. Al final del proyecto se analiza las desviaciones producidas y los motivos de éstas.</w:t>
      </w:r>
    </w:p>
    <w:p w:rsidR="00500E5C" w:rsidRPr="00787485" w:rsidRDefault="00500E5C" w:rsidP="00500E5C">
      <w:pPr>
        <w:pStyle w:val="Cuerpo"/>
      </w:pPr>
      <w:r w:rsidRPr="00787485">
        <w:t>Fruto de esta planificación se obtiene el coste económico del proyecto desglosado en diversos conceptos: recursos humanos, material hardware y software y gastos generales.</w:t>
      </w:r>
    </w:p>
    <w:p w:rsidR="00500E5C" w:rsidRDefault="00500E5C" w:rsidP="00500E5C">
      <w:pPr>
        <w:pStyle w:val="Heading1"/>
        <w:rPr>
          <w:lang w:val="es-ES"/>
        </w:rPr>
      </w:pPr>
      <w:bookmarkStart w:id="2" w:name="_Toc328143668"/>
      <w:r w:rsidRPr="00787485">
        <w:rPr>
          <w:lang w:val="es-ES"/>
        </w:rPr>
        <w:lastRenderedPageBreak/>
        <w:t>Definición de tareas</w:t>
      </w:r>
      <w:bookmarkEnd w:id="2"/>
    </w:p>
    <w:p w:rsidR="0081592B" w:rsidRDefault="0081592B" w:rsidP="0081592B">
      <w:pPr>
        <w:pStyle w:val="Cuerpo"/>
      </w:pPr>
    </w:p>
    <w:p w:rsidR="00417FD9" w:rsidRDefault="00417FD9" w:rsidP="0081592B">
      <w:pPr>
        <w:pStyle w:val="Cuerpo"/>
      </w:pPr>
      <w:r>
        <w:t>El desarrollo de este proyecto será dividido en unas fases que se pasan a enumerar y resumir a continuación.</w:t>
      </w:r>
    </w:p>
    <w:p w:rsidR="005B170F" w:rsidRDefault="005B170F" w:rsidP="0081592B">
      <w:pPr>
        <w:pStyle w:val="Cuerpo"/>
      </w:pPr>
    </w:p>
    <w:p w:rsidR="00657BCE" w:rsidRPr="00657BCE" w:rsidRDefault="00417FD9" w:rsidP="00657BCE">
      <w:pPr>
        <w:pStyle w:val="Heading2"/>
        <w:rPr>
          <w:lang w:val="es-ES"/>
        </w:rPr>
      </w:pPr>
      <w:bookmarkStart w:id="3" w:name="_Toc328143669"/>
      <w:r w:rsidRPr="00417FD9">
        <w:rPr>
          <w:lang w:val="es-ES"/>
        </w:rPr>
        <w:t>Investigación previa sobre plataforma y conceptos teóricos</w:t>
      </w:r>
      <w:bookmarkEnd w:id="3"/>
    </w:p>
    <w:p w:rsidR="00417FD9" w:rsidRDefault="00417FD9" w:rsidP="00417FD9">
      <w:pPr>
        <w:pStyle w:val="Cuerpo"/>
      </w:pPr>
      <w:r>
        <w:t xml:space="preserve">La fase de investigación se estima al principio del proyecto ya que el desarrollo de la aplicación se realiza sobre una plataforma totalmente desconocida al estudiante. Es necesario fijar unos conceptos básicos antes de ser capaces de comenzar a desarrollar. El aprendizaje es iterativo y se entiende que estaremos formándonos durante todo el transcurso del proyecto, pero se reserva una bolsa de horas al comienzo para autoformación sobre la plataforma de desarrollo, IDE y todo el montaje previo necesario para </w:t>
      </w:r>
      <w:r w:rsidR="00841ED0">
        <w:t>llevar a cabo el desarrollo de la aplicación.</w:t>
      </w:r>
    </w:p>
    <w:p w:rsidR="00E8783B" w:rsidRPr="00417FD9" w:rsidRDefault="00E8783B" w:rsidP="00417FD9">
      <w:pPr>
        <w:pStyle w:val="Cuerpo"/>
      </w:pPr>
    </w:p>
    <w:p w:rsidR="00657BCE" w:rsidRPr="00657BCE" w:rsidRDefault="00417FD9" w:rsidP="00657BCE">
      <w:pPr>
        <w:pStyle w:val="Heading2"/>
        <w:rPr>
          <w:lang w:val="es-ES"/>
        </w:rPr>
      </w:pPr>
      <w:bookmarkStart w:id="4" w:name="_Toc328143670"/>
      <w:r w:rsidRPr="00417FD9">
        <w:rPr>
          <w:lang w:val="es-ES"/>
        </w:rPr>
        <w:t>Definición del proyecto</w:t>
      </w:r>
      <w:bookmarkEnd w:id="4"/>
    </w:p>
    <w:p w:rsidR="00417FD9" w:rsidRDefault="00841ED0" w:rsidP="00417FD9">
      <w:pPr>
        <w:pStyle w:val="Cuerpo"/>
      </w:pPr>
      <w:r>
        <w:t>En esta fase se entiende, que tras la investigación estaremos en condiciones de presentar una primera versión del documento de especificación de requisitos con los casos de uso para su validaci</w:t>
      </w:r>
      <w:r w:rsidR="00D32AEE">
        <w:t>ón y aprobación.</w:t>
      </w:r>
      <w:r>
        <w:t xml:space="preserve"> </w:t>
      </w:r>
    </w:p>
    <w:p w:rsidR="00417FD9" w:rsidRDefault="00841ED0" w:rsidP="005B170F">
      <w:pPr>
        <w:pStyle w:val="Cuerpo"/>
      </w:pPr>
      <w:r>
        <w:t xml:space="preserve">También durante esta fase se resolverá el método de trabajo y se definirá el ritmo y sistema de entregas. Debido a que el proyecto es realizado a distancia, es </w:t>
      </w:r>
      <w:r w:rsidR="00D32AEE">
        <w:t xml:space="preserve">importante ser riguroso con la metodología de trabajo. Es importante que esta fase se encuentre lo más avanzada posible, ya que </w:t>
      </w:r>
      <w:r w:rsidR="00E8783B">
        <w:t>se</w:t>
      </w:r>
      <w:r w:rsidR="00D32AEE">
        <w:t xml:space="preserve"> trata de una tarea bloqueante.</w:t>
      </w:r>
    </w:p>
    <w:p w:rsidR="00D016BB" w:rsidRDefault="00D016BB" w:rsidP="005B170F">
      <w:pPr>
        <w:pStyle w:val="Cuerpo"/>
      </w:pPr>
      <w:r>
        <w:t>A grandes rasgos esta tarea está compuesta por las siguientes sub</w:t>
      </w:r>
      <w:r w:rsidR="009B7220">
        <w:t>-</w:t>
      </w:r>
      <w:r>
        <w:t>tareas:</w:t>
      </w:r>
    </w:p>
    <w:p w:rsidR="009B7220" w:rsidRDefault="009B7220" w:rsidP="009B7220">
      <w:pPr>
        <w:pStyle w:val="Cuerpo"/>
        <w:numPr>
          <w:ilvl w:val="0"/>
          <w:numId w:val="13"/>
        </w:numPr>
      </w:pPr>
      <w:r>
        <w:lastRenderedPageBreak/>
        <w:t>Investigar y definir método de trabajo y herramientas (gestor de versiones, entregas periódicas, etc.)</w:t>
      </w:r>
    </w:p>
    <w:p w:rsidR="009B7220" w:rsidRDefault="009B7220" w:rsidP="009B7220">
      <w:pPr>
        <w:pStyle w:val="Cuerpo"/>
        <w:numPr>
          <w:ilvl w:val="0"/>
          <w:numId w:val="13"/>
        </w:numPr>
      </w:pPr>
      <w:r>
        <w:t>Configuración e integración de herramientas de trabajo</w:t>
      </w:r>
    </w:p>
    <w:p w:rsidR="009B7220" w:rsidRDefault="009B7220" w:rsidP="009B7220">
      <w:pPr>
        <w:pStyle w:val="Cuerpo"/>
        <w:numPr>
          <w:ilvl w:val="0"/>
          <w:numId w:val="13"/>
        </w:numPr>
      </w:pPr>
      <w:r>
        <w:t>Propuesta de proyecto</w:t>
      </w:r>
    </w:p>
    <w:p w:rsidR="00D016BB" w:rsidRDefault="009B7220" w:rsidP="009B7220">
      <w:pPr>
        <w:pStyle w:val="Cuerpo"/>
        <w:numPr>
          <w:ilvl w:val="0"/>
          <w:numId w:val="13"/>
        </w:numPr>
      </w:pPr>
      <w:r>
        <w:t>Definición de requisitos</w:t>
      </w:r>
    </w:p>
    <w:p w:rsidR="00657BCE" w:rsidRDefault="00657BCE" w:rsidP="00657BCE">
      <w:pPr>
        <w:pStyle w:val="Cuerpo"/>
        <w:ind w:firstLine="0"/>
      </w:pPr>
    </w:p>
    <w:p w:rsidR="00657BCE" w:rsidRPr="00657BCE" w:rsidRDefault="00417FD9" w:rsidP="00657BCE">
      <w:pPr>
        <w:pStyle w:val="Heading2"/>
        <w:rPr>
          <w:lang w:val="es-ES"/>
        </w:rPr>
      </w:pPr>
      <w:bookmarkStart w:id="5" w:name="_Toc328143671"/>
      <w:r w:rsidRPr="00417FD9">
        <w:rPr>
          <w:lang w:val="es-ES"/>
        </w:rPr>
        <w:t>Análisis</w:t>
      </w:r>
      <w:bookmarkEnd w:id="5"/>
    </w:p>
    <w:p w:rsidR="00D32AEE" w:rsidRDefault="00D32AEE" w:rsidP="00D32AEE">
      <w:pPr>
        <w:pStyle w:val="Cuerpo"/>
      </w:pPr>
      <w:r>
        <w:t xml:space="preserve">Durante esta fase se pretende tener una idea clara </w:t>
      </w:r>
      <w:r w:rsidR="00BF785D">
        <w:t xml:space="preserve">sobre las soluciones adoptadas para cumplir con los requisitos comprometidos en la fase anterior. En esta fase se evaluarán las posibles soluciones tecnológicas para cada uno de los problemas a resolver. Las fases de análisis, diseño y desarrollo están muy ligadas, y es posible que en algún caso se adopte un enfoque incremental, es decir abordar un problema completo, por ejemplo la especificación de un requisito o caso de uso, y realizar el análisis, diseño y desarrollo del mismo de forma paralela. </w:t>
      </w:r>
    </w:p>
    <w:p w:rsidR="00093C8A" w:rsidRDefault="005B75BC" w:rsidP="00D32AEE">
      <w:pPr>
        <w:pStyle w:val="Cuerpo"/>
      </w:pPr>
      <w:r>
        <w:t>Algunas de las sub-tareas tratadas en esta fase:</w:t>
      </w:r>
    </w:p>
    <w:p w:rsidR="005B75BC" w:rsidRDefault="005B75BC" w:rsidP="005B75BC">
      <w:pPr>
        <w:pStyle w:val="Cuerpo"/>
        <w:numPr>
          <w:ilvl w:val="0"/>
          <w:numId w:val="13"/>
        </w:numPr>
      </w:pPr>
      <w:r>
        <w:t>Análisis de requisitos</w:t>
      </w:r>
    </w:p>
    <w:p w:rsidR="005B75BC" w:rsidRDefault="005B75BC" w:rsidP="005B75BC">
      <w:pPr>
        <w:pStyle w:val="Cuerpo"/>
        <w:numPr>
          <w:ilvl w:val="0"/>
          <w:numId w:val="13"/>
        </w:numPr>
      </w:pPr>
      <w:r>
        <w:t>Análisis de posibles soluciones</w:t>
      </w:r>
    </w:p>
    <w:p w:rsidR="005B75BC" w:rsidRDefault="005B75BC" w:rsidP="005B75BC">
      <w:pPr>
        <w:pStyle w:val="Cuerpo"/>
        <w:numPr>
          <w:ilvl w:val="0"/>
          <w:numId w:val="13"/>
        </w:numPr>
      </w:pPr>
      <w:r>
        <w:t>Análisis de funcionalidades de la aplicación y permisos</w:t>
      </w:r>
    </w:p>
    <w:p w:rsidR="00657BCE" w:rsidRPr="00657BCE" w:rsidRDefault="00657BCE" w:rsidP="00657BCE">
      <w:pPr>
        <w:rPr>
          <w:lang w:val="es-ES"/>
        </w:rPr>
      </w:pPr>
      <w:r>
        <w:br w:type="page"/>
      </w:r>
    </w:p>
    <w:p w:rsidR="00657BCE" w:rsidRPr="00657BCE" w:rsidRDefault="00417FD9" w:rsidP="00657BCE">
      <w:pPr>
        <w:pStyle w:val="Heading2"/>
        <w:rPr>
          <w:lang w:val="es-ES"/>
        </w:rPr>
      </w:pPr>
      <w:bookmarkStart w:id="6" w:name="_Toc328143672"/>
      <w:r w:rsidRPr="00417FD9">
        <w:rPr>
          <w:lang w:val="es-ES"/>
        </w:rPr>
        <w:lastRenderedPageBreak/>
        <w:t>Diseño del sistema</w:t>
      </w:r>
      <w:bookmarkEnd w:id="6"/>
    </w:p>
    <w:p w:rsidR="00BF785D" w:rsidRDefault="00BF785D" w:rsidP="00BF785D">
      <w:pPr>
        <w:pStyle w:val="Cuerpo"/>
      </w:pPr>
      <w:r>
        <w:t xml:space="preserve">La fase de diseño del sistema </w:t>
      </w:r>
      <w:r w:rsidR="00E8783B">
        <w:t>comprende tareas que van desde la clasificación en paquetes que compondrán la aplicación, el diseño del sistema de persistencia de datos, interfaces de usuario</w:t>
      </w:r>
      <w:r w:rsidR="00975B03">
        <w:t xml:space="preserve">, </w:t>
      </w:r>
      <w:r w:rsidR="00E8783B">
        <w:t>comunicación entre vistas y controladores</w:t>
      </w:r>
      <w:r w:rsidR="00975B03">
        <w:t>, etc</w:t>
      </w:r>
      <w:r w:rsidR="00E8783B">
        <w:t xml:space="preserve">. Es importante comprender que la realización del proyecto se lleva a cabo sobre un marco de tiempo limitado, y que tal limitación influirá directamente tanto sobre el resultado del análisis como las soluciones de diseño que resulten </w:t>
      </w:r>
      <w:r w:rsidR="00975B03">
        <w:t>del mismo</w:t>
      </w:r>
      <w:r w:rsidR="00E8783B">
        <w:t>.</w:t>
      </w:r>
      <w:r w:rsidR="00975B03">
        <w:t xml:space="preserve"> Todo desarrollo es mejorable, el objetivo principal es contar con un diseño tan bueno como el tiempo permita.</w:t>
      </w:r>
      <w:r w:rsidR="00E8783B">
        <w:t xml:space="preserve"> </w:t>
      </w:r>
    </w:p>
    <w:p w:rsidR="00657BCE" w:rsidRDefault="00657BCE" w:rsidP="00BF785D">
      <w:pPr>
        <w:pStyle w:val="Cuerpo"/>
      </w:pPr>
    </w:p>
    <w:p w:rsidR="00E92D5B" w:rsidRDefault="00E92D5B" w:rsidP="00BF785D">
      <w:pPr>
        <w:pStyle w:val="Cuerpo"/>
      </w:pPr>
      <w:r>
        <w:t>Algunas de las sub-tareas asociadas a esta tarea son:</w:t>
      </w:r>
    </w:p>
    <w:p w:rsidR="00E92D5B" w:rsidRDefault="00E92D5B" w:rsidP="00E92D5B">
      <w:pPr>
        <w:pStyle w:val="Cuerpo"/>
        <w:numPr>
          <w:ilvl w:val="0"/>
          <w:numId w:val="13"/>
        </w:numPr>
      </w:pPr>
      <w:r>
        <w:t>Definición y diseño de pantallas</w:t>
      </w:r>
    </w:p>
    <w:p w:rsidR="00E92D5B" w:rsidRDefault="00E92D5B" w:rsidP="00E92D5B">
      <w:pPr>
        <w:pStyle w:val="Cuerpo"/>
        <w:numPr>
          <w:ilvl w:val="0"/>
          <w:numId w:val="13"/>
        </w:numPr>
      </w:pPr>
      <w:r>
        <w:t>Definición y diseño de entidades</w:t>
      </w:r>
    </w:p>
    <w:p w:rsidR="00E92D5B" w:rsidRDefault="00E92D5B" w:rsidP="00E92D5B">
      <w:pPr>
        <w:pStyle w:val="Cuerpo"/>
        <w:numPr>
          <w:ilvl w:val="0"/>
          <w:numId w:val="13"/>
        </w:numPr>
      </w:pPr>
      <w:r>
        <w:t>Definición de componentes que intervienen en la seguridad</w:t>
      </w:r>
    </w:p>
    <w:p w:rsidR="00E92D5B" w:rsidRDefault="00E92D5B" w:rsidP="00E92D5B">
      <w:pPr>
        <w:pStyle w:val="Cuerpo"/>
        <w:numPr>
          <w:ilvl w:val="0"/>
          <w:numId w:val="13"/>
        </w:numPr>
      </w:pPr>
      <w:r>
        <w:t>Definición de estructura de paquetes</w:t>
      </w:r>
    </w:p>
    <w:p w:rsidR="00093C8A" w:rsidRPr="00BF785D" w:rsidRDefault="00093C8A" w:rsidP="00BF785D">
      <w:pPr>
        <w:pStyle w:val="Cuerpo"/>
      </w:pPr>
    </w:p>
    <w:p w:rsidR="00657BCE" w:rsidRDefault="00657BCE">
      <w:pPr>
        <w:rPr>
          <w:rFonts w:asciiTheme="majorHAnsi" w:eastAsiaTheme="majorEastAsia" w:hAnsiTheme="majorHAnsi" w:cstheme="majorBidi"/>
          <w:b/>
          <w:bCs/>
          <w:smallCaps/>
          <w:color w:val="000000" w:themeColor="text1"/>
          <w:sz w:val="28"/>
          <w:szCs w:val="26"/>
          <w:lang w:val="es-ES"/>
        </w:rPr>
      </w:pPr>
      <w:r>
        <w:rPr>
          <w:lang w:val="es-ES"/>
        </w:rPr>
        <w:br w:type="page"/>
      </w:r>
    </w:p>
    <w:p w:rsidR="00657BCE" w:rsidRPr="00657BCE" w:rsidRDefault="00417FD9" w:rsidP="00657BCE">
      <w:pPr>
        <w:pStyle w:val="Heading2"/>
        <w:rPr>
          <w:lang w:val="es-ES"/>
        </w:rPr>
      </w:pPr>
      <w:bookmarkStart w:id="7" w:name="_Toc328143673"/>
      <w:r w:rsidRPr="00417FD9">
        <w:rPr>
          <w:lang w:val="es-ES"/>
        </w:rPr>
        <w:lastRenderedPageBreak/>
        <w:t>Desarrollo del sistema</w:t>
      </w:r>
      <w:bookmarkEnd w:id="7"/>
    </w:p>
    <w:p w:rsidR="00975B03" w:rsidRDefault="00975B03" w:rsidP="00975B03">
      <w:pPr>
        <w:pStyle w:val="Cuerpo"/>
      </w:pPr>
      <w:r>
        <w:t xml:space="preserve">Durante esta fase se lleva a cabo la implementación de la aplicación. Es aquí donde se aplican las soluciones diseñadas en </w:t>
      </w:r>
      <w:r w:rsidR="00A40306">
        <w:t>la fase</w:t>
      </w:r>
      <w:r>
        <w:t xml:space="preserve"> anterior. Desde estructura, comunicación entre capas, visibilidad entre clases, etc.</w:t>
      </w:r>
    </w:p>
    <w:p w:rsidR="006C650A" w:rsidRDefault="006C650A" w:rsidP="00975B03">
      <w:pPr>
        <w:pStyle w:val="Cuerpo"/>
      </w:pPr>
      <w:r>
        <w:t>Algunas de las sub-tareas asociadas a esta fase son:</w:t>
      </w:r>
    </w:p>
    <w:p w:rsidR="006C650A" w:rsidRDefault="006C650A" w:rsidP="006C650A">
      <w:pPr>
        <w:pStyle w:val="Cuerpo"/>
        <w:numPr>
          <w:ilvl w:val="0"/>
          <w:numId w:val="13"/>
        </w:numPr>
      </w:pPr>
      <w:r>
        <w:t>Instaurar arquitectura de tres capas</w:t>
      </w:r>
    </w:p>
    <w:p w:rsidR="006C650A" w:rsidRDefault="006C650A" w:rsidP="006C650A">
      <w:pPr>
        <w:pStyle w:val="Cuerpo"/>
        <w:numPr>
          <w:ilvl w:val="0"/>
          <w:numId w:val="13"/>
        </w:numPr>
      </w:pPr>
      <w:r>
        <w:t>Implementar controladores para las vistas (pantallas)</w:t>
      </w:r>
    </w:p>
    <w:p w:rsidR="006C650A" w:rsidRDefault="006C650A" w:rsidP="006C650A">
      <w:pPr>
        <w:pStyle w:val="Cuerpo"/>
        <w:numPr>
          <w:ilvl w:val="0"/>
          <w:numId w:val="13"/>
        </w:numPr>
      </w:pPr>
      <w:r>
        <w:t>Depurar algoritmo de cálculo de calorías</w:t>
      </w:r>
    </w:p>
    <w:p w:rsidR="006C650A" w:rsidRDefault="006C650A" w:rsidP="006C650A">
      <w:pPr>
        <w:pStyle w:val="Cuerpo"/>
        <w:numPr>
          <w:ilvl w:val="0"/>
          <w:numId w:val="13"/>
        </w:numPr>
      </w:pPr>
      <w:r>
        <w:t xml:space="preserve">Implementar controladores de Google </w:t>
      </w:r>
      <w:proofErr w:type="spellStart"/>
      <w:r>
        <w:t>Maps</w:t>
      </w:r>
      <w:proofErr w:type="spellEnd"/>
    </w:p>
    <w:p w:rsidR="006C650A" w:rsidRDefault="006C650A" w:rsidP="006C650A">
      <w:pPr>
        <w:pStyle w:val="Cuerpo"/>
        <w:numPr>
          <w:ilvl w:val="0"/>
          <w:numId w:val="13"/>
        </w:numPr>
      </w:pPr>
      <w:r>
        <w:t>Persistir datos</w:t>
      </w:r>
    </w:p>
    <w:p w:rsidR="006C650A" w:rsidRDefault="006C650A" w:rsidP="006C650A">
      <w:pPr>
        <w:pStyle w:val="Cuerpo"/>
        <w:numPr>
          <w:ilvl w:val="0"/>
          <w:numId w:val="13"/>
        </w:numPr>
      </w:pPr>
      <w:r>
        <w:t>Gestionar acceso a BBDD</w:t>
      </w:r>
    </w:p>
    <w:p w:rsidR="00093C8A" w:rsidRPr="00975B03" w:rsidRDefault="00093C8A" w:rsidP="00975B03">
      <w:pPr>
        <w:pStyle w:val="Cuerpo"/>
      </w:pPr>
    </w:p>
    <w:p w:rsidR="00417FD9" w:rsidRDefault="00417FD9" w:rsidP="00417FD9">
      <w:pPr>
        <w:pStyle w:val="Heading2"/>
        <w:rPr>
          <w:lang w:val="es-ES"/>
        </w:rPr>
      </w:pPr>
      <w:bookmarkStart w:id="8" w:name="_Toc328143674"/>
      <w:r w:rsidRPr="00417FD9">
        <w:rPr>
          <w:lang w:val="es-ES"/>
        </w:rPr>
        <w:t>Pruebas</w:t>
      </w:r>
      <w:bookmarkEnd w:id="8"/>
    </w:p>
    <w:p w:rsidR="00DD3DB4" w:rsidRDefault="00DD3DB4" w:rsidP="00DD3DB4">
      <w:pPr>
        <w:pStyle w:val="Cuerpo"/>
      </w:pPr>
      <w:r>
        <w:t>La consecución de esta fase vendrá fuertemente condicionada por la fase anterior. En esta fase entra la implementaci</w:t>
      </w:r>
      <w:r w:rsidR="001E4BD3">
        <w:t>ón de pruebas unitarias, funcionales, simulaciones, etc. Toda el testeo, detección de errores y resolución se estima dentro de esta fase.</w:t>
      </w:r>
    </w:p>
    <w:p w:rsidR="00683BC1" w:rsidRDefault="00683BC1" w:rsidP="00DD3DB4">
      <w:pPr>
        <w:pStyle w:val="Cuerpo"/>
      </w:pPr>
      <w:r>
        <w:t>En esta fase se encuentran las siguientes tareas:</w:t>
      </w:r>
    </w:p>
    <w:p w:rsidR="00683BC1" w:rsidRDefault="00683BC1" w:rsidP="00683BC1">
      <w:pPr>
        <w:pStyle w:val="Cuerpo"/>
        <w:numPr>
          <w:ilvl w:val="0"/>
          <w:numId w:val="13"/>
        </w:numPr>
      </w:pPr>
      <w:r>
        <w:t>Estudio y configuración de herramientas (emuladores, etc.)</w:t>
      </w:r>
    </w:p>
    <w:p w:rsidR="00683BC1" w:rsidRDefault="00683BC1" w:rsidP="00683BC1">
      <w:pPr>
        <w:pStyle w:val="Cuerpo"/>
        <w:numPr>
          <w:ilvl w:val="0"/>
          <w:numId w:val="13"/>
        </w:numPr>
      </w:pPr>
      <w:r>
        <w:t>Obtener rutas simuladas y depurar la aplicación</w:t>
      </w:r>
    </w:p>
    <w:p w:rsidR="00683BC1" w:rsidRPr="00DD3DB4" w:rsidRDefault="00683BC1" w:rsidP="00683BC1">
      <w:pPr>
        <w:pStyle w:val="Cuerpo"/>
        <w:numPr>
          <w:ilvl w:val="0"/>
          <w:numId w:val="13"/>
        </w:numPr>
      </w:pPr>
      <w:r>
        <w:t>Pruebas sobre terminal real</w:t>
      </w:r>
    </w:p>
    <w:p w:rsidR="00657BCE" w:rsidRPr="00657BCE" w:rsidRDefault="00417FD9" w:rsidP="00657BCE">
      <w:pPr>
        <w:pStyle w:val="Heading2"/>
        <w:rPr>
          <w:lang w:val="es-ES"/>
        </w:rPr>
      </w:pPr>
      <w:bookmarkStart w:id="9" w:name="_Toc328143675"/>
      <w:r w:rsidRPr="00417FD9">
        <w:rPr>
          <w:lang w:val="es-ES"/>
        </w:rPr>
        <w:lastRenderedPageBreak/>
        <w:t>Manual de usuario</w:t>
      </w:r>
      <w:bookmarkEnd w:id="9"/>
    </w:p>
    <w:p w:rsidR="00FF5806" w:rsidRDefault="001E4BD3" w:rsidP="00FF5806">
      <w:pPr>
        <w:pStyle w:val="Cuerpo"/>
      </w:pPr>
      <w:r>
        <w:t xml:space="preserve">Esta fase se realiza al finalizar </w:t>
      </w:r>
      <w:r w:rsidR="002222C5">
        <w:t>la fase de pruebas y se documenta con capturas de pantallas de la aplicación terminada, por tanto es una de las últimas fases a realizar. También tiene un peso, desde mi punto de vista, menos prioritario que el resto.</w:t>
      </w:r>
    </w:p>
    <w:p w:rsidR="00093C8A" w:rsidRPr="00FF5806" w:rsidRDefault="00093C8A" w:rsidP="00FF5806">
      <w:pPr>
        <w:pStyle w:val="Cuerpo"/>
      </w:pPr>
    </w:p>
    <w:p w:rsidR="00417FD9" w:rsidRPr="00417FD9" w:rsidRDefault="00417FD9" w:rsidP="00417FD9">
      <w:pPr>
        <w:pStyle w:val="Heading2"/>
        <w:rPr>
          <w:lang w:val="es-ES"/>
        </w:rPr>
      </w:pPr>
      <w:bookmarkStart w:id="10" w:name="_Toc328143676"/>
      <w:r w:rsidRPr="00417FD9">
        <w:rPr>
          <w:lang w:val="es-ES"/>
        </w:rPr>
        <w:t>Firma del .apk y publicación de la aplicación</w:t>
      </w:r>
      <w:bookmarkEnd w:id="10"/>
    </w:p>
    <w:p w:rsidR="00DD3DB4" w:rsidRDefault="00DD3DB4" w:rsidP="00DD3DB4">
      <w:pPr>
        <w:pStyle w:val="Cuerpo"/>
      </w:pPr>
      <w:r>
        <w:t xml:space="preserve">Es un objetivo del proyecto que la aplicación se encuentre publicada en la plataforma de distribución de </w:t>
      </w:r>
      <w:proofErr w:type="spellStart"/>
      <w:r>
        <w:t>apps</w:t>
      </w:r>
      <w:proofErr w:type="spellEnd"/>
      <w:r>
        <w:t xml:space="preserve"> de Google, Google Play. Para conseguir este propósito será preciso haber completado el desarrollo y ser capaces de asegurar una calidad aceptable a partir de pruebas unitarias, funcionales tanto simuladas sobre emuladores como sobre el terminal físico. </w:t>
      </w:r>
    </w:p>
    <w:p w:rsidR="00DD3DB4" w:rsidRDefault="00DD3DB4" w:rsidP="00DD3DB4">
      <w:pPr>
        <w:pStyle w:val="Cuerpo"/>
      </w:pPr>
      <w:r>
        <w:t xml:space="preserve">También será preciso llevar a cabo unas acciones requeridas por </w:t>
      </w:r>
      <w:proofErr w:type="spellStart"/>
      <w:r>
        <w:t>google</w:t>
      </w:r>
      <w:proofErr w:type="spellEnd"/>
      <w:r>
        <w:t xml:space="preserve"> para distribuir la aplicación en su </w:t>
      </w:r>
      <w:proofErr w:type="spellStart"/>
      <w:r>
        <w:t>Market</w:t>
      </w:r>
      <w:proofErr w:type="spellEnd"/>
      <w:r>
        <w:t xml:space="preserve">. Estas acciones incluyen quitar los </w:t>
      </w:r>
      <w:proofErr w:type="spellStart"/>
      <w:r>
        <w:t>logs</w:t>
      </w:r>
      <w:proofErr w:type="spellEnd"/>
      <w:r>
        <w:t xml:space="preserve"> habilitados durante el proceso de desarrollo, testear la </w:t>
      </w:r>
      <w:proofErr w:type="spellStart"/>
      <w:r>
        <w:t>app</w:t>
      </w:r>
      <w:proofErr w:type="spellEnd"/>
      <w:r>
        <w:t xml:space="preserve">, crear material </w:t>
      </w:r>
      <w:proofErr w:type="spellStart"/>
      <w:r>
        <w:t>promocianl</w:t>
      </w:r>
      <w:proofErr w:type="spellEnd"/>
      <w:r>
        <w:t>, firmar la aplicación con un certificado personal correcto, etc. Todas estas tareas se estiman dentro de esta fase.</w:t>
      </w:r>
    </w:p>
    <w:p w:rsidR="00683BC1" w:rsidRDefault="00683BC1" w:rsidP="00DD3DB4">
      <w:pPr>
        <w:pStyle w:val="Cuerpo"/>
      </w:pPr>
      <w:r>
        <w:t>Finalmente en esta fase distinguimos las siguiente sub-tareas:</w:t>
      </w:r>
    </w:p>
    <w:p w:rsidR="00683BC1" w:rsidRDefault="00683BC1" w:rsidP="00683BC1">
      <w:pPr>
        <w:pStyle w:val="Cuerpo"/>
        <w:numPr>
          <w:ilvl w:val="0"/>
          <w:numId w:val="13"/>
        </w:numPr>
      </w:pPr>
      <w:r>
        <w:t xml:space="preserve">Registro en Android </w:t>
      </w:r>
      <w:proofErr w:type="spellStart"/>
      <w:r>
        <w:t>developer</w:t>
      </w:r>
      <w:proofErr w:type="spellEnd"/>
      <w:r>
        <w:t xml:space="preserve"> </w:t>
      </w:r>
      <w:proofErr w:type="spellStart"/>
      <w:r>
        <w:t>console</w:t>
      </w:r>
      <w:proofErr w:type="spellEnd"/>
    </w:p>
    <w:p w:rsidR="00683BC1" w:rsidRDefault="00683BC1" w:rsidP="00683BC1">
      <w:pPr>
        <w:pStyle w:val="Cuerpo"/>
        <w:numPr>
          <w:ilvl w:val="0"/>
          <w:numId w:val="13"/>
        </w:numPr>
      </w:pPr>
      <w:r>
        <w:t xml:space="preserve">Preparación del material promocional (gráficos, videos, </w:t>
      </w:r>
      <w:proofErr w:type="spellStart"/>
      <w:r>
        <w:t>etc</w:t>
      </w:r>
      <w:proofErr w:type="spellEnd"/>
      <w:r>
        <w:t>)</w:t>
      </w:r>
    </w:p>
    <w:p w:rsidR="00683BC1" w:rsidRDefault="00683BC1" w:rsidP="00683BC1">
      <w:pPr>
        <w:pStyle w:val="Cuerpo"/>
        <w:numPr>
          <w:ilvl w:val="0"/>
          <w:numId w:val="13"/>
        </w:numPr>
      </w:pPr>
      <w:r>
        <w:t>Obtener e implantar certificado de desarrollo/</w:t>
      </w:r>
      <w:proofErr w:type="spellStart"/>
      <w:r>
        <w:t>release</w:t>
      </w:r>
      <w:proofErr w:type="spellEnd"/>
    </w:p>
    <w:p w:rsidR="00683BC1" w:rsidRDefault="00683BC1" w:rsidP="00683BC1">
      <w:pPr>
        <w:pStyle w:val="Cuerpo"/>
        <w:numPr>
          <w:ilvl w:val="0"/>
          <w:numId w:val="13"/>
        </w:numPr>
      </w:pPr>
      <w:r>
        <w:t xml:space="preserve">Publicar </w:t>
      </w:r>
      <w:proofErr w:type="spellStart"/>
      <w:r>
        <w:t>app</w:t>
      </w:r>
      <w:proofErr w:type="spellEnd"/>
      <w:r>
        <w:t xml:space="preserve"> en Google Play</w:t>
      </w:r>
    </w:p>
    <w:p w:rsidR="0065083E" w:rsidRPr="00AD77C1" w:rsidRDefault="00500E5C" w:rsidP="00AD77C1">
      <w:pPr>
        <w:pStyle w:val="Heading1"/>
        <w:rPr>
          <w:lang w:val="es-ES"/>
        </w:rPr>
      </w:pPr>
      <w:bookmarkStart w:id="11" w:name="_Toc328143677"/>
      <w:r w:rsidRPr="00787485">
        <w:rPr>
          <w:lang w:val="es-ES"/>
        </w:rPr>
        <w:lastRenderedPageBreak/>
        <w:t xml:space="preserve">Planificación temporal </w:t>
      </w:r>
      <w:r w:rsidR="0065083E" w:rsidRPr="00787485">
        <w:rPr>
          <w:lang w:val="es-ES"/>
        </w:rPr>
        <w:t>del proyecto</w:t>
      </w:r>
      <w:bookmarkEnd w:id="11"/>
    </w:p>
    <w:p w:rsidR="00AD77C1" w:rsidRPr="00AD77C1" w:rsidRDefault="00AA4100" w:rsidP="00AD77C1">
      <w:pPr>
        <w:pStyle w:val="Heading2"/>
        <w:rPr>
          <w:lang w:val="es-ES"/>
        </w:rPr>
      </w:pPr>
      <w:bookmarkStart w:id="12" w:name="_Toc328143678"/>
      <w:r>
        <w:rPr>
          <w:lang w:val="es-ES"/>
        </w:rPr>
        <w:t>Tabla de tareas inicial</w:t>
      </w:r>
      <w:bookmarkEnd w:id="12"/>
    </w:p>
    <w:p w:rsidR="00AD77C1" w:rsidRPr="00AD77C1" w:rsidRDefault="00012436" w:rsidP="00AD77C1">
      <w:pPr>
        <w:pStyle w:val="Cuerpo"/>
        <w:rPr>
          <w:lang w:val="en-US"/>
        </w:rPr>
      </w:pPr>
      <w:r w:rsidRPr="00012436">
        <w:rPr>
          <w:noProof/>
          <w:lang w:val="en-US"/>
        </w:rPr>
        <w:drawing>
          <wp:inline distT="0" distB="0" distL="0" distR="0">
            <wp:extent cx="5939382" cy="4738370"/>
            <wp:effectExtent l="19050" t="0" r="4218" b="0"/>
            <wp:docPr id="3" name="Picture 1" descr="Estimacion_Tareas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Inicial.JPG"/>
                    <pic:cNvPicPr/>
                  </pic:nvPicPr>
                  <pic:blipFill>
                    <a:blip r:embed="rId9" cstate="print"/>
                    <a:stretch>
                      <a:fillRect/>
                    </a:stretch>
                  </pic:blipFill>
                  <pic:spPr>
                    <a:xfrm>
                      <a:off x="0" y="0"/>
                      <a:ext cx="5939382" cy="4738370"/>
                    </a:xfrm>
                    <a:prstGeom prst="rect">
                      <a:avLst/>
                    </a:prstGeom>
                  </pic:spPr>
                </pic:pic>
              </a:graphicData>
            </a:graphic>
          </wp:inline>
        </w:drawing>
      </w:r>
    </w:p>
    <w:p w:rsidR="00C520CE" w:rsidRDefault="00C520CE" w:rsidP="00C520CE">
      <w:pPr>
        <w:pStyle w:val="Cuerpo"/>
      </w:pPr>
      <w:r>
        <w:t xml:space="preserve">La estimación de la duración total del proyecto es de 432 horas, considerando una jornada laboral de 15 horas a la semana se obtiene una duración de 29 semanas, lo que traducido en meses resulta </w:t>
      </w:r>
      <w:r w:rsidR="00B72145">
        <w:t xml:space="preserve">de aproximadamente </w:t>
      </w:r>
      <w:r>
        <w:t>7 meses.</w:t>
      </w:r>
    </w:p>
    <w:p w:rsidR="009C607B" w:rsidRDefault="007545B0" w:rsidP="009C607B">
      <w:pPr>
        <w:pStyle w:val="Cuerpo"/>
      </w:pPr>
      <w:r>
        <w:t xml:space="preserve">La fecha de inicio es del </w:t>
      </w:r>
      <w:r w:rsidR="00B72145">
        <w:t>5</w:t>
      </w:r>
      <w:r>
        <w:t xml:space="preserve"> de noviembre y se estima su finalización para el 1</w:t>
      </w:r>
      <w:r w:rsidR="00B72145">
        <w:t>6</w:t>
      </w:r>
      <w:r>
        <w:t xml:space="preserve"> de junio.</w:t>
      </w:r>
    </w:p>
    <w:p w:rsidR="009C607B" w:rsidRDefault="009C607B" w:rsidP="00AA4100">
      <w:pPr>
        <w:rPr>
          <w:lang w:val="es-ES"/>
        </w:rPr>
      </w:pPr>
    </w:p>
    <w:p w:rsidR="00717FC7" w:rsidRDefault="00717FC7" w:rsidP="0016020E">
      <w:pPr>
        <w:pStyle w:val="Cuerpo"/>
      </w:pPr>
      <w:r>
        <w:t>Como durante la realización del presente proyecto el alumno se encuentra trabajando a tiempo completo, se estima el horario laboral tal como se enseña en la figura:</w:t>
      </w:r>
    </w:p>
    <w:p w:rsidR="00717FC7" w:rsidRDefault="00717FC7" w:rsidP="00AA4100">
      <w:pPr>
        <w:rPr>
          <w:lang w:val="es-ES"/>
        </w:rPr>
      </w:pPr>
    </w:p>
    <w:p w:rsidR="00717FC7" w:rsidRDefault="00717FC7" w:rsidP="00AA4100">
      <w:pPr>
        <w:rPr>
          <w:lang w:val="es-ES"/>
        </w:rPr>
      </w:pPr>
      <w:r>
        <w:rPr>
          <w:noProof/>
        </w:rPr>
        <w:drawing>
          <wp:inline distT="0" distB="0" distL="0" distR="0">
            <wp:extent cx="3448050" cy="866775"/>
            <wp:effectExtent l="19050" t="0" r="0" b="0"/>
            <wp:docPr id="10" name="Picture 9" descr="Estimaciones_Tiem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es_Tiempos.JPG"/>
                    <pic:cNvPicPr/>
                  </pic:nvPicPr>
                  <pic:blipFill>
                    <a:blip r:embed="rId10" cstate="print"/>
                    <a:stretch>
                      <a:fillRect/>
                    </a:stretch>
                  </pic:blipFill>
                  <pic:spPr>
                    <a:xfrm>
                      <a:off x="0" y="0"/>
                      <a:ext cx="3448050" cy="866775"/>
                    </a:xfrm>
                    <a:prstGeom prst="rect">
                      <a:avLst/>
                    </a:prstGeom>
                  </pic:spPr>
                </pic:pic>
              </a:graphicData>
            </a:graphic>
          </wp:inline>
        </w:drawing>
      </w:r>
    </w:p>
    <w:p w:rsidR="00717FC7" w:rsidRDefault="00717FC7" w:rsidP="00AA4100">
      <w:pPr>
        <w:rPr>
          <w:lang w:val="es-ES"/>
        </w:rPr>
      </w:pPr>
    </w:p>
    <w:p w:rsidR="00717FC7" w:rsidRDefault="00717FC7" w:rsidP="0016020E">
      <w:pPr>
        <w:pStyle w:val="Cuerpo"/>
      </w:pPr>
      <w:r>
        <w:t>Por otra parte los días laborales se estiman en función del tiempo real que es posible dedicar al proyecto, esto complica un poco las estimaciones ya que se trata de fines de semanas y días de vacaciones o festivos:</w:t>
      </w:r>
    </w:p>
    <w:p w:rsidR="00717FC7" w:rsidRDefault="00717FC7" w:rsidP="00717FC7">
      <w:pPr>
        <w:jc w:val="center"/>
        <w:rPr>
          <w:lang w:val="es-ES"/>
        </w:rPr>
      </w:pPr>
      <w:r>
        <w:rPr>
          <w:noProof/>
        </w:rPr>
        <w:drawing>
          <wp:inline distT="0" distB="0" distL="0" distR="0">
            <wp:extent cx="2457450" cy="3095625"/>
            <wp:effectExtent l="19050" t="0" r="0" b="0"/>
            <wp:docPr id="11" name="Picture 10" descr="Estimacion_Work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Workday.JPG"/>
                    <pic:cNvPicPr/>
                  </pic:nvPicPr>
                  <pic:blipFill>
                    <a:blip r:embed="rId11" cstate="print"/>
                    <a:stretch>
                      <a:fillRect/>
                    </a:stretch>
                  </pic:blipFill>
                  <pic:spPr>
                    <a:xfrm>
                      <a:off x="0" y="0"/>
                      <a:ext cx="2457450" cy="3095625"/>
                    </a:xfrm>
                    <a:prstGeom prst="rect">
                      <a:avLst/>
                    </a:prstGeom>
                  </pic:spPr>
                </pic:pic>
              </a:graphicData>
            </a:graphic>
          </wp:inline>
        </w:drawing>
      </w:r>
    </w:p>
    <w:p w:rsidR="00717FC7" w:rsidRDefault="00717FC7" w:rsidP="00AA4100">
      <w:pPr>
        <w:rPr>
          <w:lang w:val="es-ES"/>
        </w:rPr>
        <w:sectPr w:rsidR="00717FC7" w:rsidSect="00750479">
          <w:headerReference w:type="default" r:id="rId12"/>
          <w:footerReference w:type="default" r:id="rId13"/>
          <w:headerReference w:type="first" r:id="rId14"/>
          <w:footerReference w:type="first" r:id="rId15"/>
          <w:pgSz w:w="12240" w:h="15840"/>
          <w:pgMar w:top="1440" w:right="1440" w:bottom="1440" w:left="1440" w:header="720" w:footer="720" w:gutter="0"/>
          <w:pgNumType w:start="1" w:chapStyle="1" w:chapSep="period"/>
          <w:cols w:space="720"/>
          <w:titlePg/>
          <w:docGrid w:linePitch="360"/>
        </w:sectPr>
      </w:pPr>
    </w:p>
    <w:p w:rsidR="009C607B" w:rsidRDefault="009C607B" w:rsidP="009C607B">
      <w:pPr>
        <w:pStyle w:val="Heading2"/>
        <w:rPr>
          <w:lang w:val="es-ES"/>
        </w:rPr>
      </w:pPr>
      <w:bookmarkStart w:id="13" w:name="_Toc328143679"/>
      <w:r>
        <w:rPr>
          <w:lang w:val="es-ES"/>
        </w:rPr>
        <w:lastRenderedPageBreak/>
        <w:t>Diagrama de Gantt planificación Inicial</w:t>
      </w:r>
      <w:bookmarkEnd w:id="13"/>
    </w:p>
    <w:p w:rsidR="00EC6D52" w:rsidRDefault="009C607B" w:rsidP="009C607B">
      <w:pPr>
        <w:jc w:val="center"/>
        <w:rPr>
          <w:lang w:val="es-ES"/>
        </w:rPr>
      </w:pPr>
      <w:r w:rsidRPr="009C607B">
        <w:rPr>
          <w:noProof/>
        </w:rPr>
        <w:drawing>
          <wp:inline distT="0" distB="0" distL="0" distR="0">
            <wp:extent cx="9039225" cy="4100267"/>
            <wp:effectExtent l="19050" t="0" r="9525" b="0"/>
            <wp:docPr id="8" name="Picture 6" descr="Estimacion_Gantt_Ini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Inicial.JPG"/>
                    <pic:cNvPicPr/>
                  </pic:nvPicPr>
                  <pic:blipFill>
                    <a:blip r:embed="rId16" cstate="print"/>
                    <a:stretch>
                      <a:fillRect/>
                    </a:stretch>
                  </pic:blipFill>
                  <pic:spPr>
                    <a:xfrm>
                      <a:off x="0" y="0"/>
                      <a:ext cx="9039225" cy="4100267"/>
                    </a:xfrm>
                    <a:prstGeom prst="rect">
                      <a:avLst/>
                    </a:prstGeom>
                  </pic:spPr>
                </pic:pic>
              </a:graphicData>
            </a:graphic>
          </wp:inline>
        </w:drawing>
      </w:r>
    </w:p>
    <w:p w:rsidR="00EC6D52" w:rsidRDefault="00EC6D52" w:rsidP="00EC6D52">
      <w:pPr>
        <w:rPr>
          <w:lang w:val="es-ES"/>
        </w:rPr>
        <w:sectPr w:rsidR="00EC6D52" w:rsidSect="007E01FD">
          <w:pgSz w:w="15840" w:h="12240" w:orient="landscape" w:code="1"/>
          <w:pgMar w:top="1440" w:right="1440" w:bottom="1440" w:left="1440" w:header="720" w:footer="720" w:gutter="0"/>
          <w:pgNumType w:start="13" w:chapStyle="1" w:chapSep="period"/>
          <w:cols w:space="720"/>
          <w:docGrid w:linePitch="360"/>
        </w:sectPr>
      </w:pPr>
    </w:p>
    <w:p w:rsidR="00AD77C1" w:rsidRDefault="00673CE8" w:rsidP="00AD77C1">
      <w:pPr>
        <w:pStyle w:val="Heading2"/>
        <w:rPr>
          <w:lang w:val="es-ES"/>
        </w:rPr>
      </w:pPr>
      <w:bookmarkStart w:id="14" w:name="_Toc328143680"/>
      <w:r>
        <w:rPr>
          <w:lang w:val="es-ES"/>
        </w:rPr>
        <w:lastRenderedPageBreak/>
        <w:t>Tabla de tareas</w:t>
      </w:r>
      <w:r w:rsidR="00AD77C1" w:rsidRPr="006D0B31">
        <w:rPr>
          <w:lang w:val="es-ES"/>
        </w:rPr>
        <w:t xml:space="preserve"> Final</w:t>
      </w:r>
      <w:bookmarkEnd w:id="14"/>
    </w:p>
    <w:p w:rsidR="006D0B31" w:rsidRDefault="00012436" w:rsidP="006D0B31">
      <w:pPr>
        <w:pStyle w:val="Cuerpo"/>
        <w:ind w:firstLine="0"/>
      </w:pPr>
      <w:r>
        <w:rPr>
          <w:noProof/>
          <w:lang w:val="en-US"/>
        </w:rPr>
        <w:drawing>
          <wp:inline distT="0" distB="0" distL="0" distR="0">
            <wp:extent cx="5943600" cy="4636008"/>
            <wp:effectExtent l="19050" t="0" r="0" b="0"/>
            <wp:docPr id="5" name="Picture 4" descr="Estimacion_Tareas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Tareas_Final.JPG"/>
                    <pic:cNvPicPr/>
                  </pic:nvPicPr>
                  <pic:blipFill>
                    <a:blip r:embed="rId17" cstate="print"/>
                    <a:stretch>
                      <a:fillRect/>
                    </a:stretch>
                  </pic:blipFill>
                  <pic:spPr>
                    <a:xfrm>
                      <a:off x="0" y="0"/>
                      <a:ext cx="5943600" cy="4636008"/>
                    </a:xfrm>
                    <a:prstGeom prst="rect">
                      <a:avLst/>
                    </a:prstGeom>
                  </pic:spPr>
                </pic:pic>
              </a:graphicData>
            </a:graphic>
          </wp:inline>
        </w:drawing>
      </w:r>
    </w:p>
    <w:p w:rsidR="00062F79" w:rsidRDefault="00062F79" w:rsidP="006D0B31">
      <w:pPr>
        <w:pStyle w:val="Cuerpo"/>
        <w:ind w:firstLine="0"/>
      </w:pPr>
    </w:p>
    <w:p w:rsidR="00673CE8" w:rsidRDefault="00673CE8" w:rsidP="006D0B31">
      <w:pPr>
        <w:pStyle w:val="Cuerpo"/>
        <w:ind w:firstLine="0"/>
        <w:sectPr w:rsidR="00673CE8" w:rsidSect="007E01FD">
          <w:pgSz w:w="12240" w:h="15840" w:code="1"/>
          <w:pgMar w:top="1440" w:right="1440" w:bottom="1440" w:left="1440" w:header="720" w:footer="720" w:gutter="0"/>
          <w:pgNumType w:start="14" w:chapStyle="1" w:chapSep="period"/>
          <w:cols w:space="720"/>
          <w:docGrid w:linePitch="360"/>
        </w:sectPr>
      </w:pPr>
    </w:p>
    <w:p w:rsidR="00750479" w:rsidRDefault="00750479" w:rsidP="00750479">
      <w:pPr>
        <w:pStyle w:val="Heading2"/>
        <w:rPr>
          <w:lang w:val="es-ES"/>
        </w:rPr>
      </w:pPr>
      <w:bookmarkStart w:id="15" w:name="_Toc328143681"/>
      <w:r>
        <w:rPr>
          <w:lang w:val="es-ES"/>
        </w:rPr>
        <w:lastRenderedPageBreak/>
        <w:t>Diagrama de Gantt planificación Final</w:t>
      </w:r>
      <w:bookmarkEnd w:id="15"/>
    </w:p>
    <w:p w:rsidR="00750479" w:rsidRDefault="00750479" w:rsidP="006D0B31">
      <w:pPr>
        <w:pStyle w:val="Cuerpo"/>
        <w:ind w:firstLine="0"/>
        <w:sectPr w:rsidR="00750479" w:rsidSect="007E01FD">
          <w:type w:val="continuous"/>
          <w:pgSz w:w="15840" w:h="12240" w:orient="landscape" w:code="1"/>
          <w:pgMar w:top="1440" w:right="1440" w:bottom="1440" w:left="1440" w:header="720" w:footer="720" w:gutter="0"/>
          <w:pgNumType w:start="15" w:chapStyle="1" w:chapSep="period"/>
          <w:cols w:space="720"/>
          <w:docGrid w:linePitch="360"/>
        </w:sectPr>
      </w:pPr>
      <w:r>
        <w:rPr>
          <w:noProof/>
          <w:lang w:val="en-US"/>
        </w:rPr>
        <w:drawing>
          <wp:inline distT="0" distB="0" distL="0" distR="0">
            <wp:extent cx="8699290" cy="3809908"/>
            <wp:effectExtent l="19050" t="0" r="6560" b="0"/>
            <wp:docPr id="9" name="Picture 8" descr="Estimacion_Gantt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Gantt_Final.JPG"/>
                    <pic:cNvPicPr/>
                  </pic:nvPicPr>
                  <pic:blipFill>
                    <a:blip r:embed="rId18" cstate="print"/>
                    <a:stretch>
                      <a:fillRect/>
                    </a:stretch>
                  </pic:blipFill>
                  <pic:spPr>
                    <a:xfrm>
                      <a:off x="0" y="0"/>
                      <a:ext cx="8699290" cy="3809908"/>
                    </a:xfrm>
                    <a:prstGeom prst="rect">
                      <a:avLst/>
                    </a:prstGeom>
                  </pic:spPr>
                </pic:pic>
              </a:graphicData>
            </a:graphic>
          </wp:inline>
        </w:drawing>
      </w:r>
    </w:p>
    <w:p w:rsidR="00C87AD1" w:rsidRDefault="00C87AD1" w:rsidP="00C87AD1">
      <w:pPr>
        <w:pStyle w:val="Heading2"/>
      </w:pPr>
      <w:bookmarkStart w:id="16" w:name="_Toc328143682"/>
      <w:r>
        <w:lastRenderedPageBreak/>
        <w:t>Desviaciones</w:t>
      </w:r>
      <w:bookmarkEnd w:id="16"/>
    </w:p>
    <w:p w:rsidR="00062F79" w:rsidRDefault="00062F79" w:rsidP="0068077F">
      <w:pPr>
        <w:pStyle w:val="Cuerpo"/>
      </w:pPr>
      <w:r>
        <w:t>La realización del proyecto se vio fuertemente condicionada</w:t>
      </w:r>
      <w:r w:rsidR="0016020E">
        <w:t xml:space="preserve"> por el calendario laboral, fue </w:t>
      </w:r>
      <w:r>
        <w:t>posible dedicar más horas en épocas de trabajo más liviano y fue casi imposible sacar tiempo durante los meses de noviembre y diciembre cuando coincidió el cierre de proyectos con fechas y presiones externas</w:t>
      </w:r>
      <w:r w:rsidR="0016020E">
        <w:t xml:space="preserve"> muy fuertes.</w:t>
      </w:r>
    </w:p>
    <w:p w:rsidR="00062F79" w:rsidRDefault="00062F79" w:rsidP="0068077F">
      <w:pPr>
        <w:pStyle w:val="Cuerpo"/>
      </w:pPr>
      <w:r>
        <w:t xml:space="preserve">Se intentó que el diagrama de Gantt refleje esta situación, donde da la impresión de que las tareas se están paralelizando a pesar de contar con un </w:t>
      </w:r>
      <w:r w:rsidR="0016020E">
        <w:t xml:space="preserve">único recurso </w:t>
      </w:r>
      <w:r>
        <w:t>para llevarlas a cabo. Esta situación se puede entender si tenemos en cuenta que el número de horas dedicadas al proyecto aumento durante este periodo, permitiendo avanzar con mayor velocidad.</w:t>
      </w:r>
      <w:r w:rsidR="0016020E">
        <w:t xml:space="preserve"> También es procedente tener en cuenta que estas tres fases en muchos casos se realizaron de forma conjunta.</w:t>
      </w:r>
    </w:p>
    <w:p w:rsidR="0016020E" w:rsidRDefault="00062F79" w:rsidP="0068077F">
      <w:pPr>
        <w:pStyle w:val="Cuerpo"/>
      </w:pPr>
      <w:r>
        <w:t xml:space="preserve"> </w:t>
      </w:r>
      <w:r w:rsidR="0016020E">
        <w:t>Por otra parte e</w:t>
      </w:r>
      <w:r>
        <w:t xml:space="preserve">l número real de horas dedicadas no difiere mucho del estimado. Dado que durante el transcurso del proyecto se utilizó un gestor de versiones, es posible, observar esta situación a partir de las estadísticas generadas. </w:t>
      </w:r>
    </w:p>
    <w:p w:rsidR="00062F79" w:rsidRDefault="0016020E" w:rsidP="0068077F">
      <w:pPr>
        <w:pStyle w:val="Cuerpo"/>
      </w:pPr>
      <w:r>
        <w:t>El siguiente gráfico</w:t>
      </w:r>
      <w:r w:rsidR="00062F79">
        <w:t xml:space="preserve"> demuestra que la mayoría de los cambios a nivel código (corresponde con la fase de implementación</w:t>
      </w:r>
      <w:r>
        <w:t xml:space="preserve"> y pruebas</w:t>
      </w:r>
      <w:r w:rsidR="00062F79">
        <w:t xml:space="preserve">) se llevó a cabo durante los meses de marzo y abril. </w:t>
      </w:r>
      <w:r>
        <w:t xml:space="preserve">El gráfico toma lugar entre </w:t>
      </w:r>
      <w:r w:rsidR="00062F79">
        <w:t xml:space="preserve"> el 11 de marzo y el </w:t>
      </w:r>
      <w:r>
        <w:t>10</w:t>
      </w:r>
      <w:r w:rsidR="00062F79">
        <w:t xml:space="preserve"> de junio</w:t>
      </w:r>
      <w:r>
        <w:t xml:space="preserve"> tal como enseña el eje horizontal temporal</w:t>
      </w:r>
      <w:r w:rsidR="00062F79">
        <w:t>. La gráfica original se enc</w:t>
      </w:r>
      <w:r>
        <w:t>uentra disponible en gitHub.com con mejor resolución.</w:t>
      </w:r>
    </w:p>
    <w:p w:rsidR="00062F79" w:rsidRDefault="00062F79" w:rsidP="00062F79">
      <w:pPr>
        <w:pStyle w:val="Cuerpo"/>
        <w:ind w:firstLine="0"/>
      </w:pPr>
      <w:r>
        <w:rPr>
          <w:noProof/>
          <w:lang w:val="en-US"/>
        </w:rPr>
        <w:lastRenderedPageBreak/>
        <w:drawing>
          <wp:inline distT="0" distB="0" distL="0" distR="0">
            <wp:extent cx="5943600" cy="3950335"/>
            <wp:effectExtent l="19050" t="0" r="0" b="0"/>
            <wp:docPr id="14" name="Picture 11" descr="Estimacion_Code_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Code_Frequency.JPG"/>
                    <pic:cNvPicPr/>
                  </pic:nvPicPr>
                  <pic:blipFill>
                    <a:blip r:embed="rId19" cstate="print"/>
                    <a:stretch>
                      <a:fillRect/>
                    </a:stretch>
                  </pic:blipFill>
                  <pic:spPr>
                    <a:xfrm>
                      <a:off x="0" y="0"/>
                      <a:ext cx="5943600" cy="3950335"/>
                    </a:xfrm>
                    <a:prstGeom prst="rect">
                      <a:avLst/>
                    </a:prstGeom>
                  </pic:spPr>
                </pic:pic>
              </a:graphicData>
            </a:graphic>
          </wp:inline>
        </w:drawing>
      </w:r>
    </w:p>
    <w:p w:rsidR="00062F79" w:rsidRDefault="00062F79" w:rsidP="00062F79">
      <w:pPr>
        <w:rPr>
          <w:lang w:val="es-ES"/>
        </w:rPr>
      </w:pPr>
    </w:p>
    <w:p w:rsidR="000D70AB" w:rsidRDefault="000D70AB" w:rsidP="0068077F">
      <w:pPr>
        <w:pStyle w:val="Cuerpo"/>
      </w:pPr>
      <w:r>
        <w:t xml:space="preserve">Quizás el gráfico de </w:t>
      </w:r>
      <w:proofErr w:type="spellStart"/>
      <w:r>
        <w:t>commits</w:t>
      </w:r>
      <w:proofErr w:type="spellEnd"/>
      <w:r>
        <w:t xml:space="preserve"> semanales resulta más visual en este aspecto. Donde se selecciona una semana del año del gráfico de barras superior y se actualiza el gráfico inferior pintando el número de </w:t>
      </w:r>
      <w:proofErr w:type="spellStart"/>
      <w:r>
        <w:t>commits</w:t>
      </w:r>
      <w:proofErr w:type="spellEnd"/>
      <w:r>
        <w:t xml:space="preserve"> realizados por día de la semana.</w:t>
      </w:r>
    </w:p>
    <w:p w:rsidR="000D70AB" w:rsidRDefault="000D70AB" w:rsidP="000D70AB">
      <w:pPr>
        <w:pStyle w:val="Cuerpo"/>
        <w:jc w:val="center"/>
      </w:pPr>
      <w:r>
        <w:rPr>
          <w:noProof/>
          <w:lang w:val="en-US"/>
        </w:rPr>
        <w:lastRenderedPageBreak/>
        <w:drawing>
          <wp:inline distT="0" distB="0" distL="0" distR="0">
            <wp:extent cx="6238875" cy="3698096"/>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6238875" cy="3698096"/>
                    </a:xfrm>
                    <a:prstGeom prst="rect">
                      <a:avLst/>
                    </a:prstGeom>
                    <a:noFill/>
                    <a:ln w="9525">
                      <a:noFill/>
                      <a:miter lim="800000"/>
                      <a:headEnd/>
                      <a:tailEnd/>
                    </a:ln>
                  </pic:spPr>
                </pic:pic>
              </a:graphicData>
            </a:graphic>
          </wp:inline>
        </w:drawing>
      </w:r>
    </w:p>
    <w:p w:rsidR="00062F79" w:rsidRPr="0068077F" w:rsidRDefault="003C72E4" w:rsidP="0068077F">
      <w:pPr>
        <w:pStyle w:val="Cuerpo"/>
      </w:pPr>
      <w:r w:rsidRPr="0068077F">
        <w:t>Por otra parte, en el siguiente</w:t>
      </w:r>
      <w:r w:rsidR="00062F79" w:rsidRPr="0068077F">
        <w:t xml:space="preserve"> gráfico, autogenerado a partir de los </w:t>
      </w:r>
      <w:proofErr w:type="spellStart"/>
      <w:r w:rsidR="00062F79" w:rsidRPr="0068077F">
        <w:t>commits</w:t>
      </w:r>
      <w:proofErr w:type="spellEnd"/>
      <w:r w:rsidR="00062F79" w:rsidRPr="0068077F">
        <w:t xml:space="preserve"> y extraído del mismo gestor de versiones se puede observar que también se dedicaban horas fuera de los días inicialmente planificados (tardes de los viernes y fines de semana).</w:t>
      </w:r>
    </w:p>
    <w:p w:rsidR="00062F79" w:rsidRPr="0068077F" w:rsidRDefault="00062F79" w:rsidP="0068077F">
      <w:pPr>
        <w:pStyle w:val="Cuerpo"/>
      </w:pPr>
      <w:r w:rsidRPr="0068077F">
        <w:t>Esta gráfica la denominan “</w:t>
      </w:r>
      <w:proofErr w:type="spellStart"/>
      <w:r w:rsidRPr="0068077F">
        <w:t>Punchcard</w:t>
      </w:r>
      <w:proofErr w:type="spellEnd"/>
      <w:r w:rsidRPr="0068077F">
        <w:t xml:space="preserve">” del inglés tarjeta perforada. Hace referencia al antiguo sistema de fichaje </w:t>
      </w:r>
      <w:r w:rsidR="00675A48">
        <w:t>de los trabajadores</w:t>
      </w:r>
      <w:r w:rsidRPr="0068077F">
        <w:t xml:space="preserve">. El eje lateral representa el día de la semana y el eje horizontal la hora del día en la que se realizó la actividad. Adicionalmente el tamaño del punto representa el número de </w:t>
      </w:r>
      <w:proofErr w:type="spellStart"/>
      <w:r w:rsidRPr="0068077F">
        <w:t>commits</w:t>
      </w:r>
      <w:proofErr w:type="spellEnd"/>
      <w:r w:rsidRPr="0068077F">
        <w:t xml:space="preserve"> realizados en ese par hora/día.</w:t>
      </w:r>
    </w:p>
    <w:p w:rsidR="00062F79" w:rsidRDefault="00062F79" w:rsidP="00062F79">
      <w:pPr>
        <w:rPr>
          <w:rFonts w:asciiTheme="majorHAnsi" w:eastAsiaTheme="majorEastAsia" w:hAnsiTheme="majorHAnsi" w:cstheme="majorBidi"/>
          <w:b/>
          <w:bCs/>
          <w:color w:val="000000" w:themeColor="text1"/>
          <w:sz w:val="32"/>
          <w:szCs w:val="28"/>
          <w:lang w:val="es-ES"/>
        </w:rPr>
      </w:pPr>
      <w:r>
        <w:rPr>
          <w:noProof/>
        </w:rPr>
        <w:lastRenderedPageBreak/>
        <w:drawing>
          <wp:inline distT="0" distB="0" distL="0" distR="0">
            <wp:extent cx="5943600" cy="3721735"/>
            <wp:effectExtent l="19050" t="0" r="0" b="0"/>
            <wp:docPr id="15" name="Picture 12" descr="Estimacion_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imacion_PunchCard.JPG"/>
                    <pic:cNvPicPr/>
                  </pic:nvPicPr>
                  <pic:blipFill>
                    <a:blip r:embed="rId21" cstate="print"/>
                    <a:stretch>
                      <a:fillRect/>
                    </a:stretch>
                  </pic:blipFill>
                  <pic:spPr>
                    <a:xfrm>
                      <a:off x="0" y="0"/>
                      <a:ext cx="5943600" cy="3721735"/>
                    </a:xfrm>
                    <a:prstGeom prst="rect">
                      <a:avLst/>
                    </a:prstGeom>
                  </pic:spPr>
                </pic:pic>
              </a:graphicData>
            </a:graphic>
          </wp:inline>
        </w:drawing>
      </w:r>
    </w:p>
    <w:p w:rsidR="00065380" w:rsidRDefault="003C72E4" w:rsidP="000D70AB">
      <w:pPr>
        <w:pStyle w:val="Cuerpo"/>
        <w:rPr>
          <w:rFonts w:eastAsiaTheme="majorEastAsia"/>
        </w:rPr>
      </w:pPr>
      <w:r>
        <w:rPr>
          <w:rFonts w:eastAsiaTheme="majorEastAsia"/>
        </w:rPr>
        <w:t xml:space="preserve">Finalmente cada </w:t>
      </w:r>
      <w:proofErr w:type="spellStart"/>
      <w:r>
        <w:rPr>
          <w:rFonts w:eastAsiaTheme="majorEastAsia"/>
        </w:rPr>
        <w:t>commit</w:t>
      </w:r>
      <w:proofErr w:type="spellEnd"/>
      <w:r>
        <w:rPr>
          <w:rFonts w:eastAsiaTheme="majorEastAsia"/>
        </w:rPr>
        <w:t xml:space="preserve"> queda asociado a una lista de cambios identificada con un nombre, por lo que cada cambio queda registrado de forma </w:t>
      </w:r>
      <w:r w:rsidR="009B27BE">
        <w:rPr>
          <w:rFonts w:eastAsiaTheme="majorEastAsia"/>
        </w:rPr>
        <w:t>permanente</w:t>
      </w:r>
      <w:r>
        <w:rPr>
          <w:rFonts w:eastAsiaTheme="majorEastAsia"/>
        </w:rPr>
        <w:t xml:space="preserve"> en este sistema.</w:t>
      </w:r>
      <w:r w:rsidR="0029311E">
        <w:rPr>
          <w:rFonts w:eastAsiaTheme="majorEastAsia"/>
        </w:rPr>
        <w:t xml:space="preserve"> Tal como enseña la lista de cambios, la primera fase de la implementación consistió en la reestructuración del código hered</w:t>
      </w:r>
      <w:r w:rsidR="00336D7E">
        <w:rPr>
          <w:rFonts w:eastAsiaTheme="majorEastAsia"/>
        </w:rPr>
        <w:t>ad</w:t>
      </w:r>
      <w:r w:rsidR="0029311E">
        <w:rPr>
          <w:rFonts w:eastAsiaTheme="majorEastAsia"/>
        </w:rPr>
        <w:t xml:space="preserve">o de la primera versión del sistema. </w:t>
      </w:r>
    </w:p>
    <w:p w:rsidR="00065380" w:rsidRDefault="000D70AB" w:rsidP="000D70AB">
      <w:pPr>
        <w:pStyle w:val="Cuerpo"/>
        <w:jc w:val="center"/>
        <w:rPr>
          <w:rFonts w:eastAsiaTheme="majorEastAsia"/>
        </w:rPr>
      </w:pPr>
      <w:r>
        <w:rPr>
          <w:rFonts w:eastAsiaTheme="majorEastAsia"/>
          <w:noProof/>
          <w:lang w:val="en-US"/>
        </w:rPr>
        <w:drawing>
          <wp:inline distT="0" distB="0" distL="0" distR="0">
            <wp:extent cx="5943600" cy="186131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5943600" cy="1861318"/>
                    </a:xfrm>
                    <a:prstGeom prst="rect">
                      <a:avLst/>
                    </a:prstGeom>
                    <a:noFill/>
                    <a:ln w="9525">
                      <a:noFill/>
                      <a:miter lim="800000"/>
                      <a:headEnd/>
                      <a:tailEnd/>
                    </a:ln>
                  </pic:spPr>
                </pic:pic>
              </a:graphicData>
            </a:graphic>
          </wp:inline>
        </w:drawing>
      </w:r>
    </w:p>
    <w:p w:rsidR="003C72E4" w:rsidRDefault="0029311E" w:rsidP="003C72E4">
      <w:pPr>
        <w:pStyle w:val="Cuerpo"/>
        <w:rPr>
          <w:rFonts w:eastAsiaTheme="majorEastAsia"/>
        </w:rPr>
      </w:pPr>
      <w:r>
        <w:rPr>
          <w:rFonts w:eastAsiaTheme="majorEastAsia"/>
        </w:rPr>
        <w:lastRenderedPageBreak/>
        <w:t>Se dedic</w:t>
      </w:r>
      <w:r w:rsidR="00065380">
        <w:rPr>
          <w:rFonts w:eastAsiaTheme="majorEastAsia"/>
        </w:rPr>
        <w:t>ó</w:t>
      </w:r>
      <w:r>
        <w:rPr>
          <w:rFonts w:eastAsiaTheme="majorEastAsia"/>
        </w:rPr>
        <w:t xml:space="preserve"> una fuerte carga de trabajo a la reestructuración aplicando arquitectura de tres </w:t>
      </w:r>
      <w:r w:rsidR="00336D7E">
        <w:rPr>
          <w:rFonts w:eastAsiaTheme="majorEastAsia"/>
        </w:rPr>
        <w:t>capas al sistema, corrección de errores, re</w:t>
      </w:r>
      <w:r w:rsidR="00A94EFC">
        <w:rPr>
          <w:rFonts w:eastAsiaTheme="majorEastAsia"/>
        </w:rPr>
        <w:t>-</w:t>
      </w:r>
      <w:r w:rsidR="00336D7E">
        <w:rPr>
          <w:rFonts w:eastAsiaTheme="majorEastAsia"/>
        </w:rPr>
        <w:t xml:space="preserve">implementación de funcionalidades enteras, adición de nuevas funcionalidades, etc. Esto se corresponde con la estimación de que la mayor carga de horas recaería sobre las fases de Implementación y Pruebas. </w:t>
      </w:r>
    </w:p>
    <w:p w:rsidR="003C72E4" w:rsidRDefault="003C72E4" w:rsidP="003C72E4">
      <w:pPr>
        <w:pStyle w:val="Cuerpo"/>
        <w:rPr>
          <w:rFonts w:eastAsiaTheme="majorEastAsia"/>
        </w:rPr>
      </w:pPr>
    </w:p>
    <w:p w:rsidR="0065083E" w:rsidRPr="00787485" w:rsidRDefault="0065083E" w:rsidP="00750479">
      <w:pPr>
        <w:pStyle w:val="Heading1"/>
        <w:jc w:val="center"/>
        <w:rPr>
          <w:lang w:val="es-ES"/>
        </w:rPr>
      </w:pPr>
      <w:bookmarkStart w:id="17" w:name="_Toc328143683"/>
      <w:r w:rsidRPr="00787485">
        <w:rPr>
          <w:lang w:val="es-ES"/>
        </w:rPr>
        <w:lastRenderedPageBreak/>
        <w:t>Estudio de viabilidad del proyecto</w:t>
      </w:r>
      <w:bookmarkEnd w:id="17"/>
    </w:p>
    <w:p w:rsidR="00B65272" w:rsidRPr="00787485" w:rsidRDefault="00B65272" w:rsidP="00985A3B">
      <w:pPr>
        <w:pStyle w:val="Cuerpo"/>
        <w:ind w:firstLine="0"/>
      </w:pPr>
    </w:p>
    <w:p w:rsidR="00ED46EB" w:rsidRDefault="00D808EF" w:rsidP="00A928B7">
      <w:pPr>
        <w:pStyle w:val="Cuerpo"/>
      </w:pPr>
      <w:r>
        <w:t>En el estudio económico debemos tener en cuenta los distintos recursos utilizados. Por un lado debemos cuantificar los costes de personal, teniendo en cuenta los tiempos estimados de realización del proyecto. Por otro lado deberemos tener en cuenta los costes del material software y hardware utilizados.</w:t>
      </w:r>
    </w:p>
    <w:p w:rsidR="00D808EF" w:rsidRDefault="00D808EF" w:rsidP="00A928B7">
      <w:pPr>
        <w:pStyle w:val="Cuerpo"/>
      </w:pPr>
      <w:r>
        <w:t>A continuación se muestran los costes del proyecto desglosados según su categoría. Finalmente se añaden los gastos generales y se establece el coste total del proyecto.</w:t>
      </w:r>
    </w:p>
    <w:p w:rsidR="00D808EF" w:rsidRDefault="00D808EF" w:rsidP="008860D0">
      <w:pPr>
        <w:spacing w:line="360" w:lineRule="auto"/>
        <w:rPr>
          <w:lang w:val="es-ES"/>
        </w:rPr>
      </w:pPr>
    </w:p>
    <w:p w:rsidR="00D808EF" w:rsidRDefault="00D808EF" w:rsidP="00D808EF">
      <w:pPr>
        <w:pStyle w:val="Heading2"/>
        <w:rPr>
          <w:lang w:val="es-ES"/>
        </w:rPr>
      </w:pPr>
      <w:bookmarkStart w:id="18" w:name="_Toc328143684"/>
      <w:r>
        <w:rPr>
          <w:lang w:val="es-ES"/>
        </w:rPr>
        <w:t>Recursos humanos</w:t>
      </w:r>
      <w:bookmarkEnd w:id="18"/>
    </w:p>
    <w:p w:rsidR="00CF6353" w:rsidRDefault="00D808EF" w:rsidP="002B62FC">
      <w:pPr>
        <w:pStyle w:val="Cuerpo"/>
      </w:pPr>
      <w:r>
        <w:t xml:space="preserve">La realización de este proyecto únicamente ha sido llevada a cabo por una sola persona, adoptando </w:t>
      </w:r>
      <w:r w:rsidR="000E27EF">
        <w:t>distintos</w:t>
      </w:r>
      <w:r>
        <w:t xml:space="preserve"> perfiles </w:t>
      </w:r>
      <w:r w:rsidR="000E27EF">
        <w:t>en función de la tarea a realizar.</w:t>
      </w:r>
      <w:r w:rsidR="002B62FC">
        <w:t xml:space="preserve"> </w:t>
      </w:r>
    </w:p>
    <w:p w:rsidR="00CF6353" w:rsidRPr="00A81AFB" w:rsidRDefault="002B62FC" w:rsidP="00A81AFB">
      <w:pPr>
        <w:pStyle w:val="Cuerpo"/>
      </w:pPr>
      <w:r>
        <w:t>En general a efectos prácticos para la realización de los cálculos estimaremos el salario medio de un empleado durante el tiempo que dure el proyecto</w:t>
      </w:r>
      <w:r w:rsidR="00A81AFB">
        <w:t xml:space="preserve">, en </w:t>
      </w:r>
      <w:r w:rsidR="00713DC5">
        <w:t xml:space="preserve">la siguiente fórmula: </w:t>
      </w:r>
    </w:p>
    <w:p w:rsidR="00713DC5" w:rsidRDefault="00713DC5" w:rsidP="00796EDE">
      <w:pPr>
        <w:pStyle w:val="Heading2"/>
      </w:pPr>
      <m:oMathPara>
        <m:oMath>
          <w:bookmarkStart w:id="19" w:name="_Toc328143685"/>
          <m:r>
            <m:rPr>
              <m:sty m:val="bi"/>
            </m:rPr>
            <w:rPr>
              <w:rFonts w:ascii="Cambria Math" w:hAnsi="Cambria Math"/>
            </w:rPr>
            <m:t>n*hs*12=1*432*12=5184 euros</m:t>
          </m:r>
        </m:oMath>
      </m:oMathPara>
    </w:p>
    <w:p w:rsidR="00713DC5" w:rsidRPr="00713DC5" w:rsidRDefault="00713DC5" w:rsidP="00713DC5">
      <w:pPr>
        <w:pStyle w:val="Cuerpo"/>
      </w:pPr>
      <w:proofErr w:type="gramStart"/>
      <w:r w:rsidRPr="00713DC5">
        <w:rPr>
          <w:b/>
        </w:rPr>
        <w:t>n</w:t>
      </w:r>
      <w:proofErr w:type="gramEnd"/>
      <w:r w:rsidRPr="00713DC5">
        <w:t xml:space="preserve"> corresponde al número de empleados y </w:t>
      </w:r>
      <w:r w:rsidRPr="00713DC5">
        <w:rPr>
          <w:b/>
        </w:rPr>
        <w:t>h</w:t>
      </w:r>
      <w:r w:rsidRPr="00713DC5">
        <w:t xml:space="preserve"> corresponde al número de horas</w:t>
      </w:r>
      <w:r w:rsidR="00C6223F">
        <w:t xml:space="preserve"> empleadas</w:t>
      </w:r>
      <w:r w:rsidRPr="00713DC5">
        <w:t>.</w:t>
      </w:r>
    </w:p>
    <w:p w:rsidR="00796EDE" w:rsidRDefault="00796EDE" w:rsidP="00796EDE">
      <w:pPr>
        <w:pStyle w:val="Heading2"/>
      </w:pPr>
      <w:r>
        <w:t>Material software y hardware</w:t>
      </w:r>
      <w:bookmarkEnd w:id="19"/>
    </w:p>
    <w:p w:rsidR="00796EDE" w:rsidRDefault="00796EDE" w:rsidP="00CF6353">
      <w:pPr>
        <w:pStyle w:val="Cuerpo"/>
      </w:pPr>
    </w:p>
    <w:sectPr w:rsidR="00796EDE" w:rsidSect="007E01FD">
      <w:type w:val="continuous"/>
      <w:pgSz w:w="12240" w:h="15840" w:code="1"/>
      <w:pgMar w:top="1440" w:right="1440" w:bottom="1440" w:left="1440" w:header="720" w:footer="720" w:gutter="0"/>
      <w:pgNumType w:start="16" w:chapStyle="1" w:chapSep="perio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A36" w:rsidRDefault="000D3A36" w:rsidP="00491B72">
      <w:pPr>
        <w:spacing w:after="0" w:line="240" w:lineRule="auto"/>
      </w:pPr>
      <w:r>
        <w:separator/>
      </w:r>
    </w:p>
  </w:endnote>
  <w:endnote w:type="continuationSeparator" w:id="0">
    <w:p w:rsidR="000D3A36" w:rsidRDefault="000D3A36" w:rsidP="00491B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3C" w:rsidRDefault="0050270A" w:rsidP="00491B72">
    <w:pPr>
      <w:pStyle w:val="Footer"/>
      <w:ind w:right="170"/>
      <w:jc w:val="right"/>
      <w:rPr>
        <w:b/>
      </w:rPr>
    </w:pPr>
    <w:r w:rsidRPr="0050270A">
      <w:rPr>
        <w:noProof/>
        <w:sz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8" type="#_x0000_t75" style="position:absolute;left:0;text-align:left;margin-left:-47.85pt;margin-top:-37.5pt;width:45pt;height:45pt;z-index:251662336" o:allowincell="f">
          <v:imagedata r:id="rId1" o:title=""/>
        </v:shape>
        <o:OLEObject Type="Embed" ProgID="Word.Picture.8" ShapeID="_x0000_s4098" DrawAspect="Content" ObjectID="_1401923993" r:id="rId2"/>
      </w:pict>
    </w:r>
    <w:r w:rsidR="00595C3C">
      <w:rPr>
        <w:rStyle w:val="PageNumber"/>
      </w:rPr>
      <w:t xml:space="preserve"> </w:t>
    </w:r>
    <w:r>
      <w:rPr>
        <w:rStyle w:val="PageNumber"/>
        <w:b/>
      </w:rPr>
      <w:fldChar w:fldCharType="begin"/>
    </w:r>
    <w:r w:rsidR="00595C3C">
      <w:rPr>
        <w:rStyle w:val="PageNumber"/>
        <w:b/>
      </w:rPr>
      <w:instrText xml:space="preserve"> PAGE </w:instrText>
    </w:r>
    <w:r>
      <w:rPr>
        <w:rStyle w:val="PageNumber"/>
        <w:b/>
      </w:rPr>
      <w:fldChar w:fldCharType="separate"/>
    </w:r>
    <w:r w:rsidR="000D70AB">
      <w:rPr>
        <w:rStyle w:val="PageNumber"/>
        <w:b/>
        <w:noProof/>
      </w:rPr>
      <w:t>18</w:t>
    </w:r>
    <w:r>
      <w:rPr>
        <w:rStyle w:val="PageNumber"/>
        <w:b/>
      </w:rPr>
      <w:fldChar w:fldCharType="end"/>
    </w:r>
  </w:p>
  <w:p w:rsidR="00595C3C" w:rsidRPr="009748CB" w:rsidRDefault="00595C3C">
    <w:pPr>
      <w:pStyle w:val="Footer"/>
      <w:rPr>
        <w:rFonts w:ascii="Times New Roman" w:hAnsi="Times New Roman" w:cs="Times New Roman"/>
        <w:u w:val="single"/>
      </w:rPr>
    </w:pPr>
    <w:r w:rsidRPr="009748CB">
      <w:rPr>
        <w:rFonts w:ascii="Times New Roman" w:hAnsi="Times New Roman" w:cs="Times New Roman"/>
        <w:u w:val="single"/>
      </w:rPr>
      <w:t xml:space="preserve">                                                                                                                                                     </w:t>
    </w:r>
    <w:r w:rsidRPr="009748CB">
      <w:rPr>
        <w:rFonts w:ascii="Times New Roman" w:hAnsi="Times New Roman" w:cs="Times New Roman"/>
        <w:color w:val="FFFFFF"/>
        <w:u w:val="single"/>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3C" w:rsidRPr="00491B72" w:rsidRDefault="00595C3C" w:rsidP="00491B72">
    <w:pPr>
      <w:spacing w:line="360" w:lineRule="auto"/>
      <w:jc w:val="center"/>
      <w:rPr>
        <w:rFonts w:ascii="Times New Roman" w:hAnsi="Times New Roman" w:cs="Times New Roman"/>
        <w:b/>
        <w:lang w:val="es-ES"/>
      </w:rPr>
    </w:pPr>
    <w:r>
      <w:rPr>
        <w:rFonts w:ascii="Times New Roman" w:hAnsi="Times New Roman" w:cs="Times New Roman"/>
        <w:b/>
        <w:lang w:val="es-ES"/>
      </w:rPr>
      <w:t>Universidad de Burgos, 27 de junio de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A36" w:rsidRDefault="000D3A36" w:rsidP="00491B72">
      <w:pPr>
        <w:spacing w:after="0" w:line="240" w:lineRule="auto"/>
      </w:pPr>
      <w:r>
        <w:separator/>
      </w:r>
    </w:p>
  </w:footnote>
  <w:footnote w:type="continuationSeparator" w:id="0">
    <w:p w:rsidR="000D3A36" w:rsidRDefault="000D3A36" w:rsidP="00491B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3C" w:rsidRPr="009748CB" w:rsidRDefault="00595C3C" w:rsidP="00491B72">
    <w:pPr>
      <w:pStyle w:val="Header"/>
      <w:tabs>
        <w:tab w:val="center" w:pos="5387"/>
        <w:tab w:val="right" w:pos="9923"/>
      </w:tabs>
      <w:ind w:left="851"/>
      <w:rPr>
        <w:rFonts w:ascii="Times New Roman" w:hAnsi="Times New Roman" w:cs="Times New Roman"/>
        <w:b/>
        <w:smallCaps/>
        <w:spacing w:val="20"/>
        <w:sz w:val="32"/>
        <w:lang w:val="es-ES"/>
      </w:rPr>
    </w:pPr>
    <w:r w:rsidRPr="009748CB">
      <w:rPr>
        <w:rFonts w:ascii="Times New Roman" w:hAnsi="Times New Roman" w:cs="Times New Roman"/>
        <w:b/>
        <w:smallCaps/>
        <w:spacing w:val="20"/>
        <w:sz w:val="32"/>
        <w:lang w:val="es-ES"/>
      </w:rPr>
      <w:t>Universidad de Burgos</w:t>
    </w:r>
  </w:p>
  <w:p w:rsidR="00595C3C" w:rsidRPr="009748CB" w:rsidRDefault="00595C3C" w:rsidP="00491B72">
    <w:pPr>
      <w:pStyle w:val="Header"/>
      <w:tabs>
        <w:tab w:val="center" w:pos="5387"/>
        <w:tab w:val="right" w:pos="9923"/>
      </w:tabs>
      <w:ind w:left="851"/>
      <w:rPr>
        <w:rFonts w:ascii="Times New Roman" w:hAnsi="Times New Roman" w:cs="Times New Roman"/>
        <w:sz w:val="32"/>
        <w:lang w:val="es-ES"/>
      </w:rPr>
    </w:pPr>
    <w:r w:rsidRPr="009748CB">
      <w:rPr>
        <w:rFonts w:ascii="Times New Roman" w:hAnsi="Times New Roman" w:cs="Times New Roman"/>
        <w:b/>
        <w:smallCaps/>
        <w:noProof/>
        <w:spacing w:val="20"/>
      </w:rPr>
      <w:drawing>
        <wp:anchor distT="0" distB="0" distL="114300" distR="114300" simplePos="0" relativeHeight="251660288" behindDoc="0" locked="0" layoutInCell="0" allowOverlap="1">
          <wp:simplePos x="0" y="0"/>
          <wp:positionH relativeFrom="column">
            <wp:posOffset>-716280</wp:posOffset>
          </wp:positionH>
          <wp:positionV relativeFrom="paragraph">
            <wp:posOffset>-248285</wp:posOffset>
          </wp:positionV>
          <wp:extent cx="1143000" cy="1143000"/>
          <wp:effectExtent l="0" t="0" r="0" b="0"/>
          <wp:wrapNone/>
          <wp:docPr id="1" name="Picture 1" descr="C:\planes caminos op\escudoverd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anes caminos op\escudoverde.tif"/>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1143000" cy="1143000"/>
                  </a:xfrm>
                  <a:prstGeom prst="rect">
                    <a:avLst/>
                  </a:prstGeom>
                  <a:noFill/>
                </pic:spPr>
              </pic:pic>
            </a:graphicData>
          </a:graphic>
        </wp:anchor>
      </w:drawing>
    </w:r>
    <w:r w:rsidRPr="009748CB">
      <w:rPr>
        <w:rFonts w:ascii="Times New Roman" w:hAnsi="Times New Roman" w:cs="Times New Roman"/>
        <w:sz w:val="32"/>
        <w:lang w:val="es-ES"/>
      </w:rPr>
      <w:t>Escuela Politécnica Superior</w:t>
    </w:r>
  </w:p>
  <w:p w:rsidR="00595C3C" w:rsidRPr="00491B72" w:rsidRDefault="00595C3C" w:rsidP="00491B72">
    <w:pPr>
      <w:pStyle w:val="Header"/>
      <w:tabs>
        <w:tab w:val="center" w:pos="5387"/>
        <w:tab w:val="right" w:pos="9923"/>
      </w:tabs>
      <w:ind w:left="851"/>
      <w:rPr>
        <w:sz w:val="32"/>
        <w:lang w:val="es-ES"/>
      </w:rPr>
    </w:pPr>
  </w:p>
  <w:p w:rsidR="00595C3C" w:rsidRPr="00491B72" w:rsidRDefault="00595C3C" w:rsidP="00491B72">
    <w:pPr>
      <w:pStyle w:val="Header"/>
      <w:tabs>
        <w:tab w:val="center" w:pos="5387"/>
        <w:tab w:val="right" w:pos="9923"/>
      </w:tabs>
      <w:ind w:left="851"/>
      <w:rPr>
        <w:sz w:val="32"/>
        <w:lang w:val="es-ES"/>
      </w:rPr>
    </w:pPr>
  </w:p>
  <w:p w:rsidR="00595C3C" w:rsidRPr="00491B72" w:rsidRDefault="00595C3C" w:rsidP="00491B72">
    <w:pPr>
      <w:pStyle w:val="Header"/>
      <w:tabs>
        <w:tab w:val="center" w:pos="5387"/>
        <w:tab w:val="right" w:pos="9923"/>
      </w:tabs>
      <w:ind w:left="851"/>
      <w:rPr>
        <w:sz w:val="32"/>
        <w:lang w:val="es-ES"/>
      </w:rPr>
    </w:pPr>
  </w:p>
  <w:p w:rsidR="00595C3C" w:rsidRPr="00491B72" w:rsidRDefault="00595C3C">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3C" w:rsidRDefault="00595C3C" w:rsidP="00491B72">
    <w:pPr>
      <w:spacing w:line="360" w:lineRule="auto"/>
      <w:jc w:val="center"/>
      <w:rPr>
        <w:b/>
        <w:sz w:val="44"/>
      </w:rPr>
    </w:pPr>
    <w:r>
      <w:rPr>
        <w:b/>
        <w:noProof/>
      </w:rPr>
      <w:drawing>
        <wp:anchor distT="0" distB="0" distL="114300" distR="114300" simplePos="0" relativeHeight="251664384" behindDoc="0" locked="0" layoutInCell="0" allowOverlap="1">
          <wp:simplePos x="0" y="0"/>
          <wp:positionH relativeFrom="column">
            <wp:posOffset>1755775</wp:posOffset>
          </wp:positionH>
          <wp:positionV relativeFrom="paragraph">
            <wp:posOffset>442595</wp:posOffset>
          </wp:positionV>
          <wp:extent cx="2514600" cy="2514600"/>
          <wp:effectExtent l="0" t="0" r="0" b="0"/>
          <wp:wrapNone/>
          <wp:docPr id="4" name="Picture 4"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udoverde"/>
                  <pic:cNvPicPr>
                    <a:picLocks noChangeAspect="1" noChangeArrowheads="1"/>
                  </pic:cNvPicPr>
                </pic:nvPicPr>
                <pic:blipFill>
                  <a:blip r:embed="rId1">
                    <a:clrChange>
                      <a:clrFrom>
                        <a:srgbClr val="00FF00"/>
                      </a:clrFrom>
                      <a:clrTo>
                        <a:srgbClr val="00FF00">
                          <a:alpha val="0"/>
                        </a:srgbClr>
                      </a:clrTo>
                    </a:clrChange>
                  </a:blip>
                  <a:srcRect/>
                  <a:stretch>
                    <a:fillRect/>
                  </a:stretch>
                </pic:blipFill>
                <pic:spPr bwMode="auto">
                  <a:xfrm>
                    <a:off x="0" y="0"/>
                    <a:ext cx="2514600" cy="2514600"/>
                  </a:xfrm>
                  <a:prstGeom prst="rect">
                    <a:avLst/>
                  </a:prstGeom>
                  <a:noFill/>
                </pic:spPr>
              </pic:pic>
            </a:graphicData>
          </a:graphic>
        </wp:anchor>
      </w:drawing>
    </w:r>
  </w:p>
  <w:p w:rsidR="00595C3C" w:rsidRDefault="00595C3C" w:rsidP="00491B72">
    <w:pPr>
      <w:spacing w:line="360" w:lineRule="auto"/>
      <w:jc w:val="center"/>
      <w:rPr>
        <w:b/>
        <w:sz w:val="44"/>
      </w:rPr>
    </w:pPr>
  </w:p>
  <w:p w:rsidR="00595C3C" w:rsidRDefault="00595C3C" w:rsidP="00491B72">
    <w:pPr>
      <w:spacing w:line="360" w:lineRule="auto"/>
      <w:jc w:val="center"/>
      <w:rPr>
        <w:b/>
        <w:sz w:val="44"/>
      </w:rPr>
    </w:pPr>
  </w:p>
  <w:p w:rsidR="00595C3C" w:rsidRDefault="00595C3C" w:rsidP="00491B72">
    <w:pPr>
      <w:spacing w:line="360" w:lineRule="auto"/>
      <w:jc w:val="center"/>
      <w:rPr>
        <w:b/>
        <w:sz w:val="44"/>
      </w:rPr>
    </w:pPr>
  </w:p>
  <w:p w:rsidR="00595C3C" w:rsidRDefault="00595C3C" w:rsidP="00491B72">
    <w:pPr>
      <w:spacing w:line="360" w:lineRule="auto"/>
      <w:jc w:val="center"/>
      <w:rPr>
        <w:b/>
        <w:sz w:val="40"/>
        <w:lang w:val="es-ES"/>
      </w:rPr>
    </w:pPr>
  </w:p>
  <w:p w:rsidR="00595C3C" w:rsidRDefault="00595C3C" w:rsidP="00491B72">
    <w:pPr>
      <w:spacing w:line="360" w:lineRule="auto"/>
      <w:jc w:val="center"/>
      <w:rPr>
        <w:rFonts w:ascii="Times New Roman" w:hAnsi="Times New Roman" w:cs="Times New Roman"/>
        <w:b/>
        <w:sz w:val="40"/>
        <w:lang w:val="es-ES"/>
      </w:rPr>
    </w:pPr>
  </w:p>
  <w:p w:rsidR="00595C3C" w:rsidRPr="00491B72" w:rsidRDefault="00595C3C" w:rsidP="00D82683">
    <w:pPr>
      <w:spacing w:line="360" w:lineRule="auto"/>
      <w:jc w:val="center"/>
      <w:rPr>
        <w:rFonts w:ascii="Times New Roman" w:hAnsi="Times New Roman" w:cs="Times New Roman"/>
        <w:b/>
        <w:sz w:val="40"/>
        <w:lang w:val="es-ES"/>
      </w:rPr>
    </w:pPr>
    <w:r>
      <w:rPr>
        <w:rFonts w:ascii="Times New Roman" w:hAnsi="Times New Roman" w:cs="Times New Roman"/>
        <w:b/>
        <w:sz w:val="40"/>
        <w:lang w:val="es-ES"/>
      </w:rPr>
      <w:t>UNIVERSIDAD DE BURGOS</w:t>
    </w:r>
  </w:p>
  <w:p w:rsidR="00595C3C" w:rsidRPr="00491B72" w:rsidRDefault="00595C3C" w:rsidP="00491B72">
    <w:pPr>
      <w:spacing w:line="360" w:lineRule="auto"/>
      <w:jc w:val="center"/>
      <w:rPr>
        <w:rFonts w:ascii="Times New Roman" w:hAnsi="Times New Roman" w:cs="Times New Roman"/>
        <w:b/>
        <w:sz w:val="40"/>
        <w:lang w:val="es-ES"/>
      </w:rPr>
    </w:pPr>
    <w:r w:rsidRPr="00491B72">
      <w:rPr>
        <w:rFonts w:ascii="Times New Roman" w:hAnsi="Times New Roman" w:cs="Times New Roman"/>
        <w:b/>
        <w:sz w:val="40"/>
        <w:lang w:val="es-ES"/>
      </w:rPr>
      <w:t>ESCUELA POLITÉCNICA SUPERIOR</w:t>
    </w:r>
  </w:p>
  <w:p w:rsidR="00595C3C" w:rsidRDefault="00595C3C" w:rsidP="00491B72">
    <w:pPr>
      <w:spacing w:line="360" w:lineRule="auto"/>
      <w:jc w:val="center"/>
      <w:rPr>
        <w:b/>
        <w:sz w:val="40"/>
        <w:lang w:val="es-ES"/>
      </w:rPr>
    </w:pPr>
  </w:p>
  <w:p w:rsidR="00595C3C" w:rsidRPr="00491B72" w:rsidRDefault="00595C3C" w:rsidP="00491B72">
    <w:pPr>
      <w:spacing w:line="360" w:lineRule="auto"/>
      <w:jc w:val="center"/>
      <w:rPr>
        <w:b/>
        <w:sz w:val="40"/>
        <w:lang w:val="es-ES"/>
      </w:rPr>
    </w:pPr>
  </w:p>
  <w:p w:rsidR="00595C3C" w:rsidRPr="00491B72" w:rsidRDefault="00595C3C" w:rsidP="00491B72">
    <w:pPr>
      <w:spacing w:line="360" w:lineRule="auto"/>
      <w:jc w:val="center"/>
      <w:rPr>
        <w:b/>
        <w:sz w:val="40"/>
        <w:lang w:val="es-ES"/>
      </w:rPr>
    </w:pPr>
  </w:p>
  <w:p w:rsidR="00595C3C" w:rsidRPr="00491B72" w:rsidRDefault="00595C3C" w:rsidP="00491B72">
    <w:pPr>
      <w:spacing w:line="360" w:lineRule="auto"/>
      <w:jc w:val="center"/>
      <w:rPr>
        <w:b/>
        <w:sz w:val="40"/>
        <w:lang w:val="es-ES"/>
      </w:rPr>
    </w:pPr>
    <w:r w:rsidRPr="00491B72">
      <w:rPr>
        <w:b/>
        <w:sz w:val="40"/>
        <w:lang w:val="es-ES"/>
      </w:rPr>
      <w:t>ESCUELA POLITÉCNICA SUPERIOR</w:t>
    </w:r>
  </w:p>
  <w:p w:rsidR="00595C3C" w:rsidRPr="00491B72" w:rsidRDefault="00595C3C" w:rsidP="00491B72">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7E74CAA"/>
    <w:multiLevelType w:val="hybridMultilevel"/>
    <w:tmpl w:val="22BCF46C"/>
    <w:lvl w:ilvl="0" w:tplc="2EDAF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0983A07"/>
    <w:multiLevelType w:val="hybridMultilevel"/>
    <w:tmpl w:val="B320876C"/>
    <w:lvl w:ilvl="0" w:tplc="BEBCC298">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BF2AB1"/>
    <w:multiLevelType w:val="hybridMultilevel"/>
    <w:tmpl w:val="4E163B98"/>
    <w:lvl w:ilvl="0" w:tplc="08064CCA">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A6E6A"/>
    <w:multiLevelType w:val="hybridMultilevel"/>
    <w:tmpl w:val="0AE2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F04BD"/>
    <w:multiLevelType w:val="multilevel"/>
    <w:tmpl w:val="0FF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3E1F68"/>
    <w:multiLevelType w:val="hybridMultilevel"/>
    <w:tmpl w:val="E1F6282E"/>
    <w:lvl w:ilvl="0" w:tplc="3C7A72A6">
      <w:start w:val="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9D43AC"/>
    <w:multiLevelType w:val="hybridMultilevel"/>
    <w:tmpl w:val="A7829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2"/>
  </w:num>
  <w:num w:numId="4">
    <w:abstractNumId w:val="0"/>
  </w:num>
  <w:num w:numId="5">
    <w:abstractNumId w:val="1"/>
  </w:num>
  <w:num w:numId="6">
    <w:abstractNumId w:val="2"/>
  </w:num>
  <w:num w:numId="7">
    <w:abstractNumId w:val="3"/>
  </w:num>
  <w:num w:numId="8">
    <w:abstractNumId w:val="4"/>
  </w:num>
  <w:num w:numId="9">
    <w:abstractNumId w:val="5"/>
  </w:num>
  <w:num w:numId="10">
    <w:abstractNumId w:val="11"/>
  </w:num>
  <w:num w:numId="11">
    <w:abstractNumId w:val="10"/>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rsids>
    <w:rsidRoot w:val="008149AB"/>
    <w:rsid w:val="00012436"/>
    <w:rsid w:val="00013395"/>
    <w:rsid w:val="000219D8"/>
    <w:rsid w:val="00022022"/>
    <w:rsid w:val="000358D1"/>
    <w:rsid w:val="00042AE6"/>
    <w:rsid w:val="0005146F"/>
    <w:rsid w:val="00062F79"/>
    <w:rsid w:val="00065380"/>
    <w:rsid w:val="000728B1"/>
    <w:rsid w:val="00085635"/>
    <w:rsid w:val="00093C8A"/>
    <w:rsid w:val="00094625"/>
    <w:rsid w:val="00096556"/>
    <w:rsid w:val="000B6898"/>
    <w:rsid w:val="000C6AB1"/>
    <w:rsid w:val="000C77F0"/>
    <w:rsid w:val="000D3A36"/>
    <w:rsid w:val="000D70AB"/>
    <w:rsid w:val="000E27EF"/>
    <w:rsid w:val="00114B83"/>
    <w:rsid w:val="00123BE1"/>
    <w:rsid w:val="00150774"/>
    <w:rsid w:val="00152DF7"/>
    <w:rsid w:val="0016020E"/>
    <w:rsid w:val="0016617C"/>
    <w:rsid w:val="001864F8"/>
    <w:rsid w:val="001A2D6A"/>
    <w:rsid w:val="001E1CE0"/>
    <w:rsid w:val="001E4BD3"/>
    <w:rsid w:val="001F6D50"/>
    <w:rsid w:val="00216DC5"/>
    <w:rsid w:val="002222C5"/>
    <w:rsid w:val="00271280"/>
    <w:rsid w:val="0027781F"/>
    <w:rsid w:val="0029311E"/>
    <w:rsid w:val="002959D4"/>
    <w:rsid w:val="002B255A"/>
    <w:rsid w:val="002B62FC"/>
    <w:rsid w:val="002C4472"/>
    <w:rsid w:val="002D2013"/>
    <w:rsid w:val="002D79DB"/>
    <w:rsid w:val="002E5912"/>
    <w:rsid w:val="002F7CA7"/>
    <w:rsid w:val="003205D7"/>
    <w:rsid w:val="00331DF7"/>
    <w:rsid w:val="00336D7E"/>
    <w:rsid w:val="00343288"/>
    <w:rsid w:val="00344ECA"/>
    <w:rsid w:val="00381EED"/>
    <w:rsid w:val="003A7FCC"/>
    <w:rsid w:val="003B3C0D"/>
    <w:rsid w:val="003B5015"/>
    <w:rsid w:val="003C72E4"/>
    <w:rsid w:val="003D268C"/>
    <w:rsid w:val="003D664B"/>
    <w:rsid w:val="003E4A02"/>
    <w:rsid w:val="0041051C"/>
    <w:rsid w:val="00417FD9"/>
    <w:rsid w:val="00421E9F"/>
    <w:rsid w:val="00423ED6"/>
    <w:rsid w:val="00424558"/>
    <w:rsid w:val="00440378"/>
    <w:rsid w:val="00463D4B"/>
    <w:rsid w:val="00484631"/>
    <w:rsid w:val="00486016"/>
    <w:rsid w:val="00486CBF"/>
    <w:rsid w:val="00491B72"/>
    <w:rsid w:val="004B4AB8"/>
    <w:rsid w:val="004C7BB7"/>
    <w:rsid w:val="004D410B"/>
    <w:rsid w:val="004E2148"/>
    <w:rsid w:val="004F7B74"/>
    <w:rsid w:val="005000FA"/>
    <w:rsid w:val="00500E5C"/>
    <w:rsid w:val="0050270A"/>
    <w:rsid w:val="0051280B"/>
    <w:rsid w:val="00523E75"/>
    <w:rsid w:val="00537C79"/>
    <w:rsid w:val="00551E67"/>
    <w:rsid w:val="0055224C"/>
    <w:rsid w:val="0058075A"/>
    <w:rsid w:val="0058347E"/>
    <w:rsid w:val="00584798"/>
    <w:rsid w:val="00595C3C"/>
    <w:rsid w:val="0059731D"/>
    <w:rsid w:val="005A467B"/>
    <w:rsid w:val="005A5ED8"/>
    <w:rsid w:val="005B170F"/>
    <w:rsid w:val="005B75BC"/>
    <w:rsid w:val="005D3B09"/>
    <w:rsid w:val="005E4F66"/>
    <w:rsid w:val="005F1676"/>
    <w:rsid w:val="006038B5"/>
    <w:rsid w:val="00604DEB"/>
    <w:rsid w:val="00616742"/>
    <w:rsid w:val="00617F26"/>
    <w:rsid w:val="00633F5D"/>
    <w:rsid w:val="00647F08"/>
    <w:rsid w:val="0065083E"/>
    <w:rsid w:val="00657BCE"/>
    <w:rsid w:val="00673CE8"/>
    <w:rsid w:val="00675A48"/>
    <w:rsid w:val="0068077F"/>
    <w:rsid w:val="0068341D"/>
    <w:rsid w:val="00683BC1"/>
    <w:rsid w:val="00687105"/>
    <w:rsid w:val="00697344"/>
    <w:rsid w:val="006B1BE5"/>
    <w:rsid w:val="006C50A2"/>
    <w:rsid w:val="006C650A"/>
    <w:rsid w:val="006D0B31"/>
    <w:rsid w:val="006D0FCC"/>
    <w:rsid w:val="006D3D09"/>
    <w:rsid w:val="006D664B"/>
    <w:rsid w:val="00713DC5"/>
    <w:rsid w:val="0071699A"/>
    <w:rsid w:val="00717974"/>
    <w:rsid w:val="00717FC7"/>
    <w:rsid w:val="0073462E"/>
    <w:rsid w:val="00743385"/>
    <w:rsid w:val="00750479"/>
    <w:rsid w:val="007545B0"/>
    <w:rsid w:val="007742B4"/>
    <w:rsid w:val="00787485"/>
    <w:rsid w:val="00796EDE"/>
    <w:rsid w:val="007E01FD"/>
    <w:rsid w:val="007E4FEA"/>
    <w:rsid w:val="00802867"/>
    <w:rsid w:val="00810E97"/>
    <w:rsid w:val="008149AB"/>
    <w:rsid w:val="0081592B"/>
    <w:rsid w:val="00841ED0"/>
    <w:rsid w:val="00844FCB"/>
    <w:rsid w:val="00870F7F"/>
    <w:rsid w:val="00875407"/>
    <w:rsid w:val="008860D0"/>
    <w:rsid w:val="008969D0"/>
    <w:rsid w:val="008C281B"/>
    <w:rsid w:val="008F3918"/>
    <w:rsid w:val="0094563B"/>
    <w:rsid w:val="009748CB"/>
    <w:rsid w:val="00975B03"/>
    <w:rsid w:val="00985A3B"/>
    <w:rsid w:val="00990485"/>
    <w:rsid w:val="009908CC"/>
    <w:rsid w:val="009A17D2"/>
    <w:rsid w:val="009B27BE"/>
    <w:rsid w:val="009B7220"/>
    <w:rsid w:val="009C607B"/>
    <w:rsid w:val="009D0B31"/>
    <w:rsid w:val="009E0FF9"/>
    <w:rsid w:val="00A03958"/>
    <w:rsid w:val="00A079A2"/>
    <w:rsid w:val="00A40306"/>
    <w:rsid w:val="00A56335"/>
    <w:rsid w:val="00A65F34"/>
    <w:rsid w:val="00A81AFB"/>
    <w:rsid w:val="00A928B7"/>
    <w:rsid w:val="00A94EFC"/>
    <w:rsid w:val="00AA4100"/>
    <w:rsid w:val="00AD6B8F"/>
    <w:rsid w:val="00AD77C1"/>
    <w:rsid w:val="00AE0391"/>
    <w:rsid w:val="00B02F97"/>
    <w:rsid w:val="00B0403C"/>
    <w:rsid w:val="00B118D5"/>
    <w:rsid w:val="00B12612"/>
    <w:rsid w:val="00B3754D"/>
    <w:rsid w:val="00B41CD8"/>
    <w:rsid w:val="00B54CFF"/>
    <w:rsid w:val="00B5540D"/>
    <w:rsid w:val="00B65272"/>
    <w:rsid w:val="00B67C33"/>
    <w:rsid w:val="00B71501"/>
    <w:rsid w:val="00B72145"/>
    <w:rsid w:val="00BA4CC7"/>
    <w:rsid w:val="00BE0083"/>
    <w:rsid w:val="00BF785D"/>
    <w:rsid w:val="00C06716"/>
    <w:rsid w:val="00C108B5"/>
    <w:rsid w:val="00C2333F"/>
    <w:rsid w:val="00C32C06"/>
    <w:rsid w:val="00C3551F"/>
    <w:rsid w:val="00C35C05"/>
    <w:rsid w:val="00C4094E"/>
    <w:rsid w:val="00C52043"/>
    <w:rsid w:val="00C520CE"/>
    <w:rsid w:val="00C6223F"/>
    <w:rsid w:val="00C62AC9"/>
    <w:rsid w:val="00C74074"/>
    <w:rsid w:val="00C85131"/>
    <w:rsid w:val="00C87AD1"/>
    <w:rsid w:val="00C904F8"/>
    <w:rsid w:val="00C90F45"/>
    <w:rsid w:val="00C92F01"/>
    <w:rsid w:val="00C94113"/>
    <w:rsid w:val="00CD3808"/>
    <w:rsid w:val="00CE2C07"/>
    <w:rsid w:val="00CE7DD2"/>
    <w:rsid w:val="00CF17FD"/>
    <w:rsid w:val="00CF6353"/>
    <w:rsid w:val="00D016BB"/>
    <w:rsid w:val="00D04CBA"/>
    <w:rsid w:val="00D04E9B"/>
    <w:rsid w:val="00D06648"/>
    <w:rsid w:val="00D13AC0"/>
    <w:rsid w:val="00D260B8"/>
    <w:rsid w:val="00D32AEE"/>
    <w:rsid w:val="00D32B29"/>
    <w:rsid w:val="00D727AC"/>
    <w:rsid w:val="00D808EF"/>
    <w:rsid w:val="00D82683"/>
    <w:rsid w:val="00D90034"/>
    <w:rsid w:val="00D91751"/>
    <w:rsid w:val="00D97FBE"/>
    <w:rsid w:val="00DC57BE"/>
    <w:rsid w:val="00DC5FDB"/>
    <w:rsid w:val="00DD3DB4"/>
    <w:rsid w:val="00E73E0A"/>
    <w:rsid w:val="00E8783B"/>
    <w:rsid w:val="00E9107A"/>
    <w:rsid w:val="00E92D5B"/>
    <w:rsid w:val="00E93DBE"/>
    <w:rsid w:val="00EA0A4A"/>
    <w:rsid w:val="00EC6D52"/>
    <w:rsid w:val="00ED46EB"/>
    <w:rsid w:val="00EE16FE"/>
    <w:rsid w:val="00F0044E"/>
    <w:rsid w:val="00F036C9"/>
    <w:rsid w:val="00F23369"/>
    <w:rsid w:val="00F2709D"/>
    <w:rsid w:val="00F64A9B"/>
    <w:rsid w:val="00F65C64"/>
    <w:rsid w:val="00F80EDB"/>
    <w:rsid w:val="00FA0267"/>
    <w:rsid w:val="00FA561C"/>
    <w:rsid w:val="00FB27A0"/>
    <w:rsid w:val="00FD391E"/>
    <w:rsid w:val="00FE0230"/>
    <w:rsid w:val="00FE1845"/>
    <w:rsid w:val="00FF51E9"/>
    <w:rsid w:val="00FF5806"/>
    <w:rsid w:val="00FF5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25"/>
    <w:rPr>
      <w:sz w:val="24"/>
    </w:rPr>
  </w:style>
  <w:style w:type="paragraph" w:styleId="Heading1">
    <w:name w:val="heading 1"/>
    <w:basedOn w:val="Normal"/>
    <w:next w:val="Cuerpo"/>
    <w:link w:val="Heading1Char"/>
    <w:uiPriority w:val="9"/>
    <w:qFormat/>
    <w:rsid w:val="00FE1845"/>
    <w:pPr>
      <w:pageBreakBefore/>
      <w:widowControl w:val="0"/>
      <w:pBdr>
        <w:bottom w:val="single" w:sz="8" w:space="1" w:color="000000"/>
      </w:pBdr>
      <w:spacing w:before="480" w:after="0"/>
      <w:jc w:val="right"/>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Cuerpo"/>
    <w:link w:val="Heading2Char"/>
    <w:autoRedefine/>
    <w:uiPriority w:val="9"/>
    <w:unhideWhenUsed/>
    <w:qFormat/>
    <w:rsid w:val="00584798"/>
    <w:pPr>
      <w:keepNext/>
      <w:keepLines/>
      <w:spacing w:before="200" w:after="240"/>
      <w:outlineLvl w:val="1"/>
    </w:pPr>
    <w:rPr>
      <w:rFonts w:asciiTheme="majorHAnsi" w:eastAsiaTheme="majorEastAsia" w:hAnsiTheme="majorHAnsi" w:cstheme="majorBidi"/>
      <w:b/>
      <w:bCs/>
      <w:smallCaps/>
      <w:color w:val="000000" w:themeColor="text1"/>
      <w:sz w:val="28"/>
      <w:szCs w:val="26"/>
    </w:rPr>
  </w:style>
  <w:style w:type="paragraph" w:styleId="Heading3">
    <w:name w:val="heading 3"/>
    <w:basedOn w:val="Normal"/>
    <w:next w:val="Normal"/>
    <w:link w:val="Heading3Char"/>
    <w:uiPriority w:val="9"/>
    <w:semiHidden/>
    <w:unhideWhenUsed/>
    <w:qFormat/>
    <w:rsid w:val="006508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508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A2"/>
    <w:pPr>
      <w:ind w:left="720"/>
      <w:contextualSpacing/>
    </w:pPr>
  </w:style>
  <w:style w:type="paragraph" w:styleId="NormalWeb">
    <w:name w:val="Normal (Web)"/>
    <w:basedOn w:val="Normal"/>
    <w:uiPriority w:val="99"/>
    <w:unhideWhenUsed/>
    <w:rsid w:val="00ED46EB"/>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DefaultParagraphFont"/>
    <w:rsid w:val="00ED46EB"/>
  </w:style>
  <w:style w:type="paragraph" w:styleId="Header">
    <w:name w:val="header"/>
    <w:basedOn w:val="Normal"/>
    <w:link w:val="HeaderChar"/>
    <w:semiHidden/>
    <w:unhideWhenUsed/>
    <w:rsid w:val="00491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B72"/>
  </w:style>
  <w:style w:type="paragraph" w:styleId="Footer">
    <w:name w:val="footer"/>
    <w:basedOn w:val="Normal"/>
    <w:link w:val="FooterChar"/>
    <w:semiHidden/>
    <w:unhideWhenUsed/>
    <w:rsid w:val="00491B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B72"/>
  </w:style>
  <w:style w:type="character" w:styleId="PageNumber">
    <w:name w:val="page number"/>
    <w:basedOn w:val="DefaultParagraphFont"/>
    <w:semiHidden/>
    <w:rsid w:val="00491B72"/>
  </w:style>
  <w:style w:type="paragraph" w:styleId="NoSpacing">
    <w:name w:val="No Spacing"/>
    <w:link w:val="NoSpacingChar"/>
    <w:uiPriority w:val="1"/>
    <w:qFormat/>
    <w:rsid w:val="00491B72"/>
    <w:pPr>
      <w:spacing w:after="0" w:line="240" w:lineRule="auto"/>
    </w:pPr>
    <w:rPr>
      <w:rFonts w:eastAsiaTheme="minorEastAsia"/>
    </w:rPr>
  </w:style>
  <w:style w:type="character" w:customStyle="1" w:styleId="NoSpacingChar">
    <w:name w:val="No Spacing Char"/>
    <w:basedOn w:val="DefaultParagraphFont"/>
    <w:link w:val="NoSpacing"/>
    <w:uiPriority w:val="1"/>
    <w:rsid w:val="00491B72"/>
    <w:rPr>
      <w:rFonts w:eastAsiaTheme="minorEastAsia"/>
    </w:rPr>
  </w:style>
  <w:style w:type="paragraph" w:styleId="BalloonText">
    <w:name w:val="Balloon Text"/>
    <w:basedOn w:val="Normal"/>
    <w:link w:val="BalloonTextChar"/>
    <w:uiPriority w:val="99"/>
    <w:semiHidden/>
    <w:unhideWhenUsed/>
    <w:rsid w:val="0049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B72"/>
    <w:rPr>
      <w:rFonts w:ascii="Tahoma" w:hAnsi="Tahoma" w:cs="Tahoma"/>
      <w:sz w:val="16"/>
      <w:szCs w:val="16"/>
    </w:rPr>
  </w:style>
  <w:style w:type="character" w:styleId="Emphasis">
    <w:name w:val="Emphasis"/>
    <w:basedOn w:val="DefaultParagraphFont"/>
    <w:uiPriority w:val="20"/>
    <w:qFormat/>
    <w:rsid w:val="00F2709D"/>
    <w:rPr>
      <w:i/>
      <w:iCs/>
    </w:rPr>
  </w:style>
  <w:style w:type="character" w:customStyle="1" w:styleId="Heading1Char">
    <w:name w:val="Heading 1 Char"/>
    <w:basedOn w:val="DefaultParagraphFont"/>
    <w:link w:val="Heading1"/>
    <w:uiPriority w:val="9"/>
    <w:rsid w:val="00FE1845"/>
    <w:rPr>
      <w:rFonts w:asciiTheme="majorHAnsi" w:eastAsiaTheme="majorEastAsia" w:hAnsiTheme="majorHAnsi" w:cstheme="majorBidi"/>
      <w:b/>
      <w:bCs/>
      <w:color w:val="000000" w:themeColor="text1"/>
      <w:sz w:val="32"/>
      <w:szCs w:val="28"/>
    </w:rPr>
  </w:style>
  <w:style w:type="paragraph" w:styleId="TOCHeading">
    <w:name w:val="TOC Heading"/>
    <w:basedOn w:val="Heading1"/>
    <w:next w:val="Normal"/>
    <w:uiPriority w:val="39"/>
    <w:semiHidden/>
    <w:unhideWhenUsed/>
    <w:qFormat/>
    <w:rsid w:val="00A03958"/>
    <w:pPr>
      <w:outlineLvl w:val="9"/>
    </w:pPr>
    <w:rPr>
      <w:color w:val="365F91" w:themeColor="accent1" w:themeShade="BF"/>
    </w:rPr>
  </w:style>
  <w:style w:type="paragraph" w:styleId="TOC1">
    <w:name w:val="toc 1"/>
    <w:basedOn w:val="Normal"/>
    <w:next w:val="Normal"/>
    <w:autoRedefine/>
    <w:uiPriority w:val="39"/>
    <w:unhideWhenUsed/>
    <w:rsid w:val="00A03958"/>
    <w:pPr>
      <w:spacing w:after="100"/>
    </w:pPr>
  </w:style>
  <w:style w:type="character" w:styleId="Hyperlink">
    <w:name w:val="Hyperlink"/>
    <w:basedOn w:val="DefaultParagraphFont"/>
    <w:uiPriority w:val="99"/>
    <w:unhideWhenUsed/>
    <w:rsid w:val="00A03958"/>
    <w:rPr>
      <w:color w:val="0000FF" w:themeColor="hyperlink"/>
      <w:u w:val="single"/>
    </w:rPr>
  </w:style>
  <w:style w:type="character" w:customStyle="1" w:styleId="Heading2Char">
    <w:name w:val="Heading 2 Char"/>
    <w:basedOn w:val="DefaultParagraphFont"/>
    <w:link w:val="Heading2"/>
    <w:uiPriority w:val="9"/>
    <w:rsid w:val="00584798"/>
    <w:rPr>
      <w:rFonts w:asciiTheme="majorHAnsi" w:eastAsiaTheme="majorEastAsia" w:hAnsiTheme="majorHAnsi" w:cstheme="majorBidi"/>
      <w:b/>
      <w:bCs/>
      <w:smallCaps/>
      <w:color w:val="000000" w:themeColor="text1"/>
      <w:sz w:val="28"/>
      <w:szCs w:val="26"/>
    </w:rPr>
  </w:style>
  <w:style w:type="paragraph" w:styleId="TOC2">
    <w:name w:val="toc 2"/>
    <w:basedOn w:val="Normal"/>
    <w:next w:val="Normal"/>
    <w:autoRedefine/>
    <w:uiPriority w:val="39"/>
    <w:unhideWhenUsed/>
    <w:rsid w:val="00344ECA"/>
    <w:pPr>
      <w:spacing w:after="100"/>
      <w:ind w:left="220"/>
    </w:pPr>
  </w:style>
  <w:style w:type="paragraph" w:styleId="Title">
    <w:name w:val="Title"/>
    <w:basedOn w:val="Normal"/>
    <w:next w:val="Normal"/>
    <w:link w:val="TitleChar"/>
    <w:uiPriority w:val="10"/>
    <w:qFormat/>
    <w:rsid w:val="00096556"/>
    <w:pPr>
      <w:pBdr>
        <w:bottom w:val="single" w:sz="8" w:space="4" w:color="4F81BD" w:themeColor="accent1"/>
      </w:pBdr>
      <w:spacing w:before="360" w:after="360" w:line="240" w:lineRule="auto"/>
      <w:contextualSpacing/>
    </w:pPr>
    <w:rPr>
      <w:rFonts w:eastAsiaTheme="majorEastAsia" w:cstheme="majorBidi"/>
      <w:b/>
      <w:smallCaps/>
      <w:color w:val="000000" w:themeColor="text1"/>
      <w:spacing w:val="5"/>
      <w:kern w:val="28"/>
      <w:sz w:val="52"/>
      <w:szCs w:val="52"/>
    </w:rPr>
  </w:style>
  <w:style w:type="character" w:customStyle="1" w:styleId="TitleChar">
    <w:name w:val="Title Char"/>
    <w:basedOn w:val="DefaultParagraphFont"/>
    <w:link w:val="Title"/>
    <w:uiPriority w:val="10"/>
    <w:rsid w:val="00096556"/>
    <w:rPr>
      <w:rFonts w:eastAsiaTheme="majorEastAsia" w:cstheme="majorBidi"/>
      <w:b/>
      <w:smallCaps/>
      <w:color w:val="000000" w:themeColor="text1"/>
      <w:spacing w:val="5"/>
      <w:kern w:val="28"/>
      <w:sz w:val="52"/>
      <w:szCs w:val="52"/>
    </w:rPr>
  </w:style>
  <w:style w:type="paragraph" w:styleId="Subtitle">
    <w:name w:val="Subtitle"/>
    <w:basedOn w:val="Normal"/>
    <w:next w:val="Normal"/>
    <w:link w:val="SubtitleChar"/>
    <w:autoRedefine/>
    <w:uiPriority w:val="11"/>
    <w:qFormat/>
    <w:rsid w:val="00424558"/>
    <w:pPr>
      <w:numPr>
        <w:ilvl w:val="1"/>
      </w:numPr>
    </w:pPr>
    <w:rPr>
      <w:rFonts w:ascii="Times New Roman" w:eastAsiaTheme="majorEastAsia" w:hAnsi="Times New Roman" w:cstheme="majorBidi"/>
      <w:b/>
      <w:i/>
      <w:iCs/>
      <w:smallCaps/>
      <w:color w:val="000000" w:themeColor="text1"/>
      <w:spacing w:val="15"/>
      <w:sz w:val="28"/>
      <w:szCs w:val="24"/>
      <w:lang w:val="es-ES"/>
    </w:rPr>
  </w:style>
  <w:style w:type="character" w:customStyle="1" w:styleId="SubtitleChar">
    <w:name w:val="Subtitle Char"/>
    <w:basedOn w:val="DefaultParagraphFont"/>
    <w:link w:val="Subtitle"/>
    <w:uiPriority w:val="11"/>
    <w:rsid w:val="00424558"/>
    <w:rPr>
      <w:rFonts w:ascii="Times New Roman" w:eastAsiaTheme="majorEastAsia" w:hAnsi="Times New Roman" w:cstheme="majorBidi"/>
      <w:b/>
      <w:i/>
      <w:iCs/>
      <w:smallCaps/>
      <w:color w:val="000000" w:themeColor="text1"/>
      <w:spacing w:val="15"/>
      <w:sz w:val="28"/>
      <w:szCs w:val="24"/>
      <w:lang w:val="es-ES"/>
    </w:rPr>
  </w:style>
  <w:style w:type="paragraph" w:styleId="Quote">
    <w:name w:val="Quote"/>
    <w:basedOn w:val="Normal"/>
    <w:next w:val="Normal"/>
    <w:link w:val="QuoteChar"/>
    <w:uiPriority w:val="29"/>
    <w:qFormat/>
    <w:rsid w:val="00EA0A4A"/>
    <w:rPr>
      <w:i/>
      <w:iCs/>
      <w:color w:val="000000" w:themeColor="text1"/>
    </w:rPr>
  </w:style>
  <w:style w:type="character" w:customStyle="1" w:styleId="QuoteChar">
    <w:name w:val="Quote Char"/>
    <w:basedOn w:val="DefaultParagraphFont"/>
    <w:link w:val="Quote"/>
    <w:uiPriority w:val="29"/>
    <w:rsid w:val="00EA0A4A"/>
    <w:rPr>
      <w:i/>
      <w:iCs/>
      <w:color w:val="000000" w:themeColor="text1"/>
      <w:sz w:val="24"/>
    </w:rPr>
  </w:style>
  <w:style w:type="paragraph" w:styleId="IntenseQuote">
    <w:name w:val="Intense Quote"/>
    <w:basedOn w:val="Normal"/>
    <w:next w:val="Normal"/>
    <w:link w:val="IntenseQuoteChar"/>
    <w:uiPriority w:val="30"/>
    <w:qFormat/>
    <w:rsid w:val="00EA0A4A"/>
    <w:pPr>
      <w:pBdr>
        <w:bottom w:val="dotDash"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rsid w:val="00EA0A4A"/>
    <w:rPr>
      <w:b/>
      <w:bCs/>
      <w:i/>
      <w:iCs/>
      <w:color w:val="000000" w:themeColor="text1"/>
      <w:sz w:val="24"/>
    </w:rPr>
  </w:style>
  <w:style w:type="character" w:styleId="SubtleReference">
    <w:name w:val="Subtle Reference"/>
    <w:basedOn w:val="DefaultParagraphFont"/>
    <w:uiPriority w:val="31"/>
    <w:qFormat/>
    <w:rsid w:val="00EA0A4A"/>
    <w:rPr>
      <w:smallCaps/>
      <w:color w:val="C0504D" w:themeColor="accent2"/>
      <w:u w:val="single"/>
    </w:rPr>
  </w:style>
  <w:style w:type="character" w:styleId="Strong">
    <w:name w:val="Strong"/>
    <w:basedOn w:val="DefaultParagraphFont"/>
    <w:uiPriority w:val="22"/>
    <w:qFormat/>
    <w:rsid w:val="00EA0A4A"/>
    <w:rPr>
      <w:b/>
      <w:bCs/>
    </w:rPr>
  </w:style>
  <w:style w:type="character" w:styleId="IntenseEmphasis">
    <w:name w:val="Intense Emphasis"/>
    <w:basedOn w:val="DefaultParagraphFont"/>
    <w:uiPriority w:val="21"/>
    <w:qFormat/>
    <w:rsid w:val="00EA0A4A"/>
    <w:rPr>
      <w:b/>
      <w:bCs/>
      <w:i/>
      <w:iCs/>
      <w:color w:val="4F81BD" w:themeColor="accent1"/>
    </w:rPr>
  </w:style>
  <w:style w:type="paragraph" w:customStyle="1" w:styleId="Codigo">
    <w:name w:val="Codigo"/>
    <w:basedOn w:val="Normal"/>
    <w:qFormat/>
    <w:rsid w:val="00844FCB"/>
    <w:rPr>
      <w:rFonts w:ascii="Courier New" w:hAnsi="Courier New"/>
      <w:color w:val="808080" w:themeColor="background1" w:themeShade="80"/>
      <w:sz w:val="20"/>
    </w:rPr>
  </w:style>
  <w:style w:type="paragraph" w:customStyle="1" w:styleId="Cuerpo">
    <w:name w:val="Cuerpo"/>
    <w:basedOn w:val="BodyTextFirstIndent"/>
    <w:qFormat/>
    <w:rsid w:val="0058075A"/>
    <w:pPr>
      <w:spacing w:line="360" w:lineRule="auto"/>
    </w:pPr>
    <w:rPr>
      <w:lang w:val="es-ES"/>
    </w:rPr>
  </w:style>
  <w:style w:type="paragraph" w:customStyle="1" w:styleId="codigo2">
    <w:name w:val="codigo2"/>
    <w:basedOn w:val="BlockText"/>
    <w:qFormat/>
    <w:rsid w:val="009A17D2"/>
    <w:pPr>
      <w:pBdr>
        <w:top w:val="single" w:sz="2" w:space="10" w:color="548DD4" w:themeColor="text2" w:themeTint="99"/>
        <w:left w:val="single" w:sz="2" w:space="10" w:color="548DD4" w:themeColor="text2" w:themeTint="99"/>
        <w:bottom w:val="single" w:sz="2" w:space="10" w:color="548DD4" w:themeColor="text2" w:themeTint="99"/>
        <w:right w:val="single" w:sz="2" w:space="10" w:color="548DD4" w:themeColor="text2" w:themeTint="99"/>
      </w:pBdr>
      <w:spacing w:after="0"/>
    </w:pPr>
    <w:rPr>
      <w:rFonts w:ascii="Courier New" w:hAnsi="Courier New"/>
      <w:color w:val="002060"/>
      <w:sz w:val="22"/>
    </w:rPr>
  </w:style>
  <w:style w:type="paragraph" w:styleId="BodyText">
    <w:name w:val="Body Text"/>
    <w:basedOn w:val="Normal"/>
    <w:link w:val="BodyTextChar"/>
    <w:uiPriority w:val="99"/>
    <w:semiHidden/>
    <w:unhideWhenUsed/>
    <w:rsid w:val="00844FCB"/>
    <w:pPr>
      <w:spacing w:after="120"/>
    </w:pPr>
  </w:style>
  <w:style w:type="character" w:customStyle="1" w:styleId="BodyTextChar">
    <w:name w:val="Body Text Char"/>
    <w:basedOn w:val="DefaultParagraphFont"/>
    <w:link w:val="BodyText"/>
    <w:uiPriority w:val="99"/>
    <w:semiHidden/>
    <w:rsid w:val="00844FCB"/>
    <w:rPr>
      <w:sz w:val="24"/>
    </w:rPr>
  </w:style>
  <w:style w:type="paragraph" w:styleId="BodyTextFirstIndent">
    <w:name w:val="Body Text First Indent"/>
    <w:basedOn w:val="BodyText"/>
    <w:link w:val="BodyTextFirstIndentChar"/>
    <w:uiPriority w:val="99"/>
    <w:semiHidden/>
    <w:unhideWhenUsed/>
    <w:rsid w:val="00844FCB"/>
    <w:pPr>
      <w:spacing w:after="200"/>
      <w:ind w:firstLine="360"/>
    </w:pPr>
  </w:style>
  <w:style w:type="character" w:customStyle="1" w:styleId="BodyTextFirstIndentChar">
    <w:name w:val="Body Text First Indent Char"/>
    <w:basedOn w:val="BodyTextChar"/>
    <w:link w:val="BodyTextFirstIndent"/>
    <w:uiPriority w:val="99"/>
    <w:semiHidden/>
    <w:rsid w:val="00844FCB"/>
  </w:style>
  <w:style w:type="paragraph" w:customStyle="1" w:styleId="Heading30">
    <w:name w:val="Heading3"/>
    <w:basedOn w:val="Heading3"/>
    <w:next w:val="Cuerpo"/>
    <w:qFormat/>
    <w:rsid w:val="005A5ED8"/>
    <w:pPr>
      <w:keepNext w:val="0"/>
      <w:keepLines w:val="0"/>
      <w:pBdr>
        <w:bottom w:val="single" w:sz="4" w:space="1" w:color="auto"/>
      </w:pBdr>
      <w:spacing w:after="240"/>
    </w:pPr>
    <w:rPr>
      <w:smallCaps/>
      <w:color w:val="000000" w:themeColor="text1"/>
      <w:lang w:val="es-ES"/>
    </w:rPr>
  </w:style>
  <w:style w:type="paragraph" w:customStyle="1" w:styleId="Heading40">
    <w:name w:val="Heading4"/>
    <w:basedOn w:val="Heading4"/>
    <w:next w:val="Cuerpo"/>
    <w:qFormat/>
    <w:rsid w:val="005A5ED8"/>
    <w:pPr>
      <w:pBdr>
        <w:bottom w:val="single" w:sz="4" w:space="1" w:color="auto"/>
      </w:pBdr>
      <w:spacing w:after="240"/>
      <w:jc w:val="center"/>
    </w:pPr>
    <w:rPr>
      <w:rFonts w:asciiTheme="minorHAnsi" w:hAnsiTheme="minorHAnsi"/>
      <w:i w:val="0"/>
      <w:color w:val="000000" w:themeColor="text1"/>
      <w:sz w:val="32"/>
      <w:lang w:val="es-ES"/>
    </w:rPr>
  </w:style>
  <w:style w:type="paragraph" w:styleId="BlockText">
    <w:name w:val="Block Text"/>
    <w:basedOn w:val="Normal"/>
    <w:uiPriority w:val="99"/>
    <w:semiHidden/>
    <w:unhideWhenUsed/>
    <w:rsid w:val="00844FC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Heading3Char">
    <w:name w:val="Heading 3 Char"/>
    <w:basedOn w:val="DefaultParagraphFont"/>
    <w:link w:val="Heading3"/>
    <w:uiPriority w:val="9"/>
    <w:semiHidden/>
    <w:rsid w:val="0065083E"/>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FE1845"/>
    <w:pPr>
      <w:spacing w:after="100"/>
      <w:ind w:left="480"/>
    </w:pPr>
  </w:style>
  <w:style w:type="character" w:customStyle="1" w:styleId="Heading4Char">
    <w:name w:val="Heading 4 Char"/>
    <w:basedOn w:val="DefaultParagraphFont"/>
    <w:link w:val="Heading4"/>
    <w:uiPriority w:val="9"/>
    <w:semiHidden/>
    <w:rsid w:val="0065083E"/>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7179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81592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159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159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Accent5">
    <w:name w:val="Colorful Grid Accent 5"/>
    <w:basedOn w:val="TableNormal"/>
    <w:uiPriority w:val="73"/>
    <w:rsid w:val="0081592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Accent5">
    <w:name w:val="Medium Grid 2 Accent 5"/>
    <w:basedOn w:val="TableNormal"/>
    <w:uiPriority w:val="68"/>
    <w:rsid w:val="003B501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3B501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D9175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3-Accent1">
    <w:name w:val="Medium Grid 3 Accent 1"/>
    <w:basedOn w:val="TableNormal"/>
    <w:uiPriority w:val="69"/>
    <w:rsid w:val="00D9175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D917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D917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Shading-Accent12">
    <w:name w:val="Light Shading - Accent 12"/>
    <w:basedOn w:val="TableNormal"/>
    <w:uiPriority w:val="60"/>
    <w:rsid w:val="00595C3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713DC5"/>
    <w:rPr>
      <w:color w:val="808080"/>
    </w:rPr>
  </w:style>
</w:styles>
</file>

<file path=word/webSettings.xml><?xml version="1.0" encoding="utf-8"?>
<w:webSettings xmlns:r="http://schemas.openxmlformats.org/officeDocument/2006/relationships" xmlns:w="http://schemas.openxmlformats.org/wordprocessingml/2006/main">
  <w:divs>
    <w:div w:id="285815428">
      <w:bodyDiv w:val="1"/>
      <w:marLeft w:val="0"/>
      <w:marRight w:val="0"/>
      <w:marTop w:val="0"/>
      <w:marBottom w:val="0"/>
      <w:divBdr>
        <w:top w:val="none" w:sz="0" w:space="0" w:color="auto"/>
        <w:left w:val="none" w:sz="0" w:space="0" w:color="auto"/>
        <w:bottom w:val="none" w:sz="0" w:space="0" w:color="auto"/>
        <w:right w:val="none" w:sz="0" w:space="0" w:color="auto"/>
      </w:divBdr>
    </w:div>
    <w:div w:id="376782173">
      <w:bodyDiv w:val="1"/>
      <w:marLeft w:val="0"/>
      <w:marRight w:val="0"/>
      <w:marTop w:val="0"/>
      <w:marBottom w:val="0"/>
      <w:divBdr>
        <w:top w:val="none" w:sz="0" w:space="0" w:color="auto"/>
        <w:left w:val="none" w:sz="0" w:space="0" w:color="auto"/>
        <w:bottom w:val="none" w:sz="0" w:space="0" w:color="auto"/>
        <w:right w:val="none" w:sz="0" w:space="0" w:color="auto"/>
      </w:divBdr>
    </w:div>
    <w:div w:id="953487070">
      <w:bodyDiv w:val="1"/>
      <w:marLeft w:val="0"/>
      <w:marRight w:val="0"/>
      <w:marTop w:val="0"/>
      <w:marBottom w:val="0"/>
      <w:divBdr>
        <w:top w:val="none" w:sz="0" w:space="0" w:color="auto"/>
        <w:left w:val="none" w:sz="0" w:space="0" w:color="auto"/>
        <w:bottom w:val="none" w:sz="0" w:space="0" w:color="auto"/>
        <w:right w:val="none" w:sz="0" w:space="0" w:color="auto"/>
      </w:divBdr>
    </w:div>
    <w:div w:id="1129982280">
      <w:bodyDiv w:val="1"/>
      <w:marLeft w:val="0"/>
      <w:marRight w:val="0"/>
      <w:marTop w:val="0"/>
      <w:marBottom w:val="0"/>
      <w:divBdr>
        <w:top w:val="none" w:sz="0" w:space="0" w:color="auto"/>
        <w:left w:val="none" w:sz="0" w:space="0" w:color="auto"/>
        <w:bottom w:val="none" w:sz="0" w:space="0" w:color="auto"/>
        <w:right w:val="none" w:sz="0" w:space="0" w:color="auto"/>
      </w:divBdr>
    </w:div>
    <w:div w:id="1379470251">
      <w:bodyDiv w:val="1"/>
      <w:marLeft w:val="0"/>
      <w:marRight w:val="0"/>
      <w:marTop w:val="0"/>
      <w:marBottom w:val="0"/>
      <w:divBdr>
        <w:top w:val="none" w:sz="0" w:space="0" w:color="auto"/>
        <w:left w:val="none" w:sz="0" w:space="0" w:color="auto"/>
        <w:bottom w:val="none" w:sz="0" w:space="0" w:color="auto"/>
        <w:right w:val="none" w:sz="0" w:space="0" w:color="auto"/>
      </w:divBdr>
    </w:div>
    <w:div w:id="18552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12.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03D089-9E6C-49FF-9FB3-EFF04499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3897</TotalTime>
  <Pages>21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Escuela Politécnica Superior</vt:lpstr>
    </vt:vector>
  </TitlesOfParts>
  <Company>UNIVERSIDAD DE BURGOS</Company>
  <LinksUpToDate>false</LinksUpToDate>
  <CharactersWithSpaces>13118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Superior</dc:title>
  <dc:subject>CALORIE TRACKER</dc:subject>
  <dc:creator>Romina Paola Liuzzi</dc:creator>
  <cp:lastModifiedBy>Romina</cp:lastModifiedBy>
  <cp:revision>79</cp:revision>
  <cp:lastPrinted>2012-06-21T19:20:00Z</cp:lastPrinted>
  <dcterms:created xsi:type="dcterms:W3CDTF">2011-05-30T18:57:00Z</dcterms:created>
  <dcterms:modified xsi:type="dcterms:W3CDTF">2012-06-23T00:32:00Z</dcterms:modified>
</cp:coreProperties>
</file>