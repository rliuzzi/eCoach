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9808F4" w:rsidP="00C92F01">
          <w:pPr>
            <w:spacing w:line="360" w:lineRule="auto"/>
            <w:jc w:val="center"/>
            <w:rPr>
              <w:sz w:val="22"/>
              <w:lang w:val="es-ES"/>
            </w:rPr>
          </w:pPr>
          <w:r>
            <w:rPr>
              <w:rStyle w:val="TitleChar"/>
              <w:lang w:val="es-ES"/>
            </w:rPr>
            <w:t>Anexo IV</w:t>
          </w:r>
          <w:r w:rsidR="007A2CBE">
            <w:rPr>
              <w:rStyle w:val="TitleChar"/>
              <w:lang w:val="es-ES"/>
            </w:rPr>
            <w:t xml:space="preserve"> – Documentación Técnica de Programación</w:t>
          </w:r>
        </w:p>
        <w:p w:rsidR="00A03958" w:rsidRPr="00A56335" w:rsidRDefault="00C2631E" w:rsidP="00A56335">
          <w:pPr>
            <w:pStyle w:val="Subtitle"/>
            <w:spacing w:line="360" w:lineRule="auto"/>
            <w:rPr>
              <w:i w:val="0"/>
              <w:iCs w:val="0"/>
            </w:rPr>
          </w:pPr>
        </w:p>
      </w:sdtContent>
    </w:sdt>
    <w:p w:rsidR="009808F4" w:rsidRDefault="009808F4" w:rsidP="009808F4">
      <w:pPr>
        <w:rPr>
          <w:rFonts w:eastAsiaTheme="majorEastAsia"/>
          <w:lang w:val="es-ES"/>
        </w:rPr>
      </w:pPr>
      <w:r>
        <w:rPr>
          <w:rFonts w:eastAsiaTheme="majorEastAsia"/>
          <w:lang w:val="es-ES"/>
        </w:rPr>
        <w:br/>
      </w:r>
    </w:p>
    <w:p w:rsidR="009808F4" w:rsidRDefault="009808F4">
      <w:pPr>
        <w:rPr>
          <w:rFonts w:eastAsiaTheme="majorEastAsia"/>
          <w:lang w:val="es-ES"/>
        </w:rPr>
      </w:pPr>
      <w:r>
        <w:rPr>
          <w:rFonts w:eastAsiaTheme="majorEastAsia"/>
          <w:lang w:val="es-ES"/>
        </w:rPr>
        <w:br w:type="page"/>
      </w:r>
    </w:p>
    <w:p w:rsidR="00BB3A32" w:rsidRDefault="00BB3A32">
      <w:pPr>
        <w:rPr>
          <w:rFonts w:eastAsiaTheme="majorEastAsia"/>
          <w:lang w:val="es-ES"/>
        </w:rPr>
      </w:pPr>
      <w:r>
        <w:rPr>
          <w:rFonts w:eastAsiaTheme="majorEastAsia"/>
          <w:lang w:val="es-ES"/>
        </w:rPr>
        <w:lastRenderedPageBreak/>
        <w:br w:type="page"/>
      </w:r>
    </w:p>
    <w:p w:rsidR="00BB3A32" w:rsidRPr="00F65C64" w:rsidRDefault="00BB3A32" w:rsidP="00BB3A32">
      <w:pPr>
        <w:rPr>
          <w:rFonts w:asciiTheme="majorHAnsi" w:hAnsiTheme="majorHAnsi" w:cstheme="majorHAnsi"/>
          <w:b/>
          <w:sz w:val="32"/>
          <w:szCs w:val="32"/>
          <w:lang w:val="es-ES"/>
        </w:rPr>
      </w:pPr>
      <w:r w:rsidRPr="00F65C64">
        <w:rPr>
          <w:rFonts w:asciiTheme="majorHAnsi" w:hAnsiTheme="majorHAnsi" w:cstheme="majorHAnsi"/>
          <w:b/>
          <w:sz w:val="32"/>
          <w:szCs w:val="32"/>
          <w:lang w:val="es-ES"/>
        </w:rPr>
        <w:lastRenderedPageBreak/>
        <w:t>Lista de cambios</w:t>
      </w:r>
    </w:p>
    <w:p w:rsidR="00BB3A32" w:rsidRDefault="00BB3A32" w:rsidP="00BB3A32">
      <w:pPr>
        <w:pStyle w:val="Cuerpo"/>
      </w:pPr>
    </w:p>
    <w:tbl>
      <w:tblPr>
        <w:tblStyle w:val="TableGrid"/>
        <w:tblW w:w="0" w:type="auto"/>
        <w:tblLook w:val="04A0"/>
      </w:tblPr>
      <w:tblGrid>
        <w:gridCol w:w="1432"/>
        <w:gridCol w:w="1376"/>
        <w:gridCol w:w="4621"/>
        <w:gridCol w:w="2147"/>
      </w:tblGrid>
      <w:tr w:rsidR="00BB3A32" w:rsidTr="00170515">
        <w:tc>
          <w:tcPr>
            <w:tcW w:w="1432" w:type="dxa"/>
          </w:tcPr>
          <w:p w:rsidR="00BB3A32" w:rsidRPr="00F65C64" w:rsidRDefault="00BB3A32" w:rsidP="00170515">
            <w:pPr>
              <w:pStyle w:val="Cuerpo"/>
              <w:ind w:firstLine="0"/>
              <w:rPr>
                <w:b/>
              </w:rPr>
            </w:pPr>
            <w:r w:rsidRPr="00F65C64">
              <w:rPr>
                <w:b/>
              </w:rPr>
              <w:t>Versión</w:t>
            </w:r>
          </w:p>
        </w:tc>
        <w:tc>
          <w:tcPr>
            <w:tcW w:w="1376" w:type="dxa"/>
          </w:tcPr>
          <w:p w:rsidR="00BB3A32" w:rsidRPr="00F65C64" w:rsidRDefault="00BB3A32" w:rsidP="00170515">
            <w:pPr>
              <w:pStyle w:val="Cuerpo"/>
              <w:ind w:firstLine="0"/>
              <w:rPr>
                <w:b/>
              </w:rPr>
            </w:pPr>
            <w:r w:rsidRPr="00F65C64">
              <w:rPr>
                <w:b/>
              </w:rPr>
              <w:t>Fecha</w:t>
            </w:r>
          </w:p>
        </w:tc>
        <w:tc>
          <w:tcPr>
            <w:tcW w:w="4621" w:type="dxa"/>
          </w:tcPr>
          <w:p w:rsidR="00BB3A32" w:rsidRPr="00F65C64" w:rsidRDefault="00BB3A32" w:rsidP="00170515">
            <w:pPr>
              <w:pStyle w:val="Cuerpo"/>
              <w:ind w:firstLine="0"/>
              <w:rPr>
                <w:b/>
              </w:rPr>
            </w:pPr>
            <w:r w:rsidRPr="00F65C64">
              <w:rPr>
                <w:b/>
              </w:rPr>
              <w:t>Descripción</w:t>
            </w:r>
          </w:p>
        </w:tc>
        <w:tc>
          <w:tcPr>
            <w:tcW w:w="2147" w:type="dxa"/>
          </w:tcPr>
          <w:p w:rsidR="00BB3A32" w:rsidRPr="00F65C64" w:rsidRDefault="00BB3A32" w:rsidP="00170515">
            <w:pPr>
              <w:pStyle w:val="Cuerpo"/>
              <w:ind w:firstLine="0"/>
              <w:rPr>
                <w:b/>
              </w:rPr>
            </w:pPr>
            <w:r w:rsidRPr="00F65C64">
              <w:rPr>
                <w:b/>
              </w:rPr>
              <w:t>Autor</w:t>
            </w:r>
          </w:p>
        </w:tc>
      </w:tr>
      <w:tr w:rsidR="00BB3A32" w:rsidTr="00170515">
        <w:tc>
          <w:tcPr>
            <w:tcW w:w="1432" w:type="dxa"/>
          </w:tcPr>
          <w:p w:rsidR="00BB3A32" w:rsidRDefault="00BB3A32" w:rsidP="00170515">
            <w:pPr>
              <w:pStyle w:val="Cuerpo"/>
              <w:ind w:firstLine="0"/>
            </w:pPr>
            <w:r>
              <w:t>1.1</w:t>
            </w:r>
          </w:p>
        </w:tc>
        <w:tc>
          <w:tcPr>
            <w:tcW w:w="1376" w:type="dxa"/>
          </w:tcPr>
          <w:p w:rsidR="00BB3A32" w:rsidRDefault="00BB3A32" w:rsidP="00170515">
            <w:pPr>
              <w:pStyle w:val="Cuerpo"/>
              <w:ind w:firstLine="0"/>
            </w:pPr>
            <w:r>
              <w:t>11/10/2011</w:t>
            </w:r>
          </w:p>
        </w:tc>
        <w:tc>
          <w:tcPr>
            <w:tcW w:w="4621" w:type="dxa"/>
          </w:tcPr>
          <w:p w:rsidR="00BB3A32" w:rsidRDefault="00BB3A32" w:rsidP="00170515">
            <w:pPr>
              <w:pStyle w:val="Cuerpo"/>
              <w:ind w:firstLine="0"/>
            </w:pPr>
            <w:r>
              <w:t>Esqueleto inicial</w:t>
            </w:r>
          </w:p>
        </w:tc>
        <w:tc>
          <w:tcPr>
            <w:tcW w:w="2147" w:type="dxa"/>
          </w:tcPr>
          <w:p w:rsidR="00BB3A32" w:rsidRDefault="00BB3A32" w:rsidP="00170515">
            <w:pPr>
              <w:pStyle w:val="Cuerpo"/>
              <w:ind w:firstLine="0"/>
            </w:pPr>
            <w:r>
              <w:t xml:space="preserve">Romina </w:t>
            </w:r>
            <w:proofErr w:type="spellStart"/>
            <w:r>
              <w:t>Liuzzi</w:t>
            </w:r>
            <w:proofErr w:type="spellEnd"/>
          </w:p>
        </w:tc>
      </w:tr>
      <w:tr w:rsidR="002C1076" w:rsidTr="00170515">
        <w:tc>
          <w:tcPr>
            <w:tcW w:w="1432" w:type="dxa"/>
          </w:tcPr>
          <w:p w:rsidR="002C1076" w:rsidRDefault="002C1076" w:rsidP="00170515">
            <w:pPr>
              <w:pStyle w:val="Cuerpo"/>
              <w:ind w:firstLine="0"/>
            </w:pPr>
            <w:r>
              <w:t>1.2</w:t>
            </w:r>
          </w:p>
        </w:tc>
        <w:tc>
          <w:tcPr>
            <w:tcW w:w="1376" w:type="dxa"/>
          </w:tcPr>
          <w:p w:rsidR="002C1076" w:rsidRDefault="002C1076" w:rsidP="00170515">
            <w:pPr>
              <w:pStyle w:val="Cuerpo"/>
              <w:ind w:firstLine="0"/>
            </w:pPr>
            <w:r>
              <w:t>11/06/2012</w:t>
            </w:r>
          </w:p>
        </w:tc>
        <w:tc>
          <w:tcPr>
            <w:tcW w:w="4621" w:type="dxa"/>
          </w:tcPr>
          <w:p w:rsidR="002C1076" w:rsidRDefault="002C1076" w:rsidP="00170515">
            <w:pPr>
              <w:pStyle w:val="Cuerpo"/>
              <w:ind w:firstLine="0"/>
            </w:pPr>
            <w:r>
              <w:t>Completar documento</w:t>
            </w:r>
          </w:p>
        </w:tc>
        <w:tc>
          <w:tcPr>
            <w:tcW w:w="2147" w:type="dxa"/>
          </w:tcPr>
          <w:p w:rsidR="002C1076" w:rsidRDefault="002C1076" w:rsidP="00170515">
            <w:pPr>
              <w:pStyle w:val="Cuerpo"/>
              <w:ind w:firstLine="0"/>
            </w:pPr>
            <w:r>
              <w:t xml:space="preserve">Romina </w:t>
            </w:r>
            <w:proofErr w:type="spellStart"/>
            <w:r>
              <w:t>Liuzzi</w:t>
            </w:r>
            <w:proofErr w:type="spellEnd"/>
          </w:p>
        </w:tc>
      </w:tr>
    </w:tbl>
    <w:p w:rsidR="00BB3A32" w:rsidRDefault="00BB3A32">
      <w:pPr>
        <w:rPr>
          <w:rFonts w:eastAsiaTheme="majorEastAsia"/>
          <w:lang w:val="es-ES"/>
        </w:rPr>
      </w:pPr>
    </w:p>
    <w:p w:rsidR="00BB3A32" w:rsidRDefault="00BB3A32">
      <w:pPr>
        <w:rPr>
          <w:rFonts w:eastAsiaTheme="majorEastAsia"/>
          <w:lang w:val="es-ES"/>
        </w:rPr>
      </w:pPr>
      <w:r>
        <w:rPr>
          <w:rFonts w:eastAsiaTheme="majorEastAsia"/>
          <w:lang w:val="es-ES"/>
        </w:rPr>
        <w:br w:type="page"/>
      </w:r>
    </w:p>
    <w:sdt>
      <w:sdtPr>
        <w:rPr>
          <w:rFonts w:asciiTheme="minorHAnsi" w:eastAsiaTheme="minorHAnsi" w:hAnsiTheme="minorHAnsi" w:cstheme="minorBidi"/>
          <w:b w:val="0"/>
          <w:bCs w:val="0"/>
          <w:color w:val="000000" w:themeColor="text1"/>
          <w:sz w:val="24"/>
          <w:szCs w:val="22"/>
          <w:lang w:val="es-ES"/>
        </w:rPr>
        <w:id w:val="1030506198"/>
        <w:docPartObj>
          <w:docPartGallery w:val="Table of Contents"/>
          <w:docPartUnique/>
        </w:docPartObj>
      </w:sdtPr>
      <w:sdtEndPr>
        <w:rPr>
          <w:color w:val="auto"/>
          <w:lang w:val="en-US"/>
        </w:rPr>
      </w:sdtEndPr>
      <w:sdtContent>
        <w:p w:rsidR="00BB3A32" w:rsidRDefault="00BB3A32" w:rsidP="00BB3A32">
          <w:pPr>
            <w:pStyle w:val="TOCHeading"/>
            <w:jc w:val="center"/>
            <w:rPr>
              <w:color w:val="000000" w:themeColor="text1"/>
              <w:lang w:val="es-ES"/>
            </w:rPr>
          </w:pPr>
          <w:r>
            <w:rPr>
              <w:color w:val="000000" w:themeColor="text1"/>
              <w:lang w:val="es-ES"/>
            </w:rPr>
            <w:t>Tabla de contenidos</w:t>
          </w:r>
        </w:p>
        <w:p w:rsidR="0009136E" w:rsidRPr="0009136E" w:rsidRDefault="0009136E" w:rsidP="0009136E">
          <w:pPr>
            <w:rPr>
              <w:lang w:val="es-ES"/>
            </w:rPr>
          </w:pPr>
        </w:p>
        <w:p w:rsidR="0055433C" w:rsidRDefault="00C2631E">
          <w:pPr>
            <w:pStyle w:val="TOC1"/>
            <w:tabs>
              <w:tab w:val="right" w:leader="dot" w:pos="9350"/>
            </w:tabs>
            <w:rPr>
              <w:rFonts w:eastAsiaTheme="minorEastAsia"/>
              <w:noProof/>
              <w:sz w:val="22"/>
            </w:rPr>
          </w:pPr>
          <w:r>
            <w:fldChar w:fldCharType="begin"/>
          </w:r>
          <w:r w:rsidR="00BB3A32">
            <w:instrText xml:space="preserve"> TOC \o "1-3" \h \z \u </w:instrText>
          </w:r>
          <w:r>
            <w:fldChar w:fldCharType="separate"/>
          </w:r>
          <w:hyperlink w:anchor="_Toc328439432" w:history="1">
            <w:r w:rsidR="0055433C" w:rsidRPr="00BE340D">
              <w:rPr>
                <w:rStyle w:val="Hyperlink"/>
                <w:noProof/>
                <w:lang w:val="es-ES"/>
              </w:rPr>
              <w:t>Introducción</w:t>
            </w:r>
            <w:r w:rsidR="0055433C">
              <w:rPr>
                <w:noProof/>
                <w:webHidden/>
              </w:rPr>
              <w:tab/>
            </w:r>
            <w:r w:rsidR="0055433C">
              <w:rPr>
                <w:noProof/>
                <w:webHidden/>
              </w:rPr>
              <w:fldChar w:fldCharType="begin"/>
            </w:r>
            <w:r w:rsidR="0055433C">
              <w:rPr>
                <w:noProof/>
                <w:webHidden/>
              </w:rPr>
              <w:instrText xml:space="preserve"> PAGEREF _Toc328439432 \h </w:instrText>
            </w:r>
            <w:r w:rsidR="0055433C">
              <w:rPr>
                <w:noProof/>
                <w:webHidden/>
              </w:rPr>
            </w:r>
            <w:r w:rsidR="0055433C">
              <w:rPr>
                <w:noProof/>
                <w:webHidden/>
              </w:rPr>
              <w:fldChar w:fldCharType="separate"/>
            </w:r>
            <w:r w:rsidR="0055433C">
              <w:rPr>
                <w:noProof/>
                <w:webHidden/>
              </w:rPr>
              <w:t>5</w:t>
            </w:r>
            <w:r w:rsidR="0055433C">
              <w:rPr>
                <w:noProof/>
                <w:webHidden/>
              </w:rPr>
              <w:fldChar w:fldCharType="end"/>
            </w:r>
          </w:hyperlink>
        </w:p>
        <w:p w:rsidR="0055433C" w:rsidRDefault="0055433C">
          <w:pPr>
            <w:pStyle w:val="TOC1"/>
            <w:tabs>
              <w:tab w:val="right" w:leader="dot" w:pos="9350"/>
            </w:tabs>
            <w:rPr>
              <w:rFonts w:eastAsiaTheme="minorEastAsia"/>
              <w:noProof/>
              <w:sz w:val="22"/>
            </w:rPr>
          </w:pPr>
          <w:hyperlink w:anchor="_Toc328439433" w:history="1">
            <w:r w:rsidRPr="00BE340D">
              <w:rPr>
                <w:rStyle w:val="Hyperlink"/>
                <w:noProof/>
                <w:lang w:val="es-ES"/>
              </w:rPr>
              <w:t>Documentación de las bibliotecas</w:t>
            </w:r>
            <w:r>
              <w:rPr>
                <w:noProof/>
                <w:webHidden/>
              </w:rPr>
              <w:tab/>
            </w:r>
            <w:r>
              <w:rPr>
                <w:noProof/>
                <w:webHidden/>
              </w:rPr>
              <w:fldChar w:fldCharType="begin"/>
            </w:r>
            <w:r>
              <w:rPr>
                <w:noProof/>
                <w:webHidden/>
              </w:rPr>
              <w:instrText xml:space="preserve"> PAGEREF _Toc328439433 \h </w:instrText>
            </w:r>
            <w:r>
              <w:rPr>
                <w:noProof/>
                <w:webHidden/>
              </w:rPr>
            </w:r>
            <w:r>
              <w:rPr>
                <w:noProof/>
                <w:webHidden/>
              </w:rPr>
              <w:fldChar w:fldCharType="separate"/>
            </w:r>
            <w:r>
              <w:rPr>
                <w:noProof/>
                <w:webHidden/>
              </w:rPr>
              <w:t>6</w:t>
            </w:r>
            <w:r>
              <w:rPr>
                <w:noProof/>
                <w:webHidden/>
              </w:rPr>
              <w:fldChar w:fldCharType="end"/>
            </w:r>
          </w:hyperlink>
        </w:p>
        <w:p w:rsidR="0055433C" w:rsidRDefault="0055433C">
          <w:pPr>
            <w:pStyle w:val="TOC1"/>
            <w:tabs>
              <w:tab w:val="right" w:leader="dot" w:pos="9350"/>
            </w:tabs>
            <w:rPr>
              <w:rFonts w:eastAsiaTheme="minorEastAsia"/>
              <w:noProof/>
              <w:sz w:val="22"/>
            </w:rPr>
          </w:pPr>
          <w:hyperlink w:anchor="_Toc328439434" w:history="1">
            <w:r w:rsidRPr="00BE340D">
              <w:rPr>
                <w:rStyle w:val="Hyperlink"/>
                <w:noProof/>
                <w:lang w:val="es-ES"/>
              </w:rPr>
              <w:t>Código fuente</w:t>
            </w:r>
            <w:r>
              <w:rPr>
                <w:noProof/>
                <w:webHidden/>
              </w:rPr>
              <w:tab/>
            </w:r>
            <w:r>
              <w:rPr>
                <w:noProof/>
                <w:webHidden/>
              </w:rPr>
              <w:fldChar w:fldCharType="begin"/>
            </w:r>
            <w:r>
              <w:rPr>
                <w:noProof/>
                <w:webHidden/>
              </w:rPr>
              <w:instrText xml:space="preserve"> PAGEREF _Toc328439434 \h </w:instrText>
            </w:r>
            <w:r>
              <w:rPr>
                <w:noProof/>
                <w:webHidden/>
              </w:rPr>
            </w:r>
            <w:r>
              <w:rPr>
                <w:noProof/>
                <w:webHidden/>
              </w:rPr>
              <w:fldChar w:fldCharType="separate"/>
            </w:r>
            <w:r>
              <w:rPr>
                <w:noProof/>
                <w:webHidden/>
              </w:rPr>
              <w:t>7</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35" w:history="1">
            <w:r w:rsidRPr="00BE340D">
              <w:rPr>
                <w:rStyle w:val="Hyperlink"/>
                <w:noProof/>
                <w:lang w:val="es-ES"/>
              </w:rPr>
              <w:t>src/</w:t>
            </w:r>
            <w:r>
              <w:rPr>
                <w:noProof/>
                <w:webHidden/>
              </w:rPr>
              <w:tab/>
            </w:r>
            <w:r>
              <w:rPr>
                <w:noProof/>
                <w:webHidden/>
              </w:rPr>
              <w:fldChar w:fldCharType="begin"/>
            </w:r>
            <w:r>
              <w:rPr>
                <w:noProof/>
                <w:webHidden/>
              </w:rPr>
              <w:instrText xml:space="preserve"> PAGEREF _Toc328439435 \h </w:instrText>
            </w:r>
            <w:r>
              <w:rPr>
                <w:noProof/>
                <w:webHidden/>
              </w:rPr>
            </w:r>
            <w:r>
              <w:rPr>
                <w:noProof/>
                <w:webHidden/>
              </w:rPr>
              <w:fldChar w:fldCharType="separate"/>
            </w:r>
            <w:r>
              <w:rPr>
                <w:noProof/>
                <w:webHidden/>
              </w:rPr>
              <w:t>8</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36" w:history="1">
            <w:r w:rsidRPr="00BE340D">
              <w:rPr>
                <w:rStyle w:val="Hyperlink"/>
                <w:noProof/>
                <w:lang w:val="es-ES"/>
              </w:rPr>
              <w:t>gen/</w:t>
            </w:r>
            <w:r>
              <w:rPr>
                <w:noProof/>
                <w:webHidden/>
              </w:rPr>
              <w:tab/>
            </w:r>
            <w:r>
              <w:rPr>
                <w:noProof/>
                <w:webHidden/>
              </w:rPr>
              <w:fldChar w:fldCharType="begin"/>
            </w:r>
            <w:r>
              <w:rPr>
                <w:noProof/>
                <w:webHidden/>
              </w:rPr>
              <w:instrText xml:space="preserve"> PAGEREF _Toc328439436 \h </w:instrText>
            </w:r>
            <w:r>
              <w:rPr>
                <w:noProof/>
                <w:webHidden/>
              </w:rPr>
            </w:r>
            <w:r>
              <w:rPr>
                <w:noProof/>
                <w:webHidden/>
              </w:rPr>
              <w:fldChar w:fldCharType="separate"/>
            </w:r>
            <w:r>
              <w:rPr>
                <w:noProof/>
                <w:webHidden/>
              </w:rPr>
              <w:t>9</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37" w:history="1">
            <w:r w:rsidRPr="00BE340D">
              <w:rPr>
                <w:rStyle w:val="Hyperlink"/>
                <w:noProof/>
                <w:lang w:val="es-ES"/>
              </w:rPr>
              <w:t>assets/</w:t>
            </w:r>
            <w:r>
              <w:rPr>
                <w:noProof/>
                <w:webHidden/>
              </w:rPr>
              <w:tab/>
            </w:r>
            <w:r>
              <w:rPr>
                <w:noProof/>
                <w:webHidden/>
              </w:rPr>
              <w:fldChar w:fldCharType="begin"/>
            </w:r>
            <w:r>
              <w:rPr>
                <w:noProof/>
                <w:webHidden/>
              </w:rPr>
              <w:instrText xml:space="preserve"> PAGEREF _Toc328439437 \h </w:instrText>
            </w:r>
            <w:r>
              <w:rPr>
                <w:noProof/>
                <w:webHidden/>
              </w:rPr>
            </w:r>
            <w:r>
              <w:rPr>
                <w:noProof/>
                <w:webHidden/>
              </w:rPr>
              <w:fldChar w:fldCharType="separate"/>
            </w:r>
            <w:r>
              <w:rPr>
                <w:noProof/>
                <w:webHidden/>
              </w:rPr>
              <w:t>9</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38" w:history="1">
            <w:r w:rsidRPr="00BE340D">
              <w:rPr>
                <w:rStyle w:val="Hyperlink"/>
                <w:noProof/>
                <w:lang w:val="es-ES"/>
              </w:rPr>
              <w:t>res/</w:t>
            </w:r>
            <w:r>
              <w:rPr>
                <w:noProof/>
                <w:webHidden/>
              </w:rPr>
              <w:tab/>
            </w:r>
            <w:r>
              <w:rPr>
                <w:noProof/>
                <w:webHidden/>
              </w:rPr>
              <w:fldChar w:fldCharType="begin"/>
            </w:r>
            <w:r>
              <w:rPr>
                <w:noProof/>
                <w:webHidden/>
              </w:rPr>
              <w:instrText xml:space="preserve"> PAGEREF _Toc328439438 \h </w:instrText>
            </w:r>
            <w:r>
              <w:rPr>
                <w:noProof/>
                <w:webHidden/>
              </w:rPr>
            </w:r>
            <w:r>
              <w:rPr>
                <w:noProof/>
                <w:webHidden/>
              </w:rPr>
              <w:fldChar w:fldCharType="separate"/>
            </w:r>
            <w:r>
              <w:rPr>
                <w:noProof/>
                <w:webHidden/>
              </w:rPr>
              <w:t>9</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39" w:history="1">
            <w:r w:rsidRPr="00BE340D">
              <w:rPr>
                <w:rStyle w:val="Hyperlink"/>
                <w:noProof/>
                <w:lang w:val="es-ES"/>
              </w:rPr>
              <w:t>res/drawable/</w:t>
            </w:r>
            <w:r>
              <w:rPr>
                <w:noProof/>
                <w:webHidden/>
              </w:rPr>
              <w:tab/>
            </w:r>
            <w:r>
              <w:rPr>
                <w:noProof/>
                <w:webHidden/>
              </w:rPr>
              <w:fldChar w:fldCharType="begin"/>
            </w:r>
            <w:r>
              <w:rPr>
                <w:noProof/>
                <w:webHidden/>
              </w:rPr>
              <w:instrText xml:space="preserve"> PAGEREF _Toc328439439 \h </w:instrText>
            </w:r>
            <w:r>
              <w:rPr>
                <w:noProof/>
                <w:webHidden/>
              </w:rPr>
            </w:r>
            <w:r>
              <w:rPr>
                <w:noProof/>
                <w:webHidden/>
              </w:rPr>
              <w:fldChar w:fldCharType="separate"/>
            </w:r>
            <w:r>
              <w:rPr>
                <w:noProof/>
                <w:webHidden/>
              </w:rPr>
              <w:t>9</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40" w:history="1">
            <w:r w:rsidRPr="00BE340D">
              <w:rPr>
                <w:rStyle w:val="Hyperlink"/>
                <w:noProof/>
                <w:lang w:val="es-ES"/>
              </w:rPr>
              <w:t>res/layout/</w:t>
            </w:r>
            <w:r>
              <w:rPr>
                <w:noProof/>
                <w:webHidden/>
              </w:rPr>
              <w:tab/>
            </w:r>
            <w:r>
              <w:rPr>
                <w:noProof/>
                <w:webHidden/>
              </w:rPr>
              <w:fldChar w:fldCharType="begin"/>
            </w:r>
            <w:r>
              <w:rPr>
                <w:noProof/>
                <w:webHidden/>
              </w:rPr>
              <w:instrText xml:space="preserve"> PAGEREF _Toc328439440 \h </w:instrText>
            </w:r>
            <w:r>
              <w:rPr>
                <w:noProof/>
                <w:webHidden/>
              </w:rPr>
            </w:r>
            <w:r>
              <w:rPr>
                <w:noProof/>
                <w:webHidden/>
              </w:rPr>
              <w:fldChar w:fldCharType="separate"/>
            </w:r>
            <w:r>
              <w:rPr>
                <w:noProof/>
                <w:webHidden/>
              </w:rPr>
              <w:t>10</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41" w:history="1">
            <w:r w:rsidRPr="00BE340D">
              <w:rPr>
                <w:rStyle w:val="Hyperlink"/>
                <w:noProof/>
                <w:lang w:val="es-ES"/>
              </w:rPr>
              <w:t>res/menu/</w:t>
            </w:r>
            <w:r>
              <w:rPr>
                <w:noProof/>
                <w:webHidden/>
              </w:rPr>
              <w:tab/>
            </w:r>
            <w:r>
              <w:rPr>
                <w:noProof/>
                <w:webHidden/>
              </w:rPr>
              <w:fldChar w:fldCharType="begin"/>
            </w:r>
            <w:r>
              <w:rPr>
                <w:noProof/>
                <w:webHidden/>
              </w:rPr>
              <w:instrText xml:space="preserve"> PAGEREF _Toc328439441 \h </w:instrText>
            </w:r>
            <w:r>
              <w:rPr>
                <w:noProof/>
                <w:webHidden/>
              </w:rPr>
            </w:r>
            <w:r>
              <w:rPr>
                <w:noProof/>
                <w:webHidden/>
              </w:rPr>
              <w:fldChar w:fldCharType="separate"/>
            </w:r>
            <w:r>
              <w:rPr>
                <w:noProof/>
                <w:webHidden/>
              </w:rPr>
              <w:t>10</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42" w:history="1">
            <w:r w:rsidRPr="00BE340D">
              <w:rPr>
                <w:rStyle w:val="Hyperlink"/>
                <w:noProof/>
                <w:lang w:val="es-ES"/>
              </w:rPr>
              <w:t>res/values/</w:t>
            </w:r>
            <w:r>
              <w:rPr>
                <w:noProof/>
                <w:webHidden/>
              </w:rPr>
              <w:tab/>
            </w:r>
            <w:r>
              <w:rPr>
                <w:noProof/>
                <w:webHidden/>
              </w:rPr>
              <w:fldChar w:fldCharType="begin"/>
            </w:r>
            <w:r>
              <w:rPr>
                <w:noProof/>
                <w:webHidden/>
              </w:rPr>
              <w:instrText xml:space="preserve"> PAGEREF _Toc328439442 \h </w:instrText>
            </w:r>
            <w:r>
              <w:rPr>
                <w:noProof/>
                <w:webHidden/>
              </w:rPr>
            </w:r>
            <w:r>
              <w:rPr>
                <w:noProof/>
                <w:webHidden/>
              </w:rPr>
              <w:fldChar w:fldCharType="separate"/>
            </w:r>
            <w:r>
              <w:rPr>
                <w:noProof/>
                <w:webHidden/>
              </w:rPr>
              <w:t>10</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43" w:history="1">
            <w:r w:rsidRPr="00BE340D">
              <w:rPr>
                <w:rStyle w:val="Hyperlink"/>
                <w:noProof/>
                <w:lang w:val="es-ES"/>
              </w:rPr>
              <w:t>res/xml/</w:t>
            </w:r>
            <w:r>
              <w:rPr>
                <w:noProof/>
                <w:webHidden/>
              </w:rPr>
              <w:tab/>
            </w:r>
            <w:r>
              <w:rPr>
                <w:noProof/>
                <w:webHidden/>
              </w:rPr>
              <w:fldChar w:fldCharType="begin"/>
            </w:r>
            <w:r>
              <w:rPr>
                <w:noProof/>
                <w:webHidden/>
              </w:rPr>
              <w:instrText xml:space="preserve"> PAGEREF _Toc328439443 \h </w:instrText>
            </w:r>
            <w:r>
              <w:rPr>
                <w:noProof/>
                <w:webHidden/>
              </w:rPr>
            </w:r>
            <w:r>
              <w:rPr>
                <w:noProof/>
                <w:webHidden/>
              </w:rPr>
              <w:fldChar w:fldCharType="separate"/>
            </w:r>
            <w:r>
              <w:rPr>
                <w:noProof/>
                <w:webHidden/>
              </w:rPr>
              <w:t>11</w:t>
            </w:r>
            <w:r>
              <w:rPr>
                <w:noProof/>
                <w:webHidden/>
              </w:rPr>
              <w:fldChar w:fldCharType="end"/>
            </w:r>
          </w:hyperlink>
        </w:p>
        <w:p w:rsidR="0055433C" w:rsidRDefault="0055433C">
          <w:pPr>
            <w:pStyle w:val="TOC3"/>
            <w:tabs>
              <w:tab w:val="right" w:leader="dot" w:pos="9350"/>
            </w:tabs>
            <w:rPr>
              <w:rFonts w:eastAsiaTheme="minorEastAsia"/>
              <w:noProof/>
              <w:sz w:val="22"/>
            </w:rPr>
          </w:pPr>
          <w:hyperlink w:anchor="_Toc328439444" w:history="1">
            <w:r w:rsidRPr="00BE340D">
              <w:rPr>
                <w:rStyle w:val="Hyperlink"/>
                <w:noProof/>
                <w:lang w:val="es-ES"/>
              </w:rPr>
              <w:t>res/raw/</w:t>
            </w:r>
            <w:r>
              <w:rPr>
                <w:noProof/>
                <w:webHidden/>
              </w:rPr>
              <w:tab/>
            </w:r>
            <w:r>
              <w:rPr>
                <w:noProof/>
                <w:webHidden/>
              </w:rPr>
              <w:fldChar w:fldCharType="begin"/>
            </w:r>
            <w:r>
              <w:rPr>
                <w:noProof/>
                <w:webHidden/>
              </w:rPr>
              <w:instrText xml:space="preserve"> PAGEREF _Toc328439444 \h </w:instrText>
            </w:r>
            <w:r>
              <w:rPr>
                <w:noProof/>
                <w:webHidden/>
              </w:rPr>
            </w:r>
            <w:r>
              <w:rPr>
                <w:noProof/>
                <w:webHidden/>
              </w:rPr>
              <w:fldChar w:fldCharType="separate"/>
            </w:r>
            <w:r>
              <w:rPr>
                <w:noProof/>
                <w:webHidden/>
              </w:rPr>
              <w:t>11</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45" w:history="1">
            <w:r w:rsidRPr="00BE340D">
              <w:rPr>
                <w:rStyle w:val="Hyperlink"/>
                <w:noProof/>
                <w:lang w:val="es-ES"/>
              </w:rPr>
              <w:t>AndroidManifest.xml</w:t>
            </w:r>
            <w:r>
              <w:rPr>
                <w:noProof/>
                <w:webHidden/>
              </w:rPr>
              <w:tab/>
            </w:r>
            <w:r>
              <w:rPr>
                <w:noProof/>
                <w:webHidden/>
              </w:rPr>
              <w:fldChar w:fldCharType="begin"/>
            </w:r>
            <w:r>
              <w:rPr>
                <w:noProof/>
                <w:webHidden/>
              </w:rPr>
              <w:instrText xml:space="preserve"> PAGEREF _Toc328439445 \h </w:instrText>
            </w:r>
            <w:r>
              <w:rPr>
                <w:noProof/>
                <w:webHidden/>
              </w:rPr>
            </w:r>
            <w:r>
              <w:rPr>
                <w:noProof/>
                <w:webHidden/>
              </w:rPr>
              <w:fldChar w:fldCharType="separate"/>
            </w:r>
            <w:r>
              <w:rPr>
                <w:noProof/>
                <w:webHidden/>
              </w:rPr>
              <w:t>11</w:t>
            </w:r>
            <w:r>
              <w:rPr>
                <w:noProof/>
                <w:webHidden/>
              </w:rPr>
              <w:fldChar w:fldCharType="end"/>
            </w:r>
          </w:hyperlink>
        </w:p>
        <w:p w:rsidR="0055433C" w:rsidRDefault="0055433C">
          <w:pPr>
            <w:pStyle w:val="TOC2"/>
            <w:tabs>
              <w:tab w:val="right" w:leader="dot" w:pos="9350"/>
            </w:tabs>
            <w:rPr>
              <w:rFonts w:eastAsiaTheme="minorEastAsia"/>
              <w:noProof/>
              <w:sz w:val="22"/>
            </w:rPr>
          </w:pPr>
          <w:hyperlink w:anchor="_Toc328439446" w:history="1">
            <w:r w:rsidRPr="00BE340D">
              <w:rPr>
                <w:rStyle w:val="Hyperlink"/>
                <w:noProof/>
                <w:lang w:val="es-ES"/>
              </w:rPr>
              <w:t>R.java</w:t>
            </w:r>
            <w:r>
              <w:rPr>
                <w:noProof/>
                <w:webHidden/>
              </w:rPr>
              <w:tab/>
            </w:r>
            <w:r>
              <w:rPr>
                <w:noProof/>
                <w:webHidden/>
              </w:rPr>
              <w:fldChar w:fldCharType="begin"/>
            </w:r>
            <w:r>
              <w:rPr>
                <w:noProof/>
                <w:webHidden/>
              </w:rPr>
              <w:instrText xml:space="preserve"> PAGEREF _Toc328439446 \h </w:instrText>
            </w:r>
            <w:r>
              <w:rPr>
                <w:noProof/>
                <w:webHidden/>
              </w:rPr>
            </w:r>
            <w:r>
              <w:rPr>
                <w:noProof/>
                <w:webHidden/>
              </w:rPr>
              <w:fldChar w:fldCharType="separate"/>
            </w:r>
            <w:r>
              <w:rPr>
                <w:noProof/>
                <w:webHidden/>
              </w:rPr>
              <w:t>11</w:t>
            </w:r>
            <w:r>
              <w:rPr>
                <w:noProof/>
                <w:webHidden/>
              </w:rPr>
              <w:fldChar w:fldCharType="end"/>
            </w:r>
          </w:hyperlink>
        </w:p>
        <w:p w:rsidR="0055433C" w:rsidRDefault="0055433C">
          <w:pPr>
            <w:pStyle w:val="TOC1"/>
            <w:tabs>
              <w:tab w:val="right" w:leader="dot" w:pos="9350"/>
            </w:tabs>
            <w:rPr>
              <w:rFonts w:eastAsiaTheme="minorEastAsia"/>
              <w:noProof/>
              <w:sz w:val="22"/>
            </w:rPr>
          </w:pPr>
          <w:hyperlink w:anchor="_Toc328439447" w:history="1">
            <w:r w:rsidRPr="00BE340D">
              <w:rPr>
                <w:rStyle w:val="Hyperlink"/>
                <w:noProof/>
                <w:lang w:val="es-ES"/>
              </w:rPr>
              <w:t>Manual del programador</w:t>
            </w:r>
            <w:r>
              <w:rPr>
                <w:noProof/>
                <w:webHidden/>
              </w:rPr>
              <w:tab/>
            </w:r>
            <w:r>
              <w:rPr>
                <w:noProof/>
                <w:webHidden/>
              </w:rPr>
              <w:fldChar w:fldCharType="begin"/>
            </w:r>
            <w:r>
              <w:rPr>
                <w:noProof/>
                <w:webHidden/>
              </w:rPr>
              <w:instrText xml:space="preserve"> PAGEREF _Toc328439447 \h </w:instrText>
            </w:r>
            <w:r>
              <w:rPr>
                <w:noProof/>
                <w:webHidden/>
              </w:rPr>
            </w:r>
            <w:r>
              <w:rPr>
                <w:noProof/>
                <w:webHidden/>
              </w:rPr>
              <w:fldChar w:fldCharType="separate"/>
            </w:r>
            <w:r>
              <w:rPr>
                <w:noProof/>
                <w:webHidden/>
              </w:rPr>
              <w:t>12</w:t>
            </w:r>
            <w:r>
              <w:rPr>
                <w:noProof/>
                <w:webHidden/>
              </w:rPr>
              <w:fldChar w:fldCharType="end"/>
            </w:r>
          </w:hyperlink>
        </w:p>
        <w:p w:rsidR="0055433C" w:rsidRDefault="0055433C">
          <w:pPr>
            <w:pStyle w:val="TOC2"/>
            <w:tabs>
              <w:tab w:val="left" w:pos="660"/>
              <w:tab w:val="right" w:leader="dot" w:pos="9350"/>
            </w:tabs>
            <w:rPr>
              <w:rFonts w:eastAsiaTheme="minorEastAsia"/>
              <w:noProof/>
              <w:sz w:val="22"/>
            </w:rPr>
          </w:pPr>
          <w:hyperlink w:anchor="_Toc328439448" w:history="1">
            <w:r w:rsidRPr="00BE340D">
              <w:rPr>
                <w:rStyle w:val="Hyperlink"/>
                <w:noProof/>
              </w:rPr>
              <w:t>1.</w:t>
            </w:r>
            <w:r>
              <w:rPr>
                <w:rFonts w:eastAsiaTheme="minorEastAsia"/>
                <w:noProof/>
                <w:sz w:val="22"/>
              </w:rPr>
              <w:tab/>
            </w:r>
            <w:r w:rsidRPr="00BE340D">
              <w:rPr>
                <w:rStyle w:val="Hyperlink"/>
                <w:noProof/>
              </w:rPr>
              <w:t>Instalar Eclipse</w:t>
            </w:r>
            <w:r>
              <w:rPr>
                <w:noProof/>
                <w:webHidden/>
              </w:rPr>
              <w:tab/>
            </w:r>
            <w:r>
              <w:rPr>
                <w:noProof/>
                <w:webHidden/>
              </w:rPr>
              <w:fldChar w:fldCharType="begin"/>
            </w:r>
            <w:r>
              <w:rPr>
                <w:noProof/>
                <w:webHidden/>
              </w:rPr>
              <w:instrText xml:space="preserve"> PAGEREF _Toc328439448 \h </w:instrText>
            </w:r>
            <w:r>
              <w:rPr>
                <w:noProof/>
                <w:webHidden/>
              </w:rPr>
            </w:r>
            <w:r>
              <w:rPr>
                <w:noProof/>
                <w:webHidden/>
              </w:rPr>
              <w:fldChar w:fldCharType="separate"/>
            </w:r>
            <w:r>
              <w:rPr>
                <w:noProof/>
                <w:webHidden/>
              </w:rPr>
              <w:t>12</w:t>
            </w:r>
            <w:r>
              <w:rPr>
                <w:noProof/>
                <w:webHidden/>
              </w:rPr>
              <w:fldChar w:fldCharType="end"/>
            </w:r>
          </w:hyperlink>
        </w:p>
        <w:p w:rsidR="0055433C" w:rsidRDefault="0055433C">
          <w:pPr>
            <w:pStyle w:val="TOC2"/>
            <w:tabs>
              <w:tab w:val="left" w:pos="660"/>
              <w:tab w:val="right" w:leader="dot" w:pos="9350"/>
            </w:tabs>
            <w:rPr>
              <w:rFonts w:eastAsiaTheme="minorEastAsia"/>
              <w:noProof/>
              <w:sz w:val="22"/>
            </w:rPr>
          </w:pPr>
          <w:hyperlink w:anchor="_Toc328439449" w:history="1">
            <w:r w:rsidRPr="00BE340D">
              <w:rPr>
                <w:rStyle w:val="Hyperlink"/>
                <w:noProof/>
              </w:rPr>
              <w:t>2.</w:t>
            </w:r>
            <w:r>
              <w:rPr>
                <w:rFonts w:eastAsiaTheme="minorEastAsia"/>
                <w:noProof/>
                <w:sz w:val="22"/>
              </w:rPr>
              <w:tab/>
            </w:r>
            <w:r w:rsidRPr="00BE340D">
              <w:rPr>
                <w:rStyle w:val="Hyperlink"/>
                <w:noProof/>
              </w:rPr>
              <w:t>Instalar el ADT</w:t>
            </w:r>
            <w:r>
              <w:rPr>
                <w:noProof/>
                <w:webHidden/>
              </w:rPr>
              <w:tab/>
            </w:r>
            <w:r>
              <w:rPr>
                <w:noProof/>
                <w:webHidden/>
              </w:rPr>
              <w:fldChar w:fldCharType="begin"/>
            </w:r>
            <w:r>
              <w:rPr>
                <w:noProof/>
                <w:webHidden/>
              </w:rPr>
              <w:instrText xml:space="preserve"> PAGEREF _Toc328439449 \h </w:instrText>
            </w:r>
            <w:r>
              <w:rPr>
                <w:noProof/>
                <w:webHidden/>
              </w:rPr>
            </w:r>
            <w:r>
              <w:rPr>
                <w:noProof/>
                <w:webHidden/>
              </w:rPr>
              <w:fldChar w:fldCharType="separate"/>
            </w:r>
            <w:r>
              <w:rPr>
                <w:noProof/>
                <w:webHidden/>
              </w:rPr>
              <w:t>12</w:t>
            </w:r>
            <w:r>
              <w:rPr>
                <w:noProof/>
                <w:webHidden/>
              </w:rPr>
              <w:fldChar w:fldCharType="end"/>
            </w:r>
          </w:hyperlink>
        </w:p>
        <w:p w:rsidR="0055433C" w:rsidRDefault="0055433C">
          <w:pPr>
            <w:pStyle w:val="TOC2"/>
            <w:tabs>
              <w:tab w:val="left" w:pos="660"/>
              <w:tab w:val="right" w:leader="dot" w:pos="9350"/>
            </w:tabs>
            <w:rPr>
              <w:rFonts w:eastAsiaTheme="minorEastAsia"/>
              <w:noProof/>
              <w:sz w:val="22"/>
            </w:rPr>
          </w:pPr>
          <w:hyperlink w:anchor="_Toc328439450" w:history="1">
            <w:r w:rsidRPr="00BE340D">
              <w:rPr>
                <w:rStyle w:val="Hyperlink"/>
                <w:noProof/>
                <w:lang w:val="es-ES"/>
              </w:rPr>
              <w:t>3.</w:t>
            </w:r>
            <w:r>
              <w:rPr>
                <w:rFonts w:eastAsiaTheme="minorEastAsia"/>
                <w:noProof/>
                <w:sz w:val="22"/>
              </w:rPr>
              <w:tab/>
            </w:r>
            <w:r w:rsidRPr="00BE340D">
              <w:rPr>
                <w:rStyle w:val="Hyperlink"/>
                <w:noProof/>
                <w:lang w:val="es-ES"/>
              </w:rPr>
              <w:t>Instalar SDK de Android</w:t>
            </w:r>
            <w:r>
              <w:rPr>
                <w:noProof/>
                <w:webHidden/>
              </w:rPr>
              <w:tab/>
            </w:r>
            <w:r>
              <w:rPr>
                <w:noProof/>
                <w:webHidden/>
              </w:rPr>
              <w:fldChar w:fldCharType="begin"/>
            </w:r>
            <w:r>
              <w:rPr>
                <w:noProof/>
                <w:webHidden/>
              </w:rPr>
              <w:instrText xml:space="preserve"> PAGEREF _Toc328439450 \h </w:instrText>
            </w:r>
            <w:r>
              <w:rPr>
                <w:noProof/>
                <w:webHidden/>
              </w:rPr>
            </w:r>
            <w:r>
              <w:rPr>
                <w:noProof/>
                <w:webHidden/>
              </w:rPr>
              <w:fldChar w:fldCharType="separate"/>
            </w:r>
            <w:r>
              <w:rPr>
                <w:noProof/>
                <w:webHidden/>
              </w:rPr>
              <w:t>13</w:t>
            </w:r>
            <w:r>
              <w:rPr>
                <w:noProof/>
                <w:webHidden/>
              </w:rPr>
              <w:fldChar w:fldCharType="end"/>
            </w:r>
          </w:hyperlink>
        </w:p>
        <w:p w:rsidR="0055433C" w:rsidRDefault="0055433C">
          <w:pPr>
            <w:pStyle w:val="TOC2"/>
            <w:tabs>
              <w:tab w:val="left" w:pos="660"/>
              <w:tab w:val="right" w:leader="dot" w:pos="9350"/>
            </w:tabs>
            <w:rPr>
              <w:rFonts w:eastAsiaTheme="minorEastAsia"/>
              <w:noProof/>
              <w:sz w:val="22"/>
            </w:rPr>
          </w:pPr>
          <w:hyperlink w:anchor="_Toc328439451" w:history="1">
            <w:r w:rsidRPr="00BE340D">
              <w:rPr>
                <w:rStyle w:val="Hyperlink"/>
                <w:noProof/>
                <w:lang w:val="es-ES"/>
              </w:rPr>
              <w:t>4.</w:t>
            </w:r>
            <w:r>
              <w:rPr>
                <w:rFonts w:eastAsiaTheme="minorEastAsia"/>
                <w:noProof/>
                <w:sz w:val="22"/>
              </w:rPr>
              <w:tab/>
            </w:r>
            <w:r w:rsidRPr="00BE340D">
              <w:rPr>
                <w:rStyle w:val="Hyperlink"/>
                <w:noProof/>
                <w:lang w:val="es-ES"/>
              </w:rPr>
              <w:t>Configurar emulador o terminal físico</w:t>
            </w:r>
            <w:r>
              <w:rPr>
                <w:noProof/>
                <w:webHidden/>
              </w:rPr>
              <w:tab/>
            </w:r>
            <w:r>
              <w:rPr>
                <w:noProof/>
                <w:webHidden/>
              </w:rPr>
              <w:fldChar w:fldCharType="begin"/>
            </w:r>
            <w:r>
              <w:rPr>
                <w:noProof/>
                <w:webHidden/>
              </w:rPr>
              <w:instrText xml:space="preserve"> PAGEREF _Toc328439451 \h </w:instrText>
            </w:r>
            <w:r>
              <w:rPr>
                <w:noProof/>
                <w:webHidden/>
              </w:rPr>
            </w:r>
            <w:r>
              <w:rPr>
                <w:noProof/>
                <w:webHidden/>
              </w:rPr>
              <w:fldChar w:fldCharType="separate"/>
            </w:r>
            <w:r>
              <w:rPr>
                <w:noProof/>
                <w:webHidden/>
              </w:rPr>
              <w:t>15</w:t>
            </w:r>
            <w:r>
              <w:rPr>
                <w:noProof/>
                <w:webHidden/>
              </w:rPr>
              <w:fldChar w:fldCharType="end"/>
            </w:r>
          </w:hyperlink>
        </w:p>
        <w:p w:rsidR="0055433C" w:rsidRDefault="0055433C">
          <w:pPr>
            <w:pStyle w:val="TOC2"/>
            <w:tabs>
              <w:tab w:val="left" w:pos="660"/>
              <w:tab w:val="right" w:leader="dot" w:pos="9350"/>
            </w:tabs>
            <w:rPr>
              <w:rFonts w:eastAsiaTheme="minorEastAsia"/>
              <w:noProof/>
              <w:sz w:val="22"/>
            </w:rPr>
          </w:pPr>
          <w:hyperlink w:anchor="_Toc328439452" w:history="1">
            <w:r w:rsidRPr="00BE340D">
              <w:rPr>
                <w:rStyle w:val="Hyperlink"/>
                <w:noProof/>
                <w:lang w:val="es-ES"/>
              </w:rPr>
              <w:t>5.</w:t>
            </w:r>
            <w:r>
              <w:rPr>
                <w:rFonts w:eastAsiaTheme="minorEastAsia"/>
                <w:noProof/>
                <w:sz w:val="22"/>
              </w:rPr>
              <w:tab/>
            </w:r>
            <w:r w:rsidRPr="00BE340D">
              <w:rPr>
                <w:rStyle w:val="Hyperlink"/>
                <w:noProof/>
                <w:lang w:val="es-ES"/>
              </w:rPr>
              <w:t>Generar .apk a partir del código fuente</w:t>
            </w:r>
            <w:r>
              <w:rPr>
                <w:noProof/>
                <w:webHidden/>
              </w:rPr>
              <w:tab/>
            </w:r>
            <w:r>
              <w:rPr>
                <w:noProof/>
                <w:webHidden/>
              </w:rPr>
              <w:fldChar w:fldCharType="begin"/>
            </w:r>
            <w:r>
              <w:rPr>
                <w:noProof/>
                <w:webHidden/>
              </w:rPr>
              <w:instrText xml:space="preserve"> PAGEREF _Toc328439452 \h </w:instrText>
            </w:r>
            <w:r>
              <w:rPr>
                <w:noProof/>
                <w:webHidden/>
              </w:rPr>
            </w:r>
            <w:r>
              <w:rPr>
                <w:noProof/>
                <w:webHidden/>
              </w:rPr>
              <w:fldChar w:fldCharType="separate"/>
            </w:r>
            <w:r>
              <w:rPr>
                <w:noProof/>
                <w:webHidden/>
              </w:rPr>
              <w:t>16</w:t>
            </w:r>
            <w:r>
              <w:rPr>
                <w:noProof/>
                <w:webHidden/>
              </w:rPr>
              <w:fldChar w:fldCharType="end"/>
            </w:r>
          </w:hyperlink>
        </w:p>
        <w:p w:rsidR="0055433C" w:rsidRDefault="0055433C">
          <w:pPr>
            <w:pStyle w:val="TOC1"/>
            <w:tabs>
              <w:tab w:val="right" w:leader="dot" w:pos="9350"/>
            </w:tabs>
            <w:rPr>
              <w:rFonts w:eastAsiaTheme="minorEastAsia"/>
              <w:noProof/>
              <w:sz w:val="22"/>
            </w:rPr>
          </w:pPr>
          <w:hyperlink w:anchor="_Toc328439453" w:history="1">
            <w:r w:rsidRPr="00BE340D">
              <w:rPr>
                <w:rStyle w:val="Hyperlink"/>
                <w:noProof/>
                <w:lang w:val="es-ES"/>
              </w:rPr>
              <w:t>Pruebas</w:t>
            </w:r>
            <w:r>
              <w:rPr>
                <w:noProof/>
                <w:webHidden/>
              </w:rPr>
              <w:tab/>
            </w:r>
            <w:r>
              <w:rPr>
                <w:noProof/>
                <w:webHidden/>
              </w:rPr>
              <w:fldChar w:fldCharType="begin"/>
            </w:r>
            <w:r>
              <w:rPr>
                <w:noProof/>
                <w:webHidden/>
              </w:rPr>
              <w:instrText xml:space="preserve"> PAGEREF _Toc328439453 \h </w:instrText>
            </w:r>
            <w:r>
              <w:rPr>
                <w:noProof/>
                <w:webHidden/>
              </w:rPr>
            </w:r>
            <w:r>
              <w:rPr>
                <w:noProof/>
                <w:webHidden/>
              </w:rPr>
              <w:fldChar w:fldCharType="separate"/>
            </w:r>
            <w:r>
              <w:rPr>
                <w:noProof/>
                <w:webHidden/>
              </w:rPr>
              <w:t>17</w:t>
            </w:r>
            <w:r>
              <w:rPr>
                <w:noProof/>
                <w:webHidden/>
              </w:rPr>
              <w:fldChar w:fldCharType="end"/>
            </w:r>
          </w:hyperlink>
        </w:p>
        <w:p w:rsidR="00BB3A32" w:rsidRPr="00015B35" w:rsidRDefault="00C2631E">
          <w:r>
            <w:fldChar w:fldCharType="end"/>
          </w:r>
        </w:p>
      </w:sdtContent>
    </w:sdt>
    <w:p w:rsidR="009808F4" w:rsidRDefault="009808F4" w:rsidP="00136DC3">
      <w:pPr>
        <w:pStyle w:val="Heading1"/>
        <w:rPr>
          <w:lang w:val="es-ES"/>
        </w:rPr>
      </w:pPr>
      <w:bookmarkStart w:id="0" w:name="_Toc328439432"/>
      <w:r>
        <w:rPr>
          <w:lang w:val="es-ES"/>
        </w:rPr>
        <w:lastRenderedPageBreak/>
        <w:t>Introducción</w:t>
      </w:r>
      <w:bookmarkEnd w:id="0"/>
    </w:p>
    <w:p w:rsidR="00BB3A32" w:rsidRDefault="00BB3A32" w:rsidP="00BB3A32">
      <w:pPr>
        <w:pStyle w:val="Cuerpo"/>
      </w:pPr>
    </w:p>
    <w:p w:rsidR="000F1FA5" w:rsidRDefault="000F1FA5" w:rsidP="000F1FA5">
      <w:pPr>
        <w:pStyle w:val="Cuerpo"/>
      </w:pPr>
      <w:r>
        <w:t>El presente proyecto consiste en el diseño e implementación de una aplicación para móvil que permite calcular el gasto de calorías durante la práctica de ejercicio al aire libre. Durante la creación de ésta aplicación se han sorteado una serie de obstáculos a nivel diseño e implementación, debido en gran parte, a la falta de experiencia.</w:t>
      </w:r>
    </w:p>
    <w:p w:rsidR="000F1FA5" w:rsidRDefault="000A7689" w:rsidP="000F1FA5">
      <w:pPr>
        <w:pStyle w:val="Cuerpo"/>
      </w:pPr>
      <w:r>
        <w:t xml:space="preserve">Algunos de los desafíos </w:t>
      </w:r>
      <w:r w:rsidR="007E5CD8">
        <w:t>enfrentados</w:t>
      </w:r>
      <w:r>
        <w:t xml:space="preserve"> durante el proceso de desarrollo han</w:t>
      </w:r>
      <w:r w:rsidR="000F1FA5">
        <w:t xml:space="preserve"> consistido en encontrar el equilibrio entre </w:t>
      </w:r>
      <w:r>
        <w:t>velocidad de respuesta, rendimiento</w:t>
      </w:r>
      <w:r w:rsidR="000F1FA5">
        <w:t>, seguridad y</w:t>
      </w:r>
      <w:r>
        <w:t xml:space="preserve"> gasto</w:t>
      </w:r>
      <w:r w:rsidR="000F1FA5">
        <w:t xml:space="preserve"> </w:t>
      </w:r>
      <w:r>
        <w:t xml:space="preserve">mínimo de recursos por parte de la aplicación a la vez que </w:t>
      </w:r>
      <w:r w:rsidR="007E5CD8">
        <w:t>se cumplían los plazos acordados en la fase de planificación</w:t>
      </w:r>
      <w:r>
        <w:t>.</w:t>
      </w:r>
    </w:p>
    <w:p w:rsidR="000F1FA5" w:rsidRDefault="00BF1C94" w:rsidP="00BF1C94">
      <w:pPr>
        <w:pStyle w:val="Cuerpo"/>
      </w:pPr>
      <w:r>
        <w:t>Cabe destacar que l</w:t>
      </w:r>
      <w:r w:rsidR="000F1FA5">
        <w:t xml:space="preserve">a aplicación es nativa de Android, es decir, el lenguaje de programación utilizado es Java </w:t>
      </w:r>
      <w:r>
        <w:t>explotando</w:t>
      </w:r>
      <w:r w:rsidR="000F1FA5">
        <w:t xml:space="preserve"> las librerías del API para Android</w:t>
      </w:r>
      <w:r>
        <w:t xml:space="preserve"> distribuidas por Google. L</w:t>
      </w:r>
      <w:r w:rsidR="000F1FA5">
        <w:t xml:space="preserve">a plataforma de desarrollo </w:t>
      </w:r>
      <w:r>
        <w:t xml:space="preserve">es </w:t>
      </w:r>
      <w:r w:rsidR="000F1FA5">
        <w:t xml:space="preserve">Eclipse, </w:t>
      </w:r>
      <w:r>
        <w:t xml:space="preserve">y </w:t>
      </w:r>
      <w:r w:rsidR="000F1FA5">
        <w:t>la base de datos nativa</w:t>
      </w:r>
      <w:r>
        <w:t xml:space="preserve"> elegida es</w:t>
      </w:r>
      <w:r w:rsidR="000F1FA5">
        <w:t xml:space="preserve"> </w:t>
      </w:r>
      <w:proofErr w:type="spellStart"/>
      <w:r w:rsidR="000F1FA5">
        <w:t>SQLite</w:t>
      </w:r>
      <w:proofErr w:type="spellEnd"/>
      <w:r>
        <w:t>, también con soporte nativo.</w:t>
      </w:r>
    </w:p>
    <w:p w:rsidR="000F1FA5" w:rsidRDefault="000F1FA5" w:rsidP="000F1FA5">
      <w:pPr>
        <w:pStyle w:val="Cuerpo"/>
      </w:pPr>
      <w:r>
        <w:t>Este anexo va a estar formado por la siguiente estructura:</w:t>
      </w:r>
    </w:p>
    <w:p w:rsidR="00A1054D" w:rsidRDefault="000F1FA5" w:rsidP="00A1054D">
      <w:pPr>
        <w:pStyle w:val="Cuerpo"/>
        <w:numPr>
          <w:ilvl w:val="0"/>
          <w:numId w:val="14"/>
        </w:numPr>
      </w:pPr>
      <w:r>
        <w:t>Documentación de bibliotecas.</w:t>
      </w:r>
    </w:p>
    <w:p w:rsidR="00A1054D" w:rsidRDefault="000F1FA5" w:rsidP="00A1054D">
      <w:pPr>
        <w:pStyle w:val="Cuerpo"/>
        <w:numPr>
          <w:ilvl w:val="0"/>
          <w:numId w:val="14"/>
        </w:numPr>
      </w:pPr>
      <w:r>
        <w:t>Código fuente: descripción de las directrices que se han utilizado</w:t>
      </w:r>
    </w:p>
    <w:p w:rsidR="00A1054D" w:rsidRDefault="000F1FA5" w:rsidP="00A1054D">
      <w:pPr>
        <w:pStyle w:val="Cuerpo"/>
        <w:numPr>
          <w:ilvl w:val="0"/>
          <w:numId w:val="14"/>
        </w:numPr>
      </w:pPr>
      <w:r>
        <w:t>Manual del programador: se describe la generación del código compilado a partir de los ficheros fuente</w:t>
      </w:r>
    </w:p>
    <w:p w:rsidR="00BB3A32" w:rsidRPr="00BB3A32" w:rsidRDefault="000F1FA5" w:rsidP="00A1054D">
      <w:pPr>
        <w:pStyle w:val="Cuerpo"/>
        <w:numPr>
          <w:ilvl w:val="0"/>
          <w:numId w:val="14"/>
        </w:numPr>
      </w:pPr>
      <w:r>
        <w:t>Pruebas: descripción de las pruebas realizadas</w:t>
      </w:r>
      <w:r w:rsidR="00A1054D">
        <w:t xml:space="preserve"> sobre el sistema</w:t>
      </w:r>
    </w:p>
    <w:p w:rsidR="009808F4" w:rsidRDefault="009808F4" w:rsidP="00136DC3">
      <w:pPr>
        <w:pStyle w:val="Heading1"/>
        <w:rPr>
          <w:lang w:val="es-ES"/>
        </w:rPr>
      </w:pPr>
      <w:bookmarkStart w:id="1" w:name="_Toc328439433"/>
      <w:r>
        <w:rPr>
          <w:lang w:val="es-ES"/>
        </w:rPr>
        <w:lastRenderedPageBreak/>
        <w:t>Documentación de las bibliotecas</w:t>
      </w:r>
      <w:bookmarkEnd w:id="1"/>
    </w:p>
    <w:p w:rsidR="003F2911" w:rsidRDefault="003F2911" w:rsidP="003F2911">
      <w:pPr>
        <w:pStyle w:val="Cuerpo"/>
      </w:pPr>
    </w:p>
    <w:p w:rsidR="003F2911" w:rsidRDefault="003F2911" w:rsidP="003F2911">
      <w:pPr>
        <w:pStyle w:val="Cuerpo"/>
      </w:pPr>
      <w:r w:rsidRPr="003F2911">
        <w:t xml:space="preserve">En este proyecto se han utilizado componentes de código ya creados previamente, pertenecientes a fuentes externas. </w:t>
      </w:r>
      <w:r>
        <w:t xml:space="preserve">No ha sido necesario </w:t>
      </w:r>
      <w:r w:rsidRPr="003F2911">
        <w:t>modifica</w:t>
      </w:r>
      <w:r>
        <w:t xml:space="preserve">rlas </w:t>
      </w:r>
      <w:r w:rsidRPr="003F2911">
        <w:t xml:space="preserve"> para adaptarlas a nuestras necesidades</w:t>
      </w:r>
      <w:r>
        <w:t xml:space="preserve">. </w:t>
      </w:r>
      <w:r w:rsidRPr="003F2911">
        <w:t xml:space="preserve"> Las librerías o fuentes externas usadas son:</w:t>
      </w:r>
    </w:p>
    <w:p w:rsidR="00405BB5" w:rsidRDefault="00405BB5" w:rsidP="003F2911">
      <w:pPr>
        <w:pStyle w:val="Cuerpo"/>
      </w:pPr>
    </w:p>
    <w:p w:rsidR="003F2911" w:rsidRDefault="002D7D8B" w:rsidP="002D7D8B">
      <w:pPr>
        <w:pStyle w:val="Cuerpo"/>
        <w:numPr>
          <w:ilvl w:val="0"/>
          <w:numId w:val="14"/>
        </w:numPr>
      </w:pPr>
      <w:r>
        <w:t xml:space="preserve">Google </w:t>
      </w:r>
      <w:proofErr w:type="spellStart"/>
      <w:r>
        <w:t>APIs</w:t>
      </w:r>
      <w:proofErr w:type="spellEnd"/>
      <w:r>
        <w:t xml:space="preserve"> [Android 2.1]: </w:t>
      </w:r>
      <w:r w:rsidR="00F92E94">
        <w:t>SDK</w:t>
      </w:r>
      <w:r>
        <w:t xml:space="preserve"> de </w:t>
      </w:r>
      <w:proofErr w:type="spellStart"/>
      <w:r>
        <w:t>android</w:t>
      </w:r>
      <w:proofErr w:type="spellEnd"/>
      <w:r>
        <w:t xml:space="preserve"> versión 7 </w:t>
      </w:r>
      <w:r w:rsidR="00C17E5F">
        <w:t xml:space="preserve">que </w:t>
      </w:r>
      <w:r>
        <w:t xml:space="preserve">incluye el </w:t>
      </w:r>
      <w:proofErr w:type="spellStart"/>
      <w:r>
        <w:t>sdk</w:t>
      </w:r>
      <w:proofErr w:type="spellEnd"/>
      <w:r>
        <w:t xml:space="preserve"> </w:t>
      </w:r>
      <w:r w:rsidR="00C17E5F">
        <w:t>en</w:t>
      </w:r>
      <w:r>
        <w:t xml:space="preserve"> android.jar y el complemento de </w:t>
      </w:r>
      <w:proofErr w:type="spellStart"/>
      <w:r>
        <w:t>google</w:t>
      </w:r>
      <w:proofErr w:type="spellEnd"/>
      <w:r>
        <w:t xml:space="preserve"> </w:t>
      </w:r>
      <w:proofErr w:type="spellStart"/>
      <w:r>
        <w:t>maps</w:t>
      </w:r>
      <w:proofErr w:type="spellEnd"/>
      <w:r>
        <w:t xml:space="preserve"> </w:t>
      </w:r>
      <w:r w:rsidR="00C17E5F">
        <w:t xml:space="preserve">en </w:t>
      </w:r>
      <w:r>
        <w:t>maps.jar.</w:t>
      </w:r>
    </w:p>
    <w:p w:rsidR="002D7D8B" w:rsidRDefault="002D7D8B" w:rsidP="002D7D8B">
      <w:pPr>
        <w:pStyle w:val="Cuerpo"/>
        <w:numPr>
          <w:ilvl w:val="1"/>
          <w:numId w:val="14"/>
        </w:numPr>
      </w:pPr>
      <w:proofErr w:type="spellStart"/>
      <w:r>
        <w:t>android</w:t>
      </w:r>
      <w:proofErr w:type="spellEnd"/>
    </w:p>
    <w:p w:rsidR="002D7D8B" w:rsidRDefault="002D7D8B" w:rsidP="002D7D8B">
      <w:pPr>
        <w:pStyle w:val="Cuerpo"/>
        <w:numPr>
          <w:ilvl w:val="1"/>
          <w:numId w:val="14"/>
        </w:numPr>
      </w:pPr>
      <w:proofErr w:type="spellStart"/>
      <w:r>
        <w:t>maps</w:t>
      </w:r>
      <w:proofErr w:type="spellEnd"/>
    </w:p>
    <w:p w:rsidR="00F92E94" w:rsidRDefault="00F92E94" w:rsidP="00F92E94">
      <w:pPr>
        <w:pStyle w:val="Cuerpo"/>
        <w:numPr>
          <w:ilvl w:val="0"/>
          <w:numId w:val="14"/>
        </w:numPr>
      </w:pPr>
      <w:proofErr w:type="spellStart"/>
      <w:r>
        <w:t>AChartEngine</w:t>
      </w:r>
      <w:proofErr w:type="spellEnd"/>
      <w:r>
        <w:t>: Una librería externa de gráficos</w:t>
      </w:r>
      <w:r w:rsidR="00AA6C62">
        <w:t>.</w:t>
      </w:r>
    </w:p>
    <w:p w:rsidR="00F86C61" w:rsidRDefault="00F92E94" w:rsidP="00F92E94">
      <w:pPr>
        <w:pStyle w:val="Cuerpo"/>
        <w:numPr>
          <w:ilvl w:val="0"/>
          <w:numId w:val="14"/>
        </w:numPr>
      </w:pPr>
      <w:r>
        <w:t>Joda Time: Una librería externa con funcionalidades varias sobre tipos Date.</w:t>
      </w:r>
    </w:p>
    <w:p w:rsidR="001B01D9" w:rsidRDefault="001B01D9" w:rsidP="001B01D9">
      <w:pPr>
        <w:pStyle w:val="Cuerpo"/>
      </w:pPr>
    </w:p>
    <w:p w:rsidR="00347493" w:rsidRPr="001B01D9" w:rsidRDefault="001B01D9" w:rsidP="001B01D9">
      <w:pPr>
        <w:pStyle w:val="Cuerpo"/>
        <w:rPr>
          <w:highlight w:val="yellow"/>
        </w:rPr>
      </w:pPr>
      <w:r w:rsidRPr="001B01D9">
        <w:t>Es</w:t>
      </w:r>
      <w:r>
        <w:t>tas librerías se encuentran descritas en la sección técnicas y herramientas de la memoria del presente proyecto.</w:t>
      </w:r>
      <w:r w:rsidR="00522E8A">
        <w:rPr>
          <w:highlight w:val="yellow"/>
        </w:rPr>
        <w:br w:type="page"/>
      </w:r>
    </w:p>
    <w:p w:rsidR="009808F4" w:rsidRDefault="009808F4" w:rsidP="00136DC3">
      <w:pPr>
        <w:pStyle w:val="Heading1"/>
        <w:rPr>
          <w:lang w:val="es-ES"/>
        </w:rPr>
      </w:pPr>
      <w:bookmarkStart w:id="2" w:name="_Toc328439434"/>
      <w:r>
        <w:rPr>
          <w:lang w:val="es-ES"/>
        </w:rPr>
        <w:lastRenderedPageBreak/>
        <w:t>Código fuente</w:t>
      </w:r>
      <w:bookmarkEnd w:id="2"/>
    </w:p>
    <w:p w:rsidR="00C13842" w:rsidRDefault="00C13842" w:rsidP="00C13842">
      <w:pPr>
        <w:pStyle w:val="Cuerpo"/>
      </w:pPr>
    </w:p>
    <w:p w:rsidR="00C13842" w:rsidRPr="00504AAC" w:rsidRDefault="00E81A39" w:rsidP="00C13842">
      <w:pPr>
        <w:pStyle w:val="Cuerpo"/>
      </w:pPr>
      <w:r>
        <w:rPr>
          <w:noProof/>
        </w:rPr>
        <w:pict>
          <v:shapetype id="_x0000_t202" coordsize="21600,21600" o:spt="202" path="m,l,21600r21600,l21600,xe">
            <v:stroke joinstyle="miter"/>
            <v:path gradientshapeok="t" o:connecttype="rect"/>
          </v:shapetype>
          <v:shape id="_x0000_s1031" type="#_x0000_t202" style="position:absolute;left:0;text-align:left;margin-left:24.75pt;margin-top:440.3pt;width:428.25pt;height:.05pt;z-index:251662336" stroked="f">
            <v:textbox style="mso-fit-shape-to-text:t" inset="0,0,0,0">
              <w:txbxContent>
                <w:p w:rsidR="00FD52D6" w:rsidRPr="00E81A39" w:rsidRDefault="00FD52D6" w:rsidP="00E81A39">
                  <w:pPr>
                    <w:pStyle w:val="Caption"/>
                    <w:rPr>
                      <w:b w:val="0"/>
                      <w:noProof/>
                      <w:sz w:val="24"/>
                      <w:lang w:val="es-ES"/>
                    </w:rPr>
                  </w:pPr>
                  <w:r w:rsidRPr="00E81A39">
                    <w:rPr>
                      <w:lang w:val="es-ES"/>
                    </w:rPr>
                    <w:t xml:space="preserve">Figura </w:t>
                  </w:r>
                  <w:r w:rsidRPr="00E81A39">
                    <w:rPr>
                      <w:lang w:val="es-ES"/>
                    </w:rPr>
                    <w:fldChar w:fldCharType="begin"/>
                  </w:r>
                  <w:r w:rsidRPr="00E81A39">
                    <w:rPr>
                      <w:lang w:val="es-ES"/>
                    </w:rPr>
                    <w:instrText xml:space="preserve"> SEQ Figura \* ARABIC </w:instrText>
                  </w:r>
                  <w:r w:rsidRPr="00E81A39">
                    <w:rPr>
                      <w:lang w:val="es-ES"/>
                    </w:rPr>
                    <w:fldChar w:fldCharType="separate"/>
                  </w:r>
                  <w:r w:rsidR="001B01D9">
                    <w:rPr>
                      <w:noProof/>
                      <w:lang w:val="es-ES"/>
                    </w:rPr>
                    <w:t>2</w:t>
                  </w:r>
                  <w:r w:rsidRPr="00E81A39">
                    <w:rPr>
                      <w:lang w:val="es-ES"/>
                    </w:rPr>
                    <w:fldChar w:fldCharType="end"/>
                  </w:r>
                  <w:r w:rsidRPr="00E81A39">
                    <w:rPr>
                      <w:lang w:val="es-ES"/>
                    </w:rPr>
                    <w:t>. Estructura Básica del Proyecto</w:t>
                  </w:r>
                </w:p>
              </w:txbxContent>
            </v:textbox>
            <w10:wrap type="topAndBottom"/>
          </v:shape>
        </w:pict>
      </w:r>
      <w:r w:rsidR="00E85F04">
        <w:rPr>
          <w:noProof/>
          <w:lang w:val="en-US"/>
        </w:rPr>
        <w:drawing>
          <wp:anchor distT="0" distB="0" distL="114300" distR="114300" simplePos="0" relativeHeight="251660288" behindDoc="0" locked="0" layoutInCell="1" allowOverlap="1">
            <wp:simplePos x="0" y="0"/>
            <wp:positionH relativeFrom="column">
              <wp:posOffset>314325</wp:posOffset>
            </wp:positionH>
            <wp:positionV relativeFrom="paragraph">
              <wp:posOffset>801370</wp:posOffset>
            </wp:positionV>
            <wp:extent cx="5438775" cy="4733290"/>
            <wp:effectExtent l="19050" t="19050" r="28575" b="10160"/>
            <wp:wrapTopAndBottom/>
            <wp:docPr id="17" name="Picture 39"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9" cstate="print"/>
                    <a:stretch>
                      <a:fillRect/>
                    </a:stretch>
                  </pic:blipFill>
                  <pic:spPr>
                    <a:xfrm>
                      <a:off x="0" y="0"/>
                      <a:ext cx="5438775" cy="4733290"/>
                    </a:xfrm>
                    <a:prstGeom prst="rect">
                      <a:avLst/>
                    </a:prstGeom>
                    <a:ln>
                      <a:solidFill>
                        <a:schemeClr val="tx1"/>
                      </a:solidFill>
                    </a:ln>
                  </pic:spPr>
                </pic:pic>
              </a:graphicData>
            </a:graphic>
          </wp:anchor>
        </w:drawing>
      </w:r>
      <w:r w:rsidR="00C13842" w:rsidRPr="00504AAC">
        <w:t>En este apartado se expli</w:t>
      </w:r>
      <w:r w:rsidR="00095F6F">
        <w:t xml:space="preserve">ca la estructura de ficheros del presente </w:t>
      </w:r>
      <w:r w:rsidR="00C13842" w:rsidRPr="00504AAC">
        <w:t xml:space="preserve">proyecto, sus </w:t>
      </w:r>
      <w:r w:rsidR="00C13842">
        <w:t>d</w:t>
      </w:r>
      <w:r w:rsidR="00095F6F">
        <w:t>i</w:t>
      </w:r>
      <w:r w:rsidR="00C13842">
        <w:t>rectorio</w:t>
      </w:r>
      <w:r w:rsidR="00C13842" w:rsidRPr="00504AAC">
        <w:t>s y ficheros más relevantes.</w:t>
      </w:r>
    </w:p>
    <w:p w:rsidR="00C13842" w:rsidRPr="00504AAC" w:rsidRDefault="00C13842" w:rsidP="00C13842">
      <w:pPr>
        <w:pStyle w:val="Cuerpo"/>
        <w:ind w:firstLine="0"/>
      </w:pPr>
    </w:p>
    <w:p w:rsidR="000F1FA5" w:rsidRDefault="000F1FA5">
      <w:pPr>
        <w:rPr>
          <w:rFonts w:ascii="Courier New" w:hAnsi="Courier New"/>
          <w:color w:val="808080" w:themeColor="background1" w:themeShade="80"/>
          <w:sz w:val="20"/>
          <w:lang w:val="es-ES"/>
        </w:rPr>
      </w:pPr>
    </w:p>
    <w:p w:rsidR="00C13842" w:rsidRPr="00504AAC" w:rsidRDefault="00C13842" w:rsidP="00BD11DB">
      <w:pPr>
        <w:pStyle w:val="Heading2"/>
        <w:rPr>
          <w:lang w:val="es-ES"/>
        </w:rPr>
      </w:pPr>
      <w:bookmarkStart w:id="3" w:name="_Toc328439435"/>
      <w:proofErr w:type="spellStart"/>
      <w:r w:rsidRPr="00504AAC">
        <w:rPr>
          <w:lang w:val="es-ES"/>
        </w:rPr>
        <w:t>src</w:t>
      </w:r>
      <w:proofErr w:type="spellEnd"/>
      <w:r w:rsidRPr="00504AAC">
        <w:rPr>
          <w:lang w:val="es-ES"/>
        </w:rPr>
        <w:t>/</w:t>
      </w:r>
      <w:bookmarkEnd w:id="3"/>
      <w:r w:rsidRPr="00504AAC">
        <w:rPr>
          <w:lang w:val="es-ES"/>
        </w:rPr>
        <w:t xml:space="preserve"> </w:t>
      </w:r>
    </w:p>
    <w:p w:rsidR="00C13842" w:rsidRDefault="00C13842" w:rsidP="00C13842">
      <w:pPr>
        <w:pStyle w:val="Cuerpo"/>
      </w:pPr>
      <w:r w:rsidRPr="00504AAC">
        <w:t>Contiene todo el código fuente de la aplicación, código de la interfaz g</w:t>
      </w:r>
      <w:r w:rsidR="000F1FA5">
        <w:t>ráfica, clases auxiliares, etc. Distribuidos en los paquetes definidos en nuestra aplicación. En nuestro caso:</w:t>
      </w:r>
    </w:p>
    <w:p w:rsidR="00E81A39" w:rsidRDefault="000F1FA5" w:rsidP="00E81A39">
      <w:pPr>
        <w:pStyle w:val="Cuerpo"/>
        <w:keepNext/>
        <w:jc w:val="center"/>
      </w:pPr>
      <w:r>
        <w:rPr>
          <w:noProof/>
          <w:lang w:val="en-US"/>
        </w:rPr>
        <w:drawing>
          <wp:inline distT="0" distB="0" distL="0" distR="0">
            <wp:extent cx="2543175" cy="1571625"/>
            <wp:effectExtent l="19050" t="19050" r="28575" b="28575"/>
            <wp:docPr id="18" name="Picture 17" descr="estructura-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src.JPG"/>
                    <pic:cNvPicPr/>
                  </pic:nvPicPr>
                  <pic:blipFill>
                    <a:blip r:embed="rId10" cstate="print"/>
                    <a:stretch>
                      <a:fillRect/>
                    </a:stretch>
                  </pic:blipFill>
                  <pic:spPr>
                    <a:xfrm>
                      <a:off x="0" y="0"/>
                      <a:ext cx="2543175" cy="1571625"/>
                    </a:xfrm>
                    <a:prstGeom prst="rect">
                      <a:avLst/>
                    </a:prstGeom>
                    <a:ln>
                      <a:solidFill>
                        <a:schemeClr val="tx1"/>
                      </a:solidFill>
                    </a:ln>
                  </pic:spPr>
                </pic:pic>
              </a:graphicData>
            </a:graphic>
          </wp:inline>
        </w:drawing>
      </w:r>
    </w:p>
    <w:p w:rsidR="000F1FA5" w:rsidRPr="00E81A39" w:rsidRDefault="00E81A39" w:rsidP="00E81A39">
      <w:pPr>
        <w:pStyle w:val="Caption"/>
        <w:rPr>
          <w:b w:val="0"/>
          <w:lang w:val="es-ES"/>
        </w:rPr>
      </w:pPr>
      <w:r w:rsidRPr="00E81A39">
        <w:rPr>
          <w:lang w:val="es-ES"/>
        </w:rPr>
        <w:t xml:space="preserve">Figura </w:t>
      </w:r>
      <w:r w:rsidRPr="00E81A39">
        <w:rPr>
          <w:lang w:val="es-ES"/>
        </w:rPr>
        <w:fldChar w:fldCharType="begin"/>
      </w:r>
      <w:r w:rsidRPr="00E81A39">
        <w:rPr>
          <w:lang w:val="es-ES"/>
        </w:rPr>
        <w:instrText xml:space="preserve"> SEQ Figura \* ARABIC </w:instrText>
      </w:r>
      <w:r w:rsidRPr="00E81A39">
        <w:rPr>
          <w:lang w:val="es-ES"/>
        </w:rPr>
        <w:fldChar w:fldCharType="separate"/>
      </w:r>
      <w:r w:rsidR="001B01D9">
        <w:rPr>
          <w:noProof/>
          <w:lang w:val="es-ES"/>
        </w:rPr>
        <w:t>3</w:t>
      </w:r>
      <w:r w:rsidRPr="00E81A39">
        <w:rPr>
          <w:lang w:val="es-ES"/>
        </w:rPr>
        <w:fldChar w:fldCharType="end"/>
      </w:r>
      <w:r w:rsidRPr="00E81A39">
        <w:rPr>
          <w:lang w:val="es-ES"/>
        </w:rPr>
        <w:t xml:space="preserve">. Estructura de paquetes dentro del directorio </w:t>
      </w:r>
      <w:proofErr w:type="spellStart"/>
      <w:r w:rsidRPr="00E81A39">
        <w:rPr>
          <w:lang w:val="es-ES"/>
        </w:rPr>
        <w:t>src</w:t>
      </w:r>
      <w:proofErr w:type="spellEnd"/>
    </w:p>
    <w:p w:rsidR="000F1FA5" w:rsidRDefault="000F1FA5">
      <w:pPr>
        <w:rPr>
          <w:rFonts w:ascii="Courier New" w:hAnsi="Courier New"/>
          <w:color w:val="808080" w:themeColor="background1" w:themeShade="80"/>
          <w:sz w:val="20"/>
          <w:lang w:val="es-ES"/>
        </w:rPr>
      </w:pPr>
      <w:r>
        <w:rPr>
          <w:lang w:val="es-ES"/>
        </w:rPr>
        <w:br w:type="page"/>
      </w:r>
    </w:p>
    <w:p w:rsidR="00C13842" w:rsidRPr="00295682" w:rsidRDefault="00C13842" w:rsidP="00BD11DB">
      <w:pPr>
        <w:pStyle w:val="Heading2"/>
        <w:rPr>
          <w:lang w:val="es-ES"/>
        </w:rPr>
      </w:pPr>
      <w:bookmarkStart w:id="4" w:name="_Toc328439436"/>
      <w:r w:rsidRPr="00504AAC">
        <w:rPr>
          <w:lang w:val="es-ES"/>
        </w:rPr>
        <w:lastRenderedPageBreak/>
        <w:t>gen/</w:t>
      </w:r>
      <w:bookmarkEnd w:id="4"/>
    </w:p>
    <w:p w:rsidR="00C13842" w:rsidRPr="00504AAC" w:rsidRDefault="00C13842" w:rsidP="00C13842">
      <w:pPr>
        <w:pStyle w:val="Cuerpo"/>
      </w:pPr>
      <w:r w:rsidRPr="00504AAC">
        <w:t>Contiene una serie de elementos de código generados automáticamente al compilar el proyecto. Cada vez que generamos nuestro proyecto, la maquinaria de compilación de Android genera por nosotros una serie de ficheros fuente en Java dirigidos al control de los recursos de la aplicación.</w:t>
      </w:r>
    </w:p>
    <w:p w:rsidR="00C13842" w:rsidRDefault="00C13842" w:rsidP="00BD11DB">
      <w:pPr>
        <w:pStyle w:val="Heading2"/>
        <w:rPr>
          <w:lang w:val="es-ES"/>
        </w:rPr>
      </w:pPr>
      <w:bookmarkStart w:id="5" w:name="_Toc328439437"/>
      <w:proofErr w:type="spellStart"/>
      <w:proofErr w:type="gramStart"/>
      <w:r w:rsidRPr="00504AAC">
        <w:rPr>
          <w:lang w:val="es-ES"/>
        </w:rPr>
        <w:t>assets</w:t>
      </w:r>
      <w:proofErr w:type="spellEnd"/>
      <w:proofErr w:type="gramEnd"/>
      <w:r w:rsidRPr="00504AAC">
        <w:rPr>
          <w:lang w:val="es-ES"/>
        </w:rPr>
        <w:t>/</w:t>
      </w:r>
      <w:bookmarkEnd w:id="5"/>
      <w:r w:rsidRPr="00504AAC">
        <w:rPr>
          <w:lang w:val="es-ES"/>
        </w:rPr>
        <w:t xml:space="preserve"> </w:t>
      </w:r>
    </w:p>
    <w:p w:rsidR="00C13842" w:rsidRDefault="00C13842" w:rsidP="00C13842">
      <w:pPr>
        <w:pStyle w:val="Cuerpo"/>
      </w:pPr>
      <w:r w:rsidRPr="00504AAC">
        <w:t>Contiene todos los demás ficheros auxiliares necesarios para la aplicación (y que se incluirán en su propio paquete), como por ejemplo ficheros de configuración, de datos, etc.</w:t>
      </w:r>
    </w:p>
    <w:p w:rsidR="00FD52D6" w:rsidRDefault="00FD52D6" w:rsidP="00C13842">
      <w:pPr>
        <w:pStyle w:val="Cuerpo"/>
      </w:pPr>
      <w:r>
        <w:t>En nuestro caso localizamos aquí la base de datos SQL y el texto del EULA.</w:t>
      </w:r>
    </w:p>
    <w:p w:rsidR="00FD52D6" w:rsidRDefault="00FD52D6" w:rsidP="00FD52D6">
      <w:pPr>
        <w:pStyle w:val="Cuerpo"/>
        <w:keepNext/>
        <w:jc w:val="center"/>
      </w:pPr>
      <w:r>
        <w:rPr>
          <w:noProof/>
          <w:lang w:val="en-US"/>
        </w:rPr>
        <w:drawing>
          <wp:inline distT="0" distB="0" distL="0" distR="0">
            <wp:extent cx="1819275" cy="504825"/>
            <wp:effectExtent l="19050" t="19050" r="28575" b="28575"/>
            <wp:docPr id="25" name="Picture 24" descr="estructura-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assets.JPG"/>
                    <pic:cNvPicPr/>
                  </pic:nvPicPr>
                  <pic:blipFill>
                    <a:blip r:embed="rId11" cstate="print"/>
                    <a:stretch>
                      <a:fillRect/>
                    </a:stretch>
                  </pic:blipFill>
                  <pic:spPr>
                    <a:xfrm>
                      <a:off x="0" y="0"/>
                      <a:ext cx="1819275" cy="504825"/>
                    </a:xfrm>
                    <a:prstGeom prst="rect">
                      <a:avLst/>
                    </a:prstGeom>
                    <a:ln>
                      <a:solidFill>
                        <a:schemeClr val="tx1"/>
                      </a:solidFill>
                    </a:ln>
                  </pic:spPr>
                </pic:pic>
              </a:graphicData>
            </a:graphic>
          </wp:inline>
        </w:drawing>
      </w:r>
    </w:p>
    <w:p w:rsidR="00FD52D6" w:rsidRPr="00FD52D6" w:rsidRDefault="00FD52D6" w:rsidP="00FD52D6">
      <w:pPr>
        <w:pStyle w:val="Caption"/>
        <w:rPr>
          <w:lang w:val="es-ES"/>
        </w:rPr>
      </w:pPr>
      <w:r w:rsidRPr="00FD52D6">
        <w:rPr>
          <w:lang w:val="es-ES"/>
        </w:rPr>
        <w:t xml:space="preserve">Figura </w:t>
      </w:r>
      <w:r w:rsidRPr="00FD52D6">
        <w:rPr>
          <w:lang w:val="es-ES"/>
        </w:rPr>
        <w:fldChar w:fldCharType="begin"/>
      </w:r>
      <w:r w:rsidRPr="00FD52D6">
        <w:rPr>
          <w:lang w:val="es-ES"/>
        </w:rPr>
        <w:instrText xml:space="preserve"> SEQ Figura \* ARABIC </w:instrText>
      </w:r>
      <w:r w:rsidRPr="00FD52D6">
        <w:rPr>
          <w:lang w:val="es-ES"/>
        </w:rPr>
        <w:fldChar w:fldCharType="separate"/>
      </w:r>
      <w:r w:rsidR="001B01D9">
        <w:rPr>
          <w:noProof/>
          <w:lang w:val="es-ES"/>
        </w:rPr>
        <w:t>4</w:t>
      </w:r>
      <w:r w:rsidRPr="00FD52D6">
        <w:rPr>
          <w:lang w:val="es-ES"/>
        </w:rPr>
        <w:fldChar w:fldCharType="end"/>
      </w:r>
      <w:r w:rsidRPr="00FD52D6">
        <w:rPr>
          <w:lang w:val="es-ES"/>
        </w:rPr>
        <w:t xml:space="preserve">.Contenido del directorio </w:t>
      </w:r>
      <w:proofErr w:type="spellStart"/>
      <w:r w:rsidRPr="00FD52D6">
        <w:rPr>
          <w:lang w:val="es-ES"/>
        </w:rPr>
        <w:t>assets</w:t>
      </w:r>
      <w:proofErr w:type="spellEnd"/>
    </w:p>
    <w:p w:rsidR="00C13842" w:rsidRPr="00295682" w:rsidRDefault="00C13842" w:rsidP="00C13842">
      <w:pPr>
        <w:pStyle w:val="Cuerpo"/>
        <w:rPr>
          <w:i/>
        </w:rPr>
      </w:pPr>
      <w:r>
        <w:rPr>
          <w:i/>
        </w:rPr>
        <w:t xml:space="preserve">NOTA: </w:t>
      </w:r>
      <w:r w:rsidR="00E81A39">
        <w:rPr>
          <w:i/>
        </w:rPr>
        <w:t>Se</w:t>
      </w:r>
      <w:r w:rsidRPr="00295682">
        <w:rPr>
          <w:i/>
        </w:rPr>
        <w:t xml:space="preserve"> podrá acceder a </w:t>
      </w:r>
      <w:r w:rsidR="00E81A39">
        <w:rPr>
          <w:i/>
        </w:rPr>
        <w:t>estos ficheros especificando</w:t>
      </w:r>
      <w:r w:rsidRPr="00295682">
        <w:rPr>
          <w:i/>
        </w:rPr>
        <w:t xml:space="preserve"> su ruta como a cualquier otro fichero del sistema. </w:t>
      </w:r>
    </w:p>
    <w:p w:rsidR="00C13842" w:rsidRPr="00504AAC" w:rsidRDefault="00C13842" w:rsidP="00BD11DB">
      <w:pPr>
        <w:pStyle w:val="Heading2"/>
        <w:rPr>
          <w:lang w:val="es-ES"/>
        </w:rPr>
      </w:pPr>
      <w:bookmarkStart w:id="6" w:name="_Toc328439438"/>
      <w:proofErr w:type="gramStart"/>
      <w:r w:rsidRPr="00504AAC">
        <w:rPr>
          <w:lang w:val="es-ES"/>
        </w:rPr>
        <w:t>res</w:t>
      </w:r>
      <w:proofErr w:type="gramEnd"/>
      <w:r w:rsidRPr="00504AAC">
        <w:rPr>
          <w:lang w:val="es-ES"/>
        </w:rPr>
        <w:t>/</w:t>
      </w:r>
      <w:bookmarkEnd w:id="6"/>
    </w:p>
    <w:p w:rsidR="00C13842" w:rsidRPr="00504AAC" w:rsidRDefault="00E85F04" w:rsidP="00C13842">
      <w:pPr>
        <w:pStyle w:val="Cuerpo"/>
      </w:pPr>
      <w:r>
        <w:t xml:space="preserve"> Contien</w:t>
      </w:r>
      <w:r w:rsidR="00C13842" w:rsidRPr="00504AAC">
        <w:t>e todos los ficheros de recursos necesarios para el proyecto: imágenes, vídeos, cadenas de texto, etc. Los diferentes tipos de recursos de deberán distribuir entre las siguientes carpetas:</w:t>
      </w:r>
    </w:p>
    <w:p w:rsidR="00BD11DB" w:rsidRPr="00BD11DB" w:rsidRDefault="00C13842" w:rsidP="00BD11DB">
      <w:pPr>
        <w:pStyle w:val="Heading3"/>
        <w:rPr>
          <w:lang w:val="es-ES"/>
        </w:rPr>
      </w:pPr>
      <w:bookmarkStart w:id="7" w:name="_Toc328439439"/>
      <w:proofErr w:type="gramStart"/>
      <w:r>
        <w:rPr>
          <w:lang w:val="es-ES"/>
        </w:rPr>
        <w:t>res/</w:t>
      </w:r>
      <w:proofErr w:type="spellStart"/>
      <w:r>
        <w:rPr>
          <w:lang w:val="es-ES"/>
        </w:rPr>
        <w:t>drawable</w:t>
      </w:r>
      <w:proofErr w:type="spellEnd"/>
      <w:proofErr w:type="gramEnd"/>
      <w:r>
        <w:rPr>
          <w:lang w:val="es-ES"/>
        </w:rPr>
        <w:t>/</w:t>
      </w:r>
      <w:bookmarkEnd w:id="7"/>
    </w:p>
    <w:p w:rsidR="00C13842" w:rsidRPr="00504AAC" w:rsidRDefault="00C13842" w:rsidP="00C13842">
      <w:pPr>
        <w:pStyle w:val="Cuerpo"/>
        <w:ind w:left="810" w:firstLine="0"/>
      </w:pPr>
      <w:r w:rsidRPr="00504AAC">
        <w:t>Contienen las imágenes de la aplicación. Se puede dividir en /</w:t>
      </w:r>
      <w:proofErr w:type="spellStart"/>
      <w:r w:rsidRPr="00504AAC">
        <w:t>drawable-ldpi</w:t>
      </w:r>
      <w:proofErr w:type="spellEnd"/>
      <w:r w:rsidRPr="00504AAC">
        <w:t>, /</w:t>
      </w:r>
      <w:proofErr w:type="spellStart"/>
      <w:r w:rsidRPr="00504AAC">
        <w:t>drawable-mdpi</w:t>
      </w:r>
      <w:proofErr w:type="spellEnd"/>
      <w:r w:rsidRPr="00504AAC">
        <w:t xml:space="preserve"> y /</w:t>
      </w:r>
      <w:proofErr w:type="spellStart"/>
      <w:r w:rsidRPr="00504AAC">
        <w:t>drawable-hdpi</w:t>
      </w:r>
      <w:proofErr w:type="spellEnd"/>
      <w:r w:rsidRPr="00504AAC">
        <w:t xml:space="preserve"> para utilizar diferentes recursos dependiendo de la resolución del dispositivo.</w:t>
      </w:r>
    </w:p>
    <w:p w:rsidR="00C13842" w:rsidRDefault="00C13842" w:rsidP="00BD11DB">
      <w:pPr>
        <w:pStyle w:val="Heading3"/>
        <w:rPr>
          <w:lang w:val="es-ES"/>
        </w:rPr>
      </w:pPr>
      <w:bookmarkStart w:id="8" w:name="_Toc328439440"/>
      <w:proofErr w:type="gramStart"/>
      <w:r>
        <w:rPr>
          <w:lang w:val="es-ES"/>
        </w:rPr>
        <w:lastRenderedPageBreak/>
        <w:t>res/</w:t>
      </w:r>
      <w:proofErr w:type="spellStart"/>
      <w:r>
        <w:rPr>
          <w:lang w:val="es-ES"/>
        </w:rPr>
        <w:t>layout</w:t>
      </w:r>
      <w:proofErr w:type="spellEnd"/>
      <w:proofErr w:type="gramEnd"/>
      <w:r>
        <w:rPr>
          <w:lang w:val="es-ES"/>
        </w:rPr>
        <w:t>/</w:t>
      </w:r>
      <w:bookmarkEnd w:id="8"/>
    </w:p>
    <w:p w:rsidR="00C13842" w:rsidRDefault="00C13842" w:rsidP="00E81A39">
      <w:pPr>
        <w:pStyle w:val="Cuerpo"/>
        <w:ind w:left="810" w:firstLine="0"/>
      </w:pPr>
      <w:r w:rsidRPr="00504AAC">
        <w:t>Contienen los ficheros de definición de las diferentes pantallas de la interfaz gráfica.</w:t>
      </w:r>
    </w:p>
    <w:p w:rsidR="00FD52D6" w:rsidRDefault="00FD52D6" w:rsidP="00E81A39">
      <w:pPr>
        <w:pStyle w:val="Cuerpo"/>
        <w:ind w:left="810" w:firstLine="0"/>
      </w:pPr>
      <w:r>
        <w:t xml:space="preserve">Todas nuestras vistas se alojan en esta carpeta. </w:t>
      </w:r>
      <w:r w:rsidR="008F18F7">
        <w:t>Serían los</w:t>
      </w:r>
      <w:r w:rsidR="008F18F7">
        <w:tab/>
      </w:r>
    </w:p>
    <w:p w:rsidR="00FD52D6" w:rsidRDefault="00FD52D6" w:rsidP="00FD52D6">
      <w:pPr>
        <w:pStyle w:val="Cuerpo"/>
        <w:keepNext/>
        <w:ind w:left="810" w:firstLine="0"/>
        <w:jc w:val="center"/>
      </w:pPr>
      <w:r>
        <w:rPr>
          <w:noProof/>
          <w:lang w:val="en-US"/>
        </w:rPr>
        <w:drawing>
          <wp:inline distT="0" distB="0" distL="0" distR="0">
            <wp:extent cx="2085975" cy="1885950"/>
            <wp:effectExtent l="19050" t="19050" r="28575" b="19050"/>
            <wp:docPr id="26" name="Picture 25" descr="estructura-lay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layouts.JPG"/>
                    <pic:cNvPicPr/>
                  </pic:nvPicPr>
                  <pic:blipFill>
                    <a:blip r:embed="rId12" cstate="print"/>
                    <a:stretch>
                      <a:fillRect/>
                    </a:stretch>
                  </pic:blipFill>
                  <pic:spPr>
                    <a:xfrm>
                      <a:off x="0" y="0"/>
                      <a:ext cx="2085975" cy="1885950"/>
                    </a:xfrm>
                    <a:prstGeom prst="rect">
                      <a:avLst/>
                    </a:prstGeom>
                    <a:ln>
                      <a:solidFill>
                        <a:schemeClr val="tx1"/>
                      </a:solidFill>
                    </a:ln>
                  </pic:spPr>
                </pic:pic>
              </a:graphicData>
            </a:graphic>
          </wp:inline>
        </w:drawing>
      </w:r>
    </w:p>
    <w:p w:rsidR="00FD52D6" w:rsidRPr="00FD52D6" w:rsidRDefault="00FD52D6" w:rsidP="00FD52D6">
      <w:pPr>
        <w:pStyle w:val="Caption"/>
        <w:rPr>
          <w:lang w:val="es-ES"/>
        </w:rPr>
      </w:pPr>
      <w:r w:rsidRPr="00FD52D6">
        <w:rPr>
          <w:lang w:val="es-ES"/>
        </w:rPr>
        <w:t xml:space="preserve">Figura </w:t>
      </w:r>
      <w:r w:rsidRPr="00FD52D6">
        <w:rPr>
          <w:lang w:val="es-ES"/>
        </w:rPr>
        <w:fldChar w:fldCharType="begin"/>
      </w:r>
      <w:r w:rsidRPr="00FD52D6">
        <w:rPr>
          <w:lang w:val="es-ES"/>
        </w:rPr>
        <w:instrText xml:space="preserve"> SEQ Figura \* ARABIC </w:instrText>
      </w:r>
      <w:r w:rsidRPr="00FD52D6">
        <w:rPr>
          <w:lang w:val="es-ES"/>
        </w:rPr>
        <w:fldChar w:fldCharType="separate"/>
      </w:r>
      <w:r w:rsidR="001B01D9">
        <w:rPr>
          <w:noProof/>
          <w:lang w:val="es-ES"/>
        </w:rPr>
        <w:t>5</w:t>
      </w:r>
      <w:r w:rsidRPr="00FD52D6">
        <w:rPr>
          <w:lang w:val="es-ES"/>
        </w:rPr>
        <w:fldChar w:fldCharType="end"/>
      </w:r>
      <w:r w:rsidRPr="00FD52D6">
        <w:rPr>
          <w:lang w:val="es-ES"/>
        </w:rPr>
        <w:t>. Estructura.</w:t>
      </w:r>
      <w:r>
        <w:rPr>
          <w:lang w:val="es-ES"/>
        </w:rPr>
        <w:t xml:space="preserve"> </w:t>
      </w:r>
      <w:r w:rsidRPr="00FD52D6">
        <w:rPr>
          <w:lang w:val="es-ES"/>
        </w:rPr>
        <w:t xml:space="preserve">Contenido del </w:t>
      </w:r>
      <w:r>
        <w:rPr>
          <w:lang w:val="es-ES"/>
        </w:rPr>
        <w:t>directorio</w:t>
      </w:r>
      <w:r w:rsidRPr="00FD52D6">
        <w:rPr>
          <w:lang w:val="es-ES"/>
        </w:rPr>
        <w:t xml:space="preserve"> </w:t>
      </w:r>
      <w:proofErr w:type="spellStart"/>
      <w:r w:rsidRPr="00FD52D6">
        <w:rPr>
          <w:lang w:val="es-ES"/>
        </w:rPr>
        <w:t>layout</w:t>
      </w:r>
      <w:proofErr w:type="spellEnd"/>
    </w:p>
    <w:p w:rsidR="00C13842" w:rsidRDefault="00C13842" w:rsidP="00BD11DB">
      <w:pPr>
        <w:pStyle w:val="Heading3"/>
        <w:rPr>
          <w:lang w:val="es-ES"/>
        </w:rPr>
      </w:pPr>
      <w:bookmarkStart w:id="9" w:name="_Toc328439441"/>
      <w:proofErr w:type="gramStart"/>
      <w:r>
        <w:rPr>
          <w:lang w:val="es-ES"/>
        </w:rPr>
        <w:t>res/</w:t>
      </w:r>
      <w:proofErr w:type="spellStart"/>
      <w:r>
        <w:rPr>
          <w:lang w:val="es-ES"/>
        </w:rPr>
        <w:t>menu</w:t>
      </w:r>
      <w:proofErr w:type="spellEnd"/>
      <w:proofErr w:type="gramEnd"/>
      <w:r>
        <w:rPr>
          <w:lang w:val="es-ES"/>
        </w:rPr>
        <w:t>/</w:t>
      </w:r>
      <w:bookmarkEnd w:id="9"/>
    </w:p>
    <w:p w:rsidR="00C13842" w:rsidRDefault="00C13842" w:rsidP="00C13842">
      <w:pPr>
        <w:pStyle w:val="Cuerpo"/>
        <w:ind w:left="810" w:firstLine="0"/>
      </w:pPr>
      <w:r w:rsidRPr="00504AAC">
        <w:t>Contiene la definición de los menús de la aplicación.</w:t>
      </w:r>
    </w:p>
    <w:p w:rsidR="00FD52D6" w:rsidRDefault="00FD52D6" w:rsidP="00FD52D6">
      <w:pPr>
        <w:pStyle w:val="Cuerpo"/>
        <w:keepNext/>
        <w:ind w:left="810" w:firstLine="0"/>
        <w:jc w:val="center"/>
      </w:pPr>
      <w:r>
        <w:rPr>
          <w:noProof/>
          <w:lang w:val="en-US"/>
        </w:rPr>
        <w:drawing>
          <wp:inline distT="0" distB="0" distL="0" distR="0">
            <wp:extent cx="1990006" cy="362310"/>
            <wp:effectExtent l="19050" t="19050" r="10244" b="18690"/>
            <wp:docPr id="27" name="Picture 26" descr="estructura-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menu.JPG"/>
                    <pic:cNvPicPr/>
                  </pic:nvPicPr>
                  <pic:blipFill>
                    <a:blip r:embed="rId13" cstate="print"/>
                    <a:srcRect t="10638"/>
                    <a:stretch>
                      <a:fillRect/>
                    </a:stretch>
                  </pic:blipFill>
                  <pic:spPr>
                    <a:xfrm>
                      <a:off x="0" y="0"/>
                      <a:ext cx="1990006" cy="362310"/>
                    </a:xfrm>
                    <a:prstGeom prst="rect">
                      <a:avLst/>
                    </a:prstGeom>
                    <a:ln>
                      <a:solidFill>
                        <a:schemeClr val="tx1"/>
                      </a:solidFill>
                    </a:ln>
                  </pic:spPr>
                </pic:pic>
              </a:graphicData>
            </a:graphic>
          </wp:inline>
        </w:drawing>
      </w:r>
    </w:p>
    <w:p w:rsidR="00FD52D6" w:rsidRPr="00686E17" w:rsidRDefault="00FD52D6" w:rsidP="00FD52D6">
      <w:pPr>
        <w:pStyle w:val="Caption"/>
        <w:rPr>
          <w:lang w:val="es-ES"/>
        </w:rPr>
      </w:pPr>
      <w:r w:rsidRPr="00686E17">
        <w:rPr>
          <w:lang w:val="es-ES"/>
        </w:rPr>
        <w:t xml:space="preserve">Figura </w:t>
      </w:r>
      <w:r w:rsidRPr="00686E17">
        <w:rPr>
          <w:lang w:val="es-ES"/>
        </w:rPr>
        <w:fldChar w:fldCharType="begin"/>
      </w:r>
      <w:r w:rsidRPr="00686E17">
        <w:rPr>
          <w:lang w:val="es-ES"/>
        </w:rPr>
        <w:instrText xml:space="preserve"> SEQ Figura \* ARABIC </w:instrText>
      </w:r>
      <w:r w:rsidRPr="00686E17">
        <w:rPr>
          <w:lang w:val="es-ES"/>
        </w:rPr>
        <w:fldChar w:fldCharType="separate"/>
      </w:r>
      <w:r w:rsidR="001B01D9">
        <w:rPr>
          <w:noProof/>
          <w:lang w:val="es-ES"/>
        </w:rPr>
        <w:t>6</w:t>
      </w:r>
      <w:r w:rsidRPr="00686E17">
        <w:rPr>
          <w:lang w:val="es-ES"/>
        </w:rPr>
        <w:fldChar w:fldCharType="end"/>
      </w:r>
      <w:r w:rsidRPr="00686E17">
        <w:rPr>
          <w:lang w:val="es-ES"/>
        </w:rPr>
        <w:t xml:space="preserve">.Estructura. Contenido del directorio </w:t>
      </w:r>
      <w:proofErr w:type="spellStart"/>
      <w:r w:rsidRPr="00686E17">
        <w:rPr>
          <w:lang w:val="es-ES"/>
        </w:rPr>
        <w:t>menu</w:t>
      </w:r>
      <w:proofErr w:type="spellEnd"/>
      <w:r w:rsidRPr="00686E17">
        <w:rPr>
          <w:lang w:val="es-ES"/>
        </w:rPr>
        <w:t>.</w:t>
      </w:r>
    </w:p>
    <w:p w:rsidR="00C13842" w:rsidRDefault="00C13842" w:rsidP="00BD11DB">
      <w:pPr>
        <w:pStyle w:val="Heading3"/>
        <w:rPr>
          <w:lang w:val="es-ES"/>
        </w:rPr>
      </w:pPr>
      <w:bookmarkStart w:id="10" w:name="_Toc328439442"/>
      <w:proofErr w:type="gramStart"/>
      <w:r>
        <w:rPr>
          <w:lang w:val="es-ES"/>
        </w:rPr>
        <w:t>res/</w:t>
      </w:r>
      <w:proofErr w:type="spellStart"/>
      <w:r>
        <w:rPr>
          <w:lang w:val="es-ES"/>
        </w:rPr>
        <w:t>values</w:t>
      </w:r>
      <w:proofErr w:type="spellEnd"/>
      <w:proofErr w:type="gramEnd"/>
      <w:r>
        <w:rPr>
          <w:lang w:val="es-ES"/>
        </w:rPr>
        <w:t>/</w:t>
      </w:r>
      <w:bookmarkEnd w:id="10"/>
    </w:p>
    <w:p w:rsidR="00C13842" w:rsidRDefault="00C13842" w:rsidP="00C13842">
      <w:pPr>
        <w:pStyle w:val="Cuerpo"/>
        <w:ind w:left="810" w:firstLine="0"/>
      </w:pPr>
      <w:r w:rsidRPr="00504AAC">
        <w:t xml:space="preserve"> Contiene otros recursos de la aplicación como por ejemplo cadenas de texto (strings.xml), estilos (styles.xml), colores (colors.xml), etc.</w:t>
      </w:r>
    </w:p>
    <w:p w:rsidR="00FD52D6" w:rsidRDefault="00FD52D6" w:rsidP="00FD52D6">
      <w:pPr>
        <w:pStyle w:val="Cuerpo"/>
        <w:keepNext/>
        <w:ind w:left="810" w:firstLine="0"/>
        <w:jc w:val="center"/>
      </w:pPr>
      <w:r>
        <w:rPr>
          <w:noProof/>
          <w:lang w:val="en-US"/>
        </w:rPr>
        <w:drawing>
          <wp:inline distT="0" distB="0" distL="0" distR="0">
            <wp:extent cx="1400175" cy="476250"/>
            <wp:effectExtent l="19050" t="19050" r="28575" b="19050"/>
            <wp:docPr id="28" name="Picture 27" descr="estructura-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values.JPG"/>
                    <pic:cNvPicPr/>
                  </pic:nvPicPr>
                  <pic:blipFill>
                    <a:blip r:embed="rId14" cstate="print"/>
                    <a:stretch>
                      <a:fillRect/>
                    </a:stretch>
                  </pic:blipFill>
                  <pic:spPr>
                    <a:xfrm>
                      <a:off x="0" y="0"/>
                      <a:ext cx="1400175" cy="476250"/>
                    </a:xfrm>
                    <a:prstGeom prst="rect">
                      <a:avLst/>
                    </a:prstGeom>
                    <a:ln>
                      <a:solidFill>
                        <a:schemeClr val="tx1"/>
                      </a:solidFill>
                    </a:ln>
                  </pic:spPr>
                </pic:pic>
              </a:graphicData>
            </a:graphic>
          </wp:inline>
        </w:drawing>
      </w:r>
    </w:p>
    <w:p w:rsidR="00FD52D6" w:rsidRPr="00686E17" w:rsidRDefault="00FD52D6" w:rsidP="00FD52D6">
      <w:pPr>
        <w:pStyle w:val="Caption"/>
        <w:rPr>
          <w:lang w:val="es-ES"/>
        </w:rPr>
      </w:pPr>
      <w:r w:rsidRPr="00686E17">
        <w:rPr>
          <w:lang w:val="es-ES"/>
        </w:rPr>
        <w:t xml:space="preserve">Figura </w:t>
      </w:r>
      <w:r w:rsidRPr="00686E17">
        <w:rPr>
          <w:lang w:val="es-ES"/>
        </w:rPr>
        <w:fldChar w:fldCharType="begin"/>
      </w:r>
      <w:r w:rsidRPr="00686E17">
        <w:rPr>
          <w:lang w:val="es-ES"/>
        </w:rPr>
        <w:instrText xml:space="preserve"> SEQ Figura \* ARABIC </w:instrText>
      </w:r>
      <w:r w:rsidRPr="00686E17">
        <w:rPr>
          <w:lang w:val="es-ES"/>
        </w:rPr>
        <w:fldChar w:fldCharType="separate"/>
      </w:r>
      <w:r w:rsidR="001B01D9">
        <w:rPr>
          <w:noProof/>
          <w:lang w:val="es-ES"/>
        </w:rPr>
        <w:t>7</w:t>
      </w:r>
      <w:r w:rsidRPr="00686E17">
        <w:rPr>
          <w:lang w:val="es-ES"/>
        </w:rPr>
        <w:fldChar w:fldCharType="end"/>
      </w:r>
      <w:r w:rsidR="00686E17" w:rsidRPr="00686E17">
        <w:rPr>
          <w:lang w:val="es-ES"/>
        </w:rPr>
        <w:t xml:space="preserve">. Estructura. Contenido del directorio </w:t>
      </w:r>
      <w:proofErr w:type="spellStart"/>
      <w:r w:rsidR="00686E17" w:rsidRPr="00686E17">
        <w:rPr>
          <w:lang w:val="es-ES"/>
        </w:rPr>
        <w:t>values</w:t>
      </w:r>
      <w:proofErr w:type="spellEnd"/>
      <w:r w:rsidR="00686E17" w:rsidRPr="00686E17">
        <w:rPr>
          <w:lang w:val="es-ES"/>
        </w:rPr>
        <w:t>.</w:t>
      </w:r>
    </w:p>
    <w:p w:rsidR="00C13842" w:rsidRDefault="00C13842" w:rsidP="00BD11DB">
      <w:pPr>
        <w:pStyle w:val="Heading3"/>
        <w:rPr>
          <w:lang w:val="es-ES"/>
        </w:rPr>
      </w:pPr>
      <w:bookmarkStart w:id="11" w:name="_Toc328439443"/>
      <w:proofErr w:type="gramStart"/>
      <w:r>
        <w:rPr>
          <w:lang w:val="es-ES"/>
        </w:rPr>
        <w:lastRenderedPageBreak/>
        <w:t>res/</w:t>
      </w:r>
      <w:proofErr w:type="spellStart"/>
      <w:r>
        <w:rPr>
          <w:lang w:val="es-ES"/>
        </w:rPr>
        <w:t>xml</w:t>
      </w:r>
      <w:proofErr w:type="spellEnd"/>
      <w:proofErr w:type="gramEnd"/>
      <w:r>
        <w:rPr>
          <w:lang w:val="es-ES"/>
        </w:rPr>
        <w:t>/</w:t>
      </w:r>
      <w:bookmarkEnd w:id="11"/>
    </w:p>
    <w:p w:rsidR="00C13842" w:rsidRDefault="00C13842" w:rsidP="00C13842">
      <w:pPr>
        <w:pStyle w:val="Cuerpo"/>
        <w:ind w:left="810" w:firstLine="0"/>
      </w:pPr>
      <w:r w:rsidRPr="00504AAC">
        <w:t xml:space="preserve"> Contiene los ficheros XML utilizados por la aplicación.</w:t>
      </w:r>
    </w:p>
    <w:p w:rsidR="00686E17" w:rsidRDefault="00FD52D6" w:rsidP="00686E17">
      <w:pPr>
        <w:pStyle w:val="Cuerpo"/>
        <w:keepNext/>
        <w:ind w:left="810" w:firstLine="0"/>
        <w:jc w:val="center"/>
      </w:pPr>
      <w:r>
        <w:rPr>
          <w:noProof/>
          <w:lang w:val="en-US"/>
        </w:rPr>
        <w:drawing>
          <wp:inline distT="0" distB="0" distL="0" distR="0">
            <wp:extent cx="1714500" cy="342900"/>
            <wp:effectExtent l="19050" t="19050" r="19050" b="19050"/>
            <wp:docPr id="29" name="Picture 28" descr="estructura-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xml.JPG"/>
                    <pic:cNvPicPr/>
                  </pic:nvPicPr>
                  <pic:blipFill>
                    <a:blip r:embed="rId15" cstate="print"/>
                    <a:stretch>
                      <a:fillRect/>
                    </a:stretch>
                  </pic:blipFill>
                  <pic:spPr>
                    <a:xfrm>
                      <a:off x="0" y="0"/>
                      <a:ext cx="1714500" cy="342900"/>
                    </a:xfrm>
                    <a:prstGeom prst="rect">
                      <a:avLst/>
                    </a:prstGeom>
                    <a:ln>
                      <a:solidFill>
                        <a:schemeClr val="tx1"/>
                      </a:solidFill>
                    </a:ln>
                  </pic:spPr>
                </pic:pic>
              </a:graphicData>
            </a:graphic>
          </wp:inline>
        </w:drawing>
      </w:r>
    </w:p>
    <w:p w:rsidR="00FD52D6" w:rsidRPr="00686E17" w:rsidRDefault="00686E17" w:rsidP="00686E17">
      <w:pPr>
        <w:pStyle w:val="Caption"/>
        <w:rPr>
          <w:lang w:val="es-ES"/>
        </w:rPr>
      </w:pPr>
      <w:r w:rsidRPr="00686E17">
        <w:rPr>
          <w:lang w:val="es-ES"/>
        </w:rPr>
        <w:t xml:space="preserve">Figura </w:t>
      </w:r>
      <w:r w:rsidRPr="00686E17">
        <w:rPr>
          <w:lang w:val="es-ES"/>
        </w:rPr>
        <w:fldChar w:fldCharType="begin"/>
      </w:r>
      <w:r w:rsidRPr="00686E17">
        <w:rPr>
          <w:lang w:val="es-ES"/>
        </w:rPr>
        <w:instrText xml:space="preserve"> SEQ Figura \* ARABIC </w:instrText>
      </w:r>
      <w:r w:rsidRPr="00686E17">
        <w:rPr>
          <w:lang w:val="es-ES"/>
        </w:rPr>
        <w:fldChar w:fldCharType="separate"/>
      </w:r>
      <w:r w:rsidR="001B01D9">
        <w:rPr>
          <w:noProof/>
          <w:lang w:val="es-ES"/>
        </w:rPr>
        <w:t>8</w:t>
      </w:r>
      <w:r w:rsidRPr="00686E17">
        <w:rPr>
          <w:lang w:val="es-ES"/>
        </w:rPr>
        <w:fldChar w:fldCharType="end"/>
      </w:r>
      <w:r w:rsidRPr="00686E17">
        <w:rPr>
          <w:lang w:val="es-ES"/>
        </w:rPr>
        <w:t xml:space="preserve">.Estructura. Contenido del directorio </w:t>
      </w:r>
      <w:proofErr w:type="spellStart"/>
      <w:r w:rsidRPr="00686E17">
        <w:rPr>
          <w:lang w:val="es-ES"/>
        </w:rPr>
        <w:t>xml</w:t>
      </w:r>
      <w:proofErr w:type="spellEnd"/>
    </w:p>
    <w:p w:rsidR="00C13842" w:rsidRDefault="00C13842" w:rsidP="00BD11DB">
      <w:pPr>
        <w:pStyle w:val="Heading3"/>
        <w:rPr>
          <w:lang w:val="es-ES"/>
        </w:rPr>
      </w:pPr>
      <w:bookmarkStart w:id="12" w:name="_Toc328439444"/>
      <w:proofErr w:type="gramStart"/>
      <w:r>
        <w:rPr>
          <w:lang w:val="es-ES"/>
        </w:rPr>
        <w:t>res/</w:t>
      </w:r>
      <w:proofErr w:type="spellStart"/>
      <w:r>
        <w:rPr>
          <w:lang w:val="es-ES"/>
        </w:rPr>
        <w:t>raw</w:t>
      </w:r>
      <w:proofErr w:type="spellEnd"/>
      <w:proofErr w:type="gramEnd"/>
      <w:r>
        <w:rPr>
          <w:lang w:val="es-ES"/>
        </w:rPr>
        <w:t>/</w:t>
      </w:r>
      <w:bookmarkEnd w:id="12"/>
    </w:p>
    <w:p w:rsidR="00C13842" w:rsidRPr="00504AAC" w:rsidRDefault="00C13842" w:rsidP="00C13842">
      <w:pPr>
        <w:pStyle w:val="Cuerpo"/>
        <w:ind w:left="810" w:firstLine="0"/>
      </w:pPr>
      <w:r w:rsidRPr="00504AAC">
        <w:t>Contiene recursos adicionales, normalmente en formato distinto a XML, que no se incluyan en el resto de carpetas de recursos.</w:t>
      </w:r>
    </w:p>
    <w:p w:rsidR="00C13842" w:rsidRPr="00504AAC" w:rsidRDefault="00C13842" w:rsidP="00C13842">
      <w:pPr>
        <w:pStyle w:val="NormalWeb"/>
        <w:spacing w:after="0" w:line="300" w:lineRule="atLeast"/>
        <w:rPr>
          <w:rFonts w:ascii="Segoe UI" w:hAnsi="Segoe UI" w:cs="Segoe UI"/>
          <w:color w:val="333333"/>
          <w:sz w:val="20"/>
          <w:szCs w:val="20"/>
          <w:lang w:val="es-ES"/>
        </w:rPr>
      </w:pPr>
    </w:p>
    <w:p w:rsidR="00C13842" w:rsidRPr="00504AAC" w:rsidRDefault="00C13842" w:rsidP="00BD11DB">
      <w:pPr>
        <w:pStyle w:val="Heading2"/>
        <w:rPr>
          <w:lang w:val="es-ES"/>
        </w:rPr>
      </w:pPr>
      <w:bookmarkStart w:id="13" w:name="_Toc328439445"/>
      <w:r w:rsidRPr="00504AAC">
        <w:rPr>
          <w:lang w:val="es-ES"/>
        </w:rPr>
        <w:t>AndroidManifest.xml</w:t>
      </w:r>
      <w:bookmarkEnd w:id="13"/>
    </w:p>
    <w:p w:rsidR="00C13842" w:rsidRPr="00504AAC" w:rsidRDefault="00C13842" w:rsidP="00C13842">
      <w:pPr>
        <w:rPr>
          <w:lang w:val="es-ES"/>
        </w:rPr>
      </w:pPr>
      <w:r w:rsidRPr="00504AAC">
        <w:rPr>
          <w:lang w:val="es-ES"/>
        </w:rPr>
        <w:t>Contiene la definición en XML de los aspectos principales de la aplicación, como por ejemplo su identificación (nombre, versión, icono</w:t>
      </w:r>
      <w:r w:rsidR="00E81A39" w:rsidRPr="00504AAC">
        <w:rPr>
          <w:lang w:val="es-ES"/>
        </w:rPr>
        <w:t>,…</w:t>
      </w:r>
      <w:r w:rsidRPr="00504AAC">
        <w:rPr>
          <w:lang w:val="es-ES"/>
        </w:rPr>
        <w:t>), sus componentes (pantallas, mensajes</w:t>
      </w:r>
      <w:r w:rsidR="00E81A39" w:rsidRPr="00504AAC">
        <w:rPr>
          <w:lang w:val="es-ES"/>
        </w:rPr>
        <w:t>,…</w:t>
      </w:r>
      <w:r w:rsidRPr="00504AAC">
        <w:rPr>
          <w:lang w:val="es-ES"/>
        </w:rPr>
        <w:t>), o los permisos necesarios para su ejecución.</w:t>
      </w:r>
    </w:p>
    <w:p w:rsidR="00C13842" w:rsidRPr="00465736" w:rsidRDefault="00C13842" w:rsidP="00C13842">
      <w:pPr>
        <w:rPr>
          <w:lang w:val="es-ES"/>
        </w:rPr>
      </w:pPr>
    </w:p>
    <w:p w:rsidR="00C13842" w:rsidRDefault="00C13842" w:rsidP="00BD11DB">
      <w:pPr>
        <w:pStyle w:val="Heading2"/>
        <w:rPr>
          <w:lang w:val="es-ES"/>
        </w:rPr>
      </w:pPr>
      <w:bookmarkStart w:id="14" w:name="_Toc328439446"/>
      <w:r w:rsidRPr="00504AAC">
        <w:rPr>
          <w:lang w:val="es-ES"/>
        </w:rPr>
        <w:t>R.java</w:t>
      </w:r>
      <w:bookmarkEnd w:id="14"/>
    </w:p>
    <w:p w:rsidR="00C13842" w:rsidRPr="00504AAC" w:rsidRDefault="00C13842" w:rsidP="00C13842">
      <w:pPr>
        <w:rPr>
          <w:lang w:val="es-ES"/>
        </w:rPr>
      </w:pPr>
      <w:r w:rsidRPr="00504AAC">
        <w:rPr>
          <w:lang w:val="es-ES"/>
        </w:rPr>
        <w:t>Esta clase R contendrá en todo momento una serie de constantes con los ID de todos los recursos de la aplicación incluidos en la carpeta /res/, de forma que podamos acceder fácilmente a e</w:t>
      </w:r>
      <w:r>
        <w:rPr>
          <w:lang w:val="es-ES"/>
        </w:rPr>
        <w:t>llos</w:t>
      </w:r>
      <w:r w:rsidRPr="00504AAC">
        <w:rPr>
          <w:lang w:val="es-ES"/>
        </w:rPr>
        <w:t xml:space="preserve">. </w:t>
      </w:r>
    </w:p>
    <w:p w:rsidR="00C13842" w:rsidRPr="009F6C52" w:rsidRDefault="00C13842" w:rsidP="00C13842">
      <w:pPr>
        <w:pStyle w:val="Cuerpo"/>
        <w:ind w:firstLine="0"/>
      </w:pPr>
    </w:p>
    <w:p w:rsidR="009808F4" w:rsidRDefault="009808F4" w:rsidP="00136DC3">
      <w:pPr>
        <w:pStyle w:val="Heading1"/>
        <w:rPr>
          <w:lang w:val="es-ES"/>
        </w:rPr>
      </w:pPr>
      <w:bookmarkStart w:id="15" w:name="_Toc328439447"/>
      <w:r>
        <w:rPr>
          <w:lang w:val="es-ES"/>
        </w:rPr>
        <w:lastRenderedPageBreak/>
        <w:t>Manual del programador</w:t>
      </w:r>
      <w:bookmarkEnd w:id="15"/>
    </w:p>
    <w:p w:rsidR="00170515" w:rsidRDefault="00170515" w:rsidP="00170515">
      <w:pPr>
        <w:pStyle w:val="Cuerpo"/>
      </w:pPr>
    </w:p>
    <w:p w:rsidR="00D31079" w:rsidRDefault="00D31079" w:rsidP="007D2960">
      <w:pPr>
        <w:pStyle w:val="Cuerpo"/>
      </w:pPr>
      <w:r>
        <w:t xml:space="preserve">Para el desarrollo y testeo de la parte móvil fue preciso contar con una versión de Eclipse soportada tanto por el SDK de Android como por </w:t>
      </w:r>
      <w:r w:rsidR="009C4084">
        <w:t>el respectivo ADT (</w:t>
      </w:r>
      <w:proofErr w:type="spellStart"/>
      <w:r w:rsidR="009C4084">
        <w:t>plugin</w:t>
      </w:r>
      <w:proofErr w:type="spellEnd"/>
      <w:r w:rsidR="009C4084">
        <w:t>) de Android para Eclipse.</w:t>
      </w:r>
    </w:p>
    <w:p w:rsidR="0019121E" w:rsidRDefault="0019121E" w:rsidP="000573EF">
      <w:pPr>
        <w:pStyle w:val="Heading2"/>
        <w:numPr>
          <w:ilvl w:val="0"/>
          <w:numId w:val="15"/>
        </w:numPr>
      </w:pPr>
      <w:bookmarkStart w:id="16" w:name="_Toc328439448"/>
      <w:proofErr w:type="spellStart"/>
      <w:r>
        <w:t>Instalar</w:t>
      </w:r>
      <w:proofErr w:type="spellEnd"/>
      <w:r>
        <w:t xml:space="preserve"> Eclipse</w:t>
      </w:r>
      <w:bookmarkEnd w:id="16"/>
    </w:p>
    <w:p w:rsidR="007D2960" w:rsidRPr="0019121E" w:rsidRDefault="009C3021" w:rsidP="0019121E">
      <w:pPr>
        <w:pStyle w:val="Cuerpo"/>
      </w:pPr>
      <w:r w:rsidRPr="009C3021">
        <w:t xml:space="preserve">La </w:t>
      </w:r>
      <w:r>
        <w:t>distribución</w:t>
      </w:r>
      <w:r w:rsidRPr="009C3021">
        <w:t xml:space="preserve"> de Eclipse utilizada para este proyecto fue: </w:t>
      </w:r>
    </w:p>
    <w:p w:rsidR="009C3021" w:rsidRPr="00482D03" w:rsidRDefault="009C3021" w:rsidP="009C3021">
      <w:pPr>
        <w:autoSpaceDE w:val="0"/>
        <w:autoSpaceDN w:val="0"/>
        <w:adjustRightInd w:val="0"/>
        <w:spacing w:after="0" w:line="240" w:lineRule="auto"/>
        <w:ind w:left="720"/>
        <w:rPr>
          <w:rFonts w:cstheme="minorHAnsi"/>
          <w:b/>
          <w:szCs w:val="24"/>
        </w:rPr>
      </w:pPr>
      <w:r w:rsidRPr="00482D03">
        <w:rPr>
          <w:rFonts w:cstheme="minorHAnsi"/>
          <w:b/>
          <w:szCs w:val="24"/>
        </w:rPr>
        <w:t>Eclipse IDE for Java Developers</w:t>
      </w:r>
    </w:p>
    <w:p w:rsidR="009C3021" w:rsidRPr="00482D03" w:rsidRDefault="009C3021" w:rsidP="009C3021">
      <w:pPr>
        <w:autoSpaceDE w:val="0"/>
        <w:autoSpaceDN w:val="0"/>
        <w:adjustRightInd w:val="0"/>
        <w:spacing w:after="0" w:line="240" w:lineRule="auto"/>
        <w:ind w:left="720"/>
        <w:rPr>
          <w:rFonts w:cstheme="minorHAnsi"/>
          <w:b/>
          <w:szCs w:val="24"/>
        </w:rPr>
      </w:pPr>
    </w:p>
    <w:p w:rsidR="009C3021" w:rsidRPr="00482D03" w:rsidRDefault="009C3021" w:rsidP="009C3021">
      <w:pPr>
        <w:pStyle w:val="Cuerpo"/>
        <w:ind w:left="720" w:firstLine="0"/>
        <w:rPr>
          <w:rFonts w:cstheme="minorHAnsi"/>
          <w:b/>
          <w:szCs w:val="24"/>
          <w:lang w:val="en-US"/>
        </w:rPr>
      </w:pPr>
      <w:r w:rsidRPr="00482D03">
        <w:rPr>
          <w:rFonts w:cstheme="minorHAnsi"/>
          <w:b/>
          <w:szCs w:val="24"/>
          <w:lang w:val="en-US"/>
        </w:rPr>
        <w:t>Version: Indigo Service Release 1</w:t>
      </w:r>
    </w:p>
    <w:p w:rsidR="007D2960" w:rsidRPr="00482D03" w:rsidRDefault="00A6613A" w:rsidP="0019121E">
      <w:pPr>
        <w:pStyle w:val="Cuerpo"/>
        <w:ind w:left="720" w:firstLine="0"/>
        <w:rPr>
          <w:rFonts w:cstheme="minorHAnsi"/>
          <w:b/>
          <w:szCs w:val="24"/>
        </w:rPr>
      </w:pPr>
      <w:r w:rsidRPr="00482D03">
        <w:rPr>
          <w:rFonts w:cstheme="minorHAnsi"/>
          <w:b/>
          <w:szCs w:val="24"/>
        </w:rPr>
        <w:t>Plataforma de Eclipse: 3.7.1.r37</w:t>
      </w:r>
    </w:p>
    <w:p w:rsidR="00A6613A" w:rsidRDefault="00A6613A" w:rsidP="007D2960">
      <w:pPr>
        <w:pStyle w:val="Cuerpo"/>
      </w:pPr>
      <w:r w:rsidRPr="007D2960">
        <w:t xml:space="preserve">Se puede descargar directamente de la página oficial de </w:t>
      </w:r>
      <w:hyperlink r:id="rId16" w:history="1">
        <w:r w:rsidR="000928E6" w:rsidRPr="007D2960">
          <w:rPr>
            <w:rStyle w:val="Hyperlink"/>
            <w:color w:val="auto"/>
            <w:szCs w:val="24"/>
            <w:u w:val="none"/>
          </w:rPr>
          <w:t>Eclipse</w:t>
        </w:r>
      </w:hyperlink>
      <w:r w:rsidRPr="007D2960">
        <w:t xml:space="preserve">, se incluye </w:t>
      </w:r>
      <w:r w:rsidR="000928E6" w:rsidRPr="007D2960">
        <w:t>el</w:t>
      </w:r>
      <w:r w:rsidRPr="007D2960">
        <w:t xml:space="preserve"> fichero comprimido en formato .</w:t>
      </w:r>
      <w:proofErr w:type="spellStart"/>
      <w:r w:rsidRPr="007D2960">
        <w:t>zip</w:t>
      </w:r>
      <w:proofErr w:type="spellEnd"/>
      <w:r w:rsidRPr="007D2960">
        <w:t xml:space="preserve"> para Windows de 64-bits.</w:t>
      </w:r>
      <w:r w:rsidR="000928E6" w:rsidRPr="007D2960">
        <w:t xml:space="preserve"> Su instalación consiste en descomprimir el fichero y a abrir la aplicación.</w:t>
      </w:r>
    </w:p>
    <w:p w:rsidR="0019121E" w:rsidRDefault="0019121E" w:rsidP="007D2960">
      <w:pPr>
        <w:pStyle w:val="Cuerpo"/>
      </w:pPr>
    </w:p>
    <w:p w:rsidR="0019121E" w:rsidRDefault="0019121E" w:rsidP="000573EF">
      <w:pPr>
        <w:pStyle w:val="Heading2"/>
        <w:numPr>
          <w:ilvl w:val="0"/>
          <w:numId w:val="15"/>
        </w:numPr>
      </w:pPr>
      <w:bookmarkStart w:id="17" w:name="_Toc328439449"/>
      <w:proofErr w:type="spellStart"/>
      <w:r>
        <w:t>Instalar</w:t>
      </w:r>
      <w:proofErr w:type="spellEnd"/>
      <w:r>
        <w:t xml:space="preserve"> el ADT</w:t>
      </w:r>
      <w:bookmarkEnd w:id="17"/>
    </w:p>
    <w:p w:rsidR="0019121E" w:rsidRDefault="0019121E" w:rsidP="0019121E">
      <w:pPr>
        <w:pStyle w:val="Cuerpo"/>
        <w:ind w:firstLine="0"/>
      </w:pPr>
      <w:r>
        <w:t xml:space="preserve">Por último, se procede a instalar el ADT en eclipse: </w:t>
      </w:r>
    </w:p>
    <w:p w:rsidR="0019121E" w:rsidRPr="00400DC7" w:rsidRDefault="0019121E" w:rsidP="0019121E">
      <w:pPr>
        <w:pStyle w:val="Cuerpo"/>
        <w:rPr>
          <w:lang w:val="en-US"/>
        </w:rPr>
      </w:pPr>
      <w:proofErr w:type="spellStart"/>
      <w:r>
        <w:rPr>
          <w:lang w:val="en-US"/>
        </w:rPr>
        <w:t>Desde</w:t>
      </w:r>
      <w:proofErr w:type="spellEnd"/>
      <w:r>
        <w:rPr>
          <w:lang w:val="en-US"/>
        </w:rPr>
        <w:t xml:space="preserve"> Eclipse </w:t>
      </w:r>
      <w:proofErr w:type="spellStart"/>
      <w:r>
        <w:rPr>
          <w:lang w:val="en-US"/>
        </w:rPr>
        <w:t>navegar</w:t>
      </w:r>
      <w:proofErr w:type="spellEnd"/>
      <w:r>
        <w:rPr>
          <w:lang w:val="en-US"/>
        </w:rPr>
        <w:t xml:space="preserve"> a:</w:t>
      </w:r>
      <w:r w:rsidRPr="00400DC7">
        <w:rPr>
          <w:lang w:val="en-US"/>
        </w:rPr>
        <w:t xml:space="preserve"> Help</w:t>
      </w:r>
      <w:r>
        <w:rPr>
          <w:lang w:val="en-US"/>
        </w:rPr>
        <w:t xml:space="preserve"> &gt; Install New Software.</w:t>
      </w:r>
    </w:p>
    <w:p w:rsidR="0019121E" w:rsidRDefault="0019121E" w:rsidP="0019121E">
      <w:pPr>
        <w:pStyle w:val="Cuerpo"/>
        <w:ind w:left="360"/>
      </w:pPr>
      <w:r>
        <w:t xml:space="preserve">Agregar repositorio con los valores: </w:t>
      </w:r>
    </w:p>
    <w:p w:rsidR="0019121E" w:rsidRDefault="0019121E" w:rsidP="0019121E">
      <w:pPr>
        <w:pStyle w:val="Cuerpo"/>
        <w:ind w:left="720"/>
        <w:rPr>
          <w:lang w:val="en-US"/>
        </w:rPr>
      </w:pPr>
      <w:r w:rsidRPr="004B715C">
        <w:rPr>
          <w:lang w:val="en-US"/>
        </w:rPr>
        <w:t xml:space="preserve">ADT </w:t>
      </w:r>
      <w:proofErr w:type="spellStart"/>
      <w:r w:rsidRPr="004B715C">
        <w:rPr>
          <w:lang w:val="en-US"/>
        </w:rPr>
        <w:t>Plugin</w:t>
      </w:r>
      <w:proofErr w:type="spellEnd"/>
    </w:p>
    <w:p w:rsidR="0019121E" w:rsidRPr="0019121E" w:rsidRDefault="0019121E" w:rsidP="0019121E">
      <w:pPr>
        <w:pStyle w:val="Cuerpo"/>
        <w:ind w:left="720"/>
        <w:rPr>
          <w:lang w:val="en-US"/>
        </w:rPr>
      </w:pPr>
      <w:r w:rsidRPr="00400DC7">
        <w:rPr>
          <w:lang w:val="en-US"/>
        </w:rPr>
        <w:t>https://dl-ssl.google.com/android/eclipse/</w:t>
      </w:r>
    </w:p>
    <w:p w:rsidR="0019121E" w:rsidRPr="00301176" w:rsidRDefault="00625736" w:rsidP="000573EF">
      <w:pPr>
        <w:pStyle w:val="Heading2"/>
        <w:numPr>
          <w:ilvl w:val="0"/>
          <w:numId w:val="15"/>
        </w:numPr>
        <w:rPr>
          <w:lang w:val="es-ES"/>
        </w:rPr>
      </w:pPr>
      <w:bookmarkStart w:id="18" w:name="_Toc328439450"/>
      <w:r w:rsidRPr="00301176">
        <w:rPr>
          <w:lang w:val="es-ES"/>
        </w:rPr>
        <w:lastRenderedPageBreak/>
        <w:t>Instalar SDK de Android</w:t>
      </w:r>
      <w:bookmarkEnd w:id="18"/>
    </w:p>
    <w:p w:rsidR="00531F45" w:rsidRPr="007A50AC" w:rsidRDefault="000928E6" w:rsidP="007A50AC">
      <w:pPr>
        <w:pStyle w:val="Cuerpo"/>
      </w:pPr>
      <w:r w:rsidRPr="007A50AC">
        <w:t>Por otra parte e</w:t>
      </w:r>
      <w:r w:rsidR="00D31079" w:rsidRPr="007A50AC">
        <w:t xml:space="preserve">l SDK </w:t>
      </w:r>
      <w:r w:rsidRPr="007A50AC">
        <w:t xml:space="preserve">de Android </w:t>
      </w:r>
      <w:r w:rsidR="00D31079" w:rsidRPr="007A50AC">
        <w:t>pe</w:t>
      </w:r>
      <w:r w:rsidR="009C4084" w:rsidRPr="007A50AC">
        <w:t xml:space="preserve">rmite </w:t>
      </w:r>
      <w:r w:rsidRPr="007A50AC">
        <w:t>disponer de</w:t>
      </w:r>
      <w:r w:rsidR="009C4084" w:rsidRPr="007A50AC">
        <w:t xml:space="preserve"> varias plataformas de desarrollo</w:t>
      </w:r>
      <w:r w:rsidRPr="007A50AC">
        <w:t xml:space="preserve">, </w:t>
      </w:r>
      <w:r w:rsidR="00C9372D" w:rsidRPr="007A50AC">
        <w:t xml:space="preserve"> es posible descargar el ejecutable desde el </w:t>
      </w:r>
      <w:hyperlink r:id="rId17" w:history="1">
        <w:r w:rsidR="00C9372D" w:rsidRPr="007A50AC">
          <w:rPr>
            <w:rStyle w:val="Hyperlink"/>
            <w:color w:val="auto"/>
            <w:u w:val="none"/>
          </w:rPr>
          <w:t xml:space="preserve">Android </w:t>
        </w:r>
        <w:proofErr w:type="spellStart"/>
        <w:r w:rsidR="00C9372D" w:rsidRPr="007A50AC">
          <w:rPr>
            <w:rStyle w:val="Hyperlink"/>
            <w:color w:val="auto"/>
            <w:u w:val="none"/>
          </w:rPr>
          <w:t>Developers</w:t>
        </w:r>
        <w:proofErr w:type="spellEnd"/>
        <w:r w:rsidR="00C9372D" w:rsidRPr="007A50AC">
          <w:rPr>
            <w:rStyle w:val="Hyperlink"/>
            <w:color w:val="auto"/>
            <w:u w:val="none"/>
          </w:rPr>
          <w:t xml:space="preserve"> </w:t>
        </w:r>
        <w:proofErr w:type="spellStart"/>
        <w:r w:rsidR="00C9372D" w:rsidRPr="007A50AC">
          <w:rPr>
            <w:rStyle w:val="Hyperlink"/>
            <w:color w:val="auto"/>
            <w:u w:val="none"/>
          </w:rPr>
          <w:t>Site</w:t>
        </w:r>
        <w:proofErr w:type="spellEnd"/>
      </w:hyperlink>
      <w:r w:rsidR="00C9372D" w:rsidRPr="007A50AC">
        <w:t>, se incluye una versi</w:t>
      </w:r>
      <w:r w:rsidR="00387D20" w:rsidRPr="007A50AC">
        <w:t>ón para Windows del ejecutable en el CD presentado con las fuentes de la aplicación.</w:t>
      </w:r>
    </w:p>
    <w:p w:rsidR="00482D03" w:rsidRPr="007A50AC" w:rsidRDefault="00482D03" w:rsidP="007A50AC">
      <w:pPr>
        <w:pStyle w:val="Cuerpo"/>
      </w:pPr>
      <w:r w:rsidRPr="007A50AC">
        <w:t>A la hora de instalarlo es importante tener en cuenta que para su correcto funcionamiento, la versión de nuestro Java JDK debe ser cumplir con los requisitos mínimos especificados por el SDK de Android. Si se nos presenta el error ilustrado en la siguiente imagen será preciso actualizar la versión de nuestro JDK.</w:t>
      </w:r>
    </w:p>
    <w:p w:rsidR="00625736" w:rsidRPr="007D2960" w:rsidRDefault="00625736" w:rsidP="007D2960">
      <w:pPr>
        <w:pStyle w:val="Cuerpo"/>
      </w:pPr>
    </w:p>
    <w:p w:rsidR="00387D20" w:rsidRDefault="000928E6" w:rsidP="00387D20">
      <w:pPr>
        <w:pStyle w:val="Cuerpo"/>
        <w:keepNext/>
        <w:ind w:firstLine="0"/>
        <w:jc w:val="center"/>
      </w:pPr>
      <w:r>
        <w:rPr>
          <w:noProof/>
          <w:lang w:val="en-US"/>
        </w:rPr>
        <w:drawing>
          <wp:inline distT="0" distB="0" distL="0" distR="0">
            <wp:extent cx="5534025" cy="1733550"/>
            <wp:effectExtent l="19050" t="0" r="9525" b="0"/>
            <wp:docPr id="14" name="Picture 13" descr="dependenciaSDKj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iaSDKjdk.JPG"/>
                    <pic:cNvPicPr/>
                  </pic:nvPicPr>
                  <pic:blipFill>
                    <a:blip r:embed="rId18" cstate="print"/>
                    <a:srcRect l="1763" t="1879" r="5128" b="41125"/>
                    <a:stretch>
                      <a:fillRect/>
                    </a:stretch>
                  </pic:blipFill>
                  <pic:spPr>
                    <a:xfrm>
                      <a:off x="0" y="0"/>
                      <a:ext cx="5534025" cy="1733550"/>
                    </a:xfrm>
                    <a:prstGeom prst="rect">
                      <a:avLst/>
                    </a:prstGeom>
                  </pic:spPr>
                </pic:pic>
              </a:graphicData>
            </a:graphic>
          </wp:inline>
        </w:drawing>
      </w:r>
    </w:p>
    <w:p w:rsidR="000928E6" w:rsidRPr="00387D20" w:rsidRDefault="00387D20" w:rsidP="00387D20">
      <w:pPr>
        <w:pStyle w:val="Caption"/>
        <w:rPr>
          <w:lang w:val="es-ES"/>
        </w:rPr>
      </w:pPr>
      <w:r w:rsidRPr="00387D20">
        <w:rPr>
          <w:lang w:val="es-ES"/>
        </w:rPr>
        <w:t xml:space="preserve">Figura </w:t>
      </w:r>
      <w:r w:rsidRPr="00387D20">
        <w:rPr>
          <w:lang w:val="es-ES"/>
        </w:rPr>
        <w:fldChar w:fldCharType="begin"/>
      </w:r>
      <w:r w:rsidRPr="00387D20">
        <w:rPr>
          <w:lang w:val="es-ES"/>
        </w:rPr>
        <w:instrText xml:space="preserve"> SEQ Figura \* ARABIC </w:instrText>
      </w:r>
      <w:r w:rsidRPr="00387D20">
        <w:rPr>
          <w:lang w:val="es-ES"/>
        </w:rPr>
        <w:fldChar w:fldCharType="separate"/>
      </w:r>
      <w:r w:rsidR="001B01D9">
        <w:rPr>
          <w:noProof/>
          <w:lang w:val="es-ES"/>
        </w:rPr>
        <w:t>9</w:t>
      </w:r>
      <w:r w:rsidRPr="00387D20">
        <w:rPr>
          <w:lang w:val="es-ES"/>
        </w:rPr>
        <w:fldChar w:fldCharType="end"/>
      </w:r>
      <w:r w:rsidRPr="00387D20">
        <w:rPr>
          <w:lang w:val="es-ES"/>
        </w:rPr>
        <w:t>. Es preciso tener instalada una versión del JDK compatible con la del SDK de Android.</w:t>
      </w:r>
    </w:p>
    <w:p w:rsidR="0019121E" w:rsidRDefault="0019121E" w:rsidP="00C9372D">
      <w:pPr>
        <w:pStyle w:val="Cuerpo"/>
        <w:ind w:firstLine="0"/>
      </w:pPr>
    </w:p>
    <w:p w:rsidR="00531F45" w:rsidRPr="007A50AC" w:rsidRDefault="00531F45" w:rsidP="007A50AC">
      <w:pPr>
        <w:pStyle w:val="Cuerpo"/>
      </w:pPr>
      <w:r w:rsidRPr="007A50AC">
        <w:t>Otra consideración a tener en cuenta es que para bajar los SDK a través de eclipse es necesario contar con una conexión operativa a internet. Finalmente, cabe tener en cuenta que si se ejecuta desde un entorno de Windows es preciso ejecutar el programa como administrador o se producirán conflictos a la hora de guardar los paquetes descargados en disco.</w:t>
      </w:r>
    </w:p>
    <w:p w:rsidR="00531F45" w:rsidRDefault="00531F45" w:rsidP="00C9372D">
      <w:pPr>
        <w:pStyle w:val="Cuerpo"/>
        <w:ind w:firstLine="0"/>
      </w:pPr>
    </w:p>
    <w:p w:rsidR="00482D03" w:rsidRPr="000573EF" w:rsidRDefault="00C9372D" w:rsidP="000573EF">
      <w:pPr>
        <w:pStyle w:val="Cuerpo"/>
      </w:pPr>
      <w:r w:rsidRPr="000573EF">
        <w:lastRenderedPageBreak/>
        <w:t xml:space="preserve">El SDK </w:t>
      </w:r>
      <w:r w:rsidR="00482D03" w:rsidRPr="000573EF">
        <w:t xml:space="preserve">Manager </w:t>
      </w:r>
      <w:r w:rsidRPr="000573EF">
        <w:t>de Android</w:t>
      </w:r>
      <w:r w:rsidR="0019121E" w:rsidRPr="000573EF">
        <w:t xml:space="preserve"> viene</w:t>
      </w:r>
      <w:r w:rsidR="00482D03" w:rsidRPr="000573EF">
        <w:t xml:space="preserve"> incluido en el ADT y se puede acceder a él fácilmente tal como ilustra la siguiente imagen.</w:t>
      </w:r>
    </w:p>
    <w:p w:rsidR="00482D03" w:rsidRDefault="00482D03" w:rsidP="00482D03">
      <w:pPr>
        <w:pStyle w:val="Cuerpo"/>
        <w:keepNext/>
        <w:ind w:firstLine="0"/>
        <w:jc w:val="center"/>
      </w:pPr>
      <w:r>
        <w:rPr>
          <w:noProof/>
          <w:lang w:val="en-US"/>
        </w:rPr>
        <w:drawing>
          <wp:inline distT="0" distB="0" distL="0" distR="0">
            <wp:extent cx="3207229" cy="20926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r="53717" b="51740"/>
                    <a:stretch>
                      <a:fillRect/>
                    </a:stretch>
                  </pic:blipFill>
                  <pic:spPr bwMode="auto">
                    <a:xfrm>
                      <a:off x="0" y="0"/>
                      <a:ext cx="3202700" cy="2089645"/>
                    </a:xfrm>
                    <a:prstGeom prst="rect">
                      <a:avLst/>
                    </a:prstGeom>
                    <a:noFill/>
                    <a:ln w="9525">
                      <a:noFill/>
                      <a:miter lim="800000"/>
                      <a:headEnd/>
                      <a:tailEnd/>
                    </a:ln>
                  </pic:spPr>
                </pic:pic>
              </a:graphicData>
            </a:graphic>
          </wp:inline>
        </w:drawing>
      </w:r>
    </w:p>
    <w:p w:rsidR="0019121E" w:rsidRPr="00C64449" w:rsidRDefault="00482D03" w:rsidP="00C64449">
      <w:pPr>
        <w:pStyle w:val="Caption"/>
        <w:rPr>
          <w:lang w:val="es-ES"/>
        </w:rPr>
      </w:pPr>
      <w:r w:rsidRPr="00482D03">
        <w:rPr>
          <w:lang w:val="es-ES"/>
        </w:rPr>
        <w:t xml:space="preserve">Figura </w:t>
      </w:r>
      <w:r w:rsidRPr="00482D03">
        <w:rPr>
          <w:lang w:val="es-ES"/>
        </w:rPr>
        <w:fldChar w:fldCharType="begin"/>
      </w:r>
      <w:r w:rsidRPr="00482D03">
        <w:rPr>
          <w:lang w:val="es-ES"/>
        </w:rPr>
        <w:instrText xml:space="preserve"> SEQ Figura \* ARABIC </w:instrText>
      </w:r>
      <w:r w:rsidRPr="00482D03">
        <w:rPr>
          <w:lang w:val="es-ES"/>
        </w:rPr>
        <w:fldChar w:fldCharType="separate"/>
      </w:r>
      <w:r w:rsidR="001B01D9">
        <w:rPr>
          <w:noProof/>
          <w:lang w:val="es-ES"/>
        </w:rPr>
        <w:t>10</w:t>
      </w:r>
      <w:r w:rsidRPr="00482D03">
        <w:rPr>
          <w:lang w:val="es-ES"/>
        </w:rPr>
        <w:fldChar w:fldCharType="end"/>
      </w:r>
      <w:r w:rsidRPr="00482D03">
        <w:rPr>
          <w:lang w:val="es-ES"/>
        </w:rPr>
        <w:t>. Acceso al Android SDK Manager desde Eclipse</w:t>
      </w:r>
    </w:p>
    <w:p w:rsidR="000573EF" w:rsidRDefault="00482D03" w:rsidP="00C64449">
      <w:pPr>
        <w:pStyle w:val="Cuerpo"/>
        <w:jc w:val="center"/>
      </w:pPr>
      <w:r w:rsidRPr="000573EF">
        <w:t xml:space="preserve">Éste </w:t>
      </w:r>
      <w:r w:rsidR="00C9372D" w:rsidRPr="000573EF">
        <w:t xml:space="preserve">nos permite seleccionar las plataformas de Android que nos interesa incorporar. </w:t>
      </w:r>
      <w:r w:rsidRPr="000573EF">
        <w:t xml:space="preserve"> En nuestro caso en concreto nos basta con tener las últimas versiones de </w:t>
      </w:r>
      <w:r w:rsidR="0019121E" w:rsidRPr="000573EF">
        <w:t xml:space="preserve">Google </w:t>
      </w:r>
      <w:proofErr w:type="spellStart"/>
      <w:r w:rsidR="0019121E" w:rsidRPr="000573EF">
        <w:t>APIs</w:t>
      </w:r>
      <w:proofErr w:type="spellEnd"/>
      <w:r w:rsidR="0019121E" w:rsidRPr="000573EF">
        <w:t xml:space="preserve"> [Android 2.1].</w:t>
      </w:r>
      <w:r w:rsidR="00400DC7">
        <w:rPr>
          <w:noProof/>
          <w:lang w:val="en-US"/>
        </w:rPr>
        <w:drawing>
          <wp:inline distT="0" distB="0" distL="0" distR="0">
            <wp:extent cx="4362286" cy="3114136"/>
            <wp:effectExtent l="19050" t="0" r="164" b="0"/>
            <wp:docPr id="16" name="Picture 15" descr="SDK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Kmanager.JPG"/>
                    <pic:cNvPicPr/>
                  </pic:nvPicPr>
                  <pic:blipFill>
                    <a:blip r:embed="rId20" cstate="print"/>
                    <a:stretch>
                      <a:fillRect/>
                    </a:stretch>
                  </pic:blipFill>
                  <pic:spPr>
                    <a:xfrm>
                      <a:off x="0" y="0"/>
                      <a:ext cx="4366206" cy="3116934"/>
                    </a:xfrm>
                    <a:prstGeom prst="rect">
                      <a:avLst/>
                    </a:prstGeom>
                  </pic:spPr>
                </pic:pic>
              </a:graphicData>
            </a:graphic>
          </wp:inline>
        </w:drawing>
      </w:r>
    </w:p>
    <w:p w:rsidR="004B715C" w:rsidRDefault="000573EF" w:rsidP="00B367DB">
      <w:pPr>
        <w:pStyle w:val="Caption"/>
        <w:rPr>
          <w:lang w:val="es-ES"/>
        </w:rPr>
      </w:pPr>
      <w:r w:rsidRPr="0060772D">
        <w:rPr>
          <w:lang w:val="es-ES"/>
        </w:rPr>
        <w:lastRenderedPageBreak/>
        <w:t xml:space="preserve">Figura </w:t>
      </w:r>
      <w:r w:rsidRPr="0060772D">
        <w:rPr>
          <w:lang w:val="es-ES"/>
        </w:rPr>
        <w:fldChar w:fldCharType="begin"/>
      </w:r>
      <w:r w:rsidRPr="0060772D">
        <w:rPr>
          <w:lang w:val="es-ES"/>
        </w:rPr>
        <w:instrText xml:space="preserve"> SEQ Figura \* ARABIC </w:instrText>
      </w:r>
      <w:r w:rsidRPr="0060772D">
        <w:rPr>
          <w:lang w:val="es-ES"/>
        </w:rPr>
        <w:fldChar w:fldCharType="separate"/>
      </w:r>
      <w:r w:rsidR="001B01D9">
        <w:rPr>
          <w:noProof/>
          <w:lang w:val="es-ES"/>
        </w:rPr>
        <w:t>11</w:t>
      </w:r>
      <w:r w:rsidRPr="0060772D">
        <w:rPr>
          <w:lang w:val="es-ES"/>
        </w:rPr>
        <w:fldChar w:fldCharType="end"/>
      </w:r>
      <w:r w:rsidRPr="0060772D">
        <w:rPr>
          <w:lang w:val="es-ES"/>
        </w:rPr>
        <w:t>. Descargar SDK desde Android SDK Manager</w:t>
      </w:r>
    </w:p>
    <w:p w:rsidR="00301176" w:rsidRDefault="00301176" w:rsidP="00301176">
      <w:pPr>
        <w:pStyle w:val="Heading2"/>
        <w:numPr>
          <w:ilvl w:val="0"/>
          <w:numId w:val="15"/>
        </w:numPr>
        <w:rPr>
          <w:lang w:val="es-ES"/>
        </w:rPr>
      </w:pPr>
      <w:bookmarkStart w:id="19" w:name="_Toc328439451"/>
      <w:r>
        <w:rPr>
          <w:lang w:val="es-ES"/>
        </w:rPr>
        <w:t>Configurar emulador</w:t>
      </w:r>
      <w:r w:rsidR="00332C36">
        <w:rPr>
          <w:lang w:val="es-ES"/>
        </w:rPr>
        <w:t xml:space="preserve"> o terminal físico</w:t>
      </w:r>
      <w:bookmarkEnd w:id="19"/>
    </w:p>
    <w:p w:rsidR="00301176" w:rsidRDefault="00301176" w:rsidP="00301176">
      <w:pPr>
        <w:pStyle w:val="Cuerpo"/>
      </w:pPr>
      <w:r>
        <w:t>Para poder ejecutar la aplicación es necesario</w:t>
      </w:r>
      <w:r w:rsidR="001B44F4">
        <w:t xml:space="preserve"> contar </w:t>
      </w:r>
      <w:r w:rsidR="000567A6">
        <w:t>con una de las dos opciones presentadas a continuación junto con los pasos a seguir para su correcta configuración.</w:t>
      </w:r>
    </w:p>
    <w:p w:rsidR="001B44F4" w:rsidRDefault="001B44F4" w:rsidP="001B44F4">
      <w:pPr>
        <w:pStyle w:val="Cuerpo"/>
        <w:numPr>
          <w:ilvl w:val="0"/>
          <w:numId w:val="16"/>
        </w:numPr>
      </w:pPr>
      <w:r>
        <w:t>Un emulador donde ejecutar la aplicación</w:t>
      </w:r>
    </w:p>
    <w:p w:rsidR="006071B5" w:rsidRDefault="006071B5" w:rsidP="00332C36">
      <w:pPr>
        <w:pStyle w:val="Cuerpo"/>
        <w:numPr>
          <w:ilvl w:val="1"/>
          <w:numId w:val="16"/>
        </w:numPr>
      </w:pPr>
      <w:r>
        <w:t>Desde eclipse desplegar la pestaña “</w:t>
      </w:r>
      <w:proofErr w:type="spellStart"/>
      <w:r>
        <w:t>Window</w:t>
      </w:r>
      <w:proofErr w:type="spellEnd"/>
      <w:r>
        <w:t>”</w:t>
      </w:r>
    </w:p>
    <w:p w:rsidR="00332C36" w:rsidRDefault="006071B5" w:rsidP="00332C36">
      <w:pPr>
        <w:pStyle w:val="Cuerpo"/>
        <w:numPr>
          <w:ilvl w:val="1"/>
          <w:numId w:val="16"/>
        </w:numPr>
      </w:pPr>
      <w:r>
        <w:t>Del desplegable seleccionar la opción “AVD Manager”</w:t>
      </w:r>
    </w:p>
    <w:p w:rsidR="006071B5" w:rsidRDefault="006071B5" w:rsidP="00332C36">
      <w:pPr>
        <w:pStyle w:val="Cuerpo"/>
        <w:numPr>
          <w:ilvl w:val="1"/>
          <w:numId w:val="16"/>
        </w:numPr>
      </w:pPr>
      <w:r>
        <w:t xml:space="preserve">Clicar “New” para abrir el </w:t>
      </w:r>
      <w:proofErr w:type="spellStart"/>
      <w:r>
        <w:t>wizar</w:t>
      </w:r>
      <w:r w:rsidR="00AF3160">
        <w:t>d</w:t>
      </w:r>
      <w:proofErr w:type="spellEnd"/>
      <w:r>
        <w:t xml:space="preserve"> de configuración de emuladores</w:t>
      </w:r>
    </w:p>
    <w:p w:rsidR="006071B5" w:rsidRDefault="006071B5" w:rsidP="00332C36">
      <w:pPr>
        <w:pStyle w:val="Cuerpo"/>
        <w:numPr>
          <w:ilvl w:val="1"/>
          <w:numId w:val="16"/>
        </w:numPr>
      </w:pPr>
      <w:r>
        <w:t>Completar el campo nombre con un  nombre coherente</w:t>
      </w:r>
    </w:p>
    <w:p w:rsidR="006071B5" w:rsidRDefault="006071B5" w:rsidP="00332C36">
      <w:pPr>
        <w:pStyle w:val="Cuerpo"/>
        <w:numPr>
          <w:ilvl w:val="1"/>
          <w:numId w:val="16"/>
        </w:numPr>
      </w:pPr>
      <w:r>
        <w:t>Elegir el de las opciones el target correspondiente (Google API 2.1)</w:t>
      </w:r>
    </w:p>
    <w:p w:rsidR="006071B5" w:rsidRDefault="006071B5" w:rsidP="00332C36">
      <w:pPr>
        <w:pStyle w:val="Cuerpo"/>
        <w:numPr>
          <w:ilvl w:val="1"/>
          <w:numId w:val="16"/>
        </w:numPr>
      </w:pPr>
      <w:r>
        <w:t xml:space="preserve">Es recomendable </w:t>
      </w:r>
      <w:r w:rsidR="00D424BF">
        <w:t>contar con suficiente espacio, por lo que se recomienda completar el tamaño de la tarjeta SD con 1024MiB</w:t>
      </w:r>
    </w:p>
    <w:p w:rsidR="00D424BF" w:rsidRDefault="00D424BF" w:rsidP="00332C36">
      <w:pPr>
        <w:pStyle w:val="Cuerpo"/>
        <w:numPr>
          <w:ilvl w:val="1"/>
          <w:numId w:val="16"/>
        </w:numPr>
      </w:pPr>
      <w:r>
        <w:t>Para que el terminal arranque más rápido marcar la selección “</w:t>
      </w:r>
      <w:proofErr w:type="spellStart"/>
      <w:r>
        <w:t>snapshot</w:t>
      </w:r>
      <w:proofErr w:type="spellEnd"/>
      <w:r>
        <w:t xml:space="preserve"> </w:t>
      </w:r>
      <w:proofErr w:type="spellStart"/>
      <w:r>
        <w:t>enabled</w:t>
      </w:r>
      <w:proofErr w:type="spellEnd"/>
      <w:r>
        <w:t>”</w:t>
      </w:r>
    </w:p>
    <w:p w:rsidR="00D424BF" w:rsidRDefault="00D424BF" w:rsidP="00332C36">
      <w:pPr>
        <w:pStyle w:val="Cuerpo"/>
        <w:numPr>
          <w:ilvl w:val="1"/>
          <w:numId w:val="16"/>
        </w:numPr>
      </w:pPr>
      <w:r>
        <w:t xml:space="preserve">Las siguientes configuraciones son opcionales, pero se recomienda habilitar “GPS </w:t>
      </w:r>
      <w:proofErr w:type="spellStart"/>
      <w:r>
        <w:t>Support</w:t>
      </w:r>
      <w:proofErr w:type="spellEnd"/>
      <w:r>
        <w:t xml:space="preserve">”, “SD </w:t>
      </w:r>
      <w:proofErr w:type="spellStart"/>
      <w:r>
        <w:t>Card</w:t>
      </w:r>
      <w:proofErr w:type="spellEnd"/>
      <w:r>
        <w:t xml:space="preserve"> </w:t>
      </w:r>
      <w:proofErr w:type="spellStart"/>
      <w:r>
        <w:t>Support</w:t>
      </w:r>
      <w:proofErr w:type="spellEnd"/>
      <w:r>
        <w:t>” y un “</w:t>
      </w:r>
      <w:proofErr w:type="spellStart"/>
      <w:r>
        <w:t>Device</w:t>
      </w:r>
      <w:proofErr w:type="spellEnd"/>
      <w:r>
        <w:t xml:space="preserve"> RAM </w:t>
      </w:r>
      <w:proofErr w:type="spellStart"/>
      <w:r>
        <w:t>size</w:t>
      </w:r>
      <w:proofErr w:type="spellEnd"/>
      <w:r>
        <w:t>” de por lo menos 1024.</w:t>
      </w:r>
    </w:p>
    <w:p w:rsidR="00B17314" w:rsidRDefault="00B17314" w:rsidP="00332C36">
      <w:pPr>
        <w:pStyle w:val="Cuerpo"/>
        <w:numPr>
          <w:ilvl w:val="1"/>
          <w:numId w:val="16"/>
        </w:numPr>
      </w:pPr>
      <w:r>
        <w:t>Guardar el emulador.</w:t>
      </w:r>
    </w:p>
    <w:p w:rsidR="00B17314" w:rsidRDefault="00B17314" w:rsidP="00332C36">
      <w:pPr>
        <w:pStyle w:val="Cuerpo"/>
        <w:numPr>
          <w:ilvl w:val="1"/>
          <w:numId w:val="16"/>
        </w:numPr>
      </w:pPr>
      <w:r>
        <w:t>Desde la pantalla principal de AVD Manager seleccionar “</w:t>
      </w:r>
      <w:proofErr w:type="spellStart"/>
      <w:r>
        <w:t>Start</w:t>
      </w:r>
      <w:proofErr w:type="spellEnd"/>
      <w:r>
        <w:t>” para arrancarlo</w:t>
      </w:r>
    </w:p>
    <w:p w:rsidR="001B44F4" w:rsidRDefault="001B44F4" w:rsidP="001B44F4">
      <w:pPr>
        <w:pStyle w:val="Cuerpo"/>
        <w:numPr>
          <w:ilvl w:val="0"/>
          <w:numId w:val="16"/>
        </w:numPr>
      </w:pPr>
      <w:r>
        <w:t xml:space="preserve">Un terminal físico conectado al </w:t>
      </w:r>
      <w:r w:rsidR="006071B5">
        <w:t>ordenador en modo de desarrollo</w:t>
      </w:r>
    </w:p>
    <w:p w:rsidR="001B44F4" w:rsidRDefault="001B44F4" w:rsidP="001B44F4">
      <w:pPr>
        <w:pStyle w:val="Cuerpo"/>
        <w:numPr>
          <w:ilvl w:val="1"/>
          <w:numId w:val="16"/>
        </w:numPr>
      </w:pPr>
      <w:r>
        <w:t xml:space="preserve">Conectar el terminal al ordenador </w:t>
      </w:r>
      <w:proofErr w:type="spellStart"/>
      <w:r>
        <w:t>via</w:t>
      </w:r>
      <w:proofErr w:type="spellEnd"/>
      <w:r>
        <w:t xml:space="preserve"> cable USB</w:t>
      </w:r>
    </w:p>
    <w:p w:rsidR="001B44F4" w:rsidRDefault="001B44F4" w:rsidP="001B44F4">
      <w:pPr>
        <w:pStyle w:val="Cuerpo"/>
        <w:numPr>
          <w:ilvl w:val="1"/>
          <w:numId w:val="16"/>
        </w:numPr>
      </w:pPr>
      <w:r>
        <w:t>Desde el terminal acceder a “Ajustes”</w:t>
      </w:r>
    </w:p>
    <w:p w:rsidR="001B44F4" w:rsidRDefault="001B44F4" w:rsidP="001B44F4">
      <w:pPr>
        <w:pStyle w:val="Cuerpo"/>
        <w:numPr>
          <w:ilvl w:val="1"/>
          <w:numId w:val="16"/>
        </w:numPr>
      </w:pPr>
      <w:r>
        <w:lastRenderedPageBreak/>
        <w:t>Navegar a “Aplicaciones”</w:t>
      </w:r>
    </w:p>
    <w:p w:rsidR="001B44F4" w:rsidRDefault="001B44F4" w:rsidP="001B44F4">
      <w:pPr>
        <w:pStyle w:val="Cuerpo"/>
        <w:numPr>
          <w:ilvl w:val="1"/>
          <w:numId w:val="16"/>
        </w:numPr>
      </w:pPr>
      <w:r>
        <w:t>Seleccionar “Desarrollo”</w:t>
      </w:r>
    </w:p>
    <w:p w:rsidR="001B44F4" w:rsidRPr="00301176" w:rsidRDefault="001B44F4" w:rsidP="001B44F4">
      <w:pPr>
        <w:pStyle w:val="Cuerpo"/>
        <w:numPr>
          <w:ilvl w:val="1"/>
          <w:numId w:val="16"/>
        </w:numPr>
      </w:pPr>
      <w:r>
        <w:t xml:space="preserve">Marcar </w:t>
      </w:r>
      <w:r w:rsidR="00E8399A">
        <w:t>la casilla</w:t>
      </w:r>
      <w:r>
        <w:t xml:space="preserve"> para permitir utilizar el terminal en modo “Depuración USB”, con “Pantalla activa” y permitiendo también aceptar “Ubicaciones simuladas”.</w:t>
      </w:r>
    </w:p>
    <w:p w:rsidR="00301176" w:rsidRPr="00301176" w:rsidRDefault="00301176" w:rsidP="00301176">
      <w:pPr>
        <w:pStyle w:val="Heading2"/>
        <w:numPr>
          <w:ilvl w:val="0"/>
          <w:numId w:val="15"/>
        </w:numPr>
        <w:rPr>
          <w:lang w:val="es-ES"/>
        </w:rPr>
      </w:pPr>
      <w:bookmarkStart w:id="20" w:name="_Toc328439452"/>
      <w:r w:rsidRPr="00301176">
        <w:rPr>
          <w:lang w:val="es-ES"/>
        </w:rPr>
        <w:t>Generar .apk a partir del código fuente</w:t>
      </w:r>
      <w:bookmarkEnd w:id="20"/>
    </w:p>
    <w:p w:rsidR="00301176" w:rsidRDefault="00301176" w:rsidP="00301176">
      <w:pPr>
        <w:pStyle w:val="Cuerpo"/>
      </w:pPr>
      <w:r>
        <w:t>Desde eclipse, importar el proyecto existente en el espacio de trabajo, el proyecto de eclipse se encuentra incluido en el CD presentado, el nombre del directorio es CalorieCalc.</w:t>
      </w:r>
    </w:p>
    <w:p w:rsidR="00301176" w:rsidRPr="00301176" w:rsidRDefault="00301176" w:rsidP="00301176">
      <w:pPr>
        <w:pStyle w:val="Cuerpo"/>
      </w:pPr>
    </w:p>
    <w:p w:rsidR="009808F4" w:rsidRDefault="009808F4" w:rsidP="00136DC3">
      <w:pPr>
        <w:pStyle w:val="Heading1"/>
        <w:rPr>
          <w:lang w:val="es-ES"/>
        </w:rPr>
      </w:pPr>
      <w:bookmarkStart w:id="21" w:name="_Toc328439453"/>
      <w:r>
        <w:rPr>
          <w:lang w:val="es-ES"/>
        </w:rPr>
        <w:lastRenderedPageBreak/>
        <w:t>Pruebas</w:t>
      </w:r>
      <w:bookmarkEnd w:id="21"/>
    </w:p>
    <w:p w:rsidR="00136DC3" w:rsidRDefault="00136DC3" w:rsidP="00136DC3">
      <w:pPr>
        <w:pStyle w:val="Cuerpo"/>
      </w:pPr>
    </w:p>
    <w:p w:rsidR="00136DC3" w:rsidRDefault="00136DC3" w:rsidP="00136DC3">
      <w:pPr>
        <w:pStyle w:val="Cuerpo"/>
      </w:pPr>
      <w:r>
        <w:t>Pruebas de stress sobre la aplicación:</w:t>
      </w:r>
    </w:p>
    <w:p w:rsidR="00136DC3" w:rsidRDefault="00136DC3" w:rsidP="00136DC3">
      <w:pPr>
        <w:pStyle w:val="Cuerpo"/>
        <w:ind w:firstLine="0"/>
      </w:pPr>
      <w:r>
        <w:tab/>
      </w:r>
    </w:p>
    <w:p w:rsidR="00136DC3" w:rsidRDefault="00C2631E" w:rsidP="00136DC3">
      <w:pPr>
        <w:pStyle w:val="Cuerpo"/>
      </w:pPr>
      <w:hyperlink r:id="rId21" w:history="1">
        <w:r w:rsidR="00136DC3">
          <w:rPr>
            <w:rStyle w:val="Hyperlink"/>
          </w:rPr>
          <w:t>http://developer.android.com/guide/developing/tools/monkey.html</w:t>
        </w:r>
      </w:hyperlink>
    </w:p>
    <w:p w:rsidR="00136DC3" w:rsidRPr="00170515" w:rsidRDefault="00136DC3" w:rsidP="004F3770">
      <w:pPr>
        <w:rPr>
          <w:lang w:val="es-ES"/>
        </w:rPr>
      </w:pPr>
    </w:p>
    <w:sectPr w:rsidR="00136DC3" w:rsidRPr="00170515" w:rsidSect="00344ECA">
      <w:headerReference w:type="default" r:id="rId22"/>
      <w:footerReference w:type="default" r:id="rId23"/>
      <w:headerReference w:type="first" r:id="rId24"/>
      <w:footerReference w:type="first" r:id="rId25"/>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545" w:rsidRDefault="00B81545" w:rsidP="00491B72">
      <w:pPr>
        <w:spacing w:after="0" w:line="240" w:lineRule="auto"/>
      </w:pPr>
      <w:r>
        <w:separator/>
      </w:r>
    </w:p>
  </w:endnote>
  <w:endnote w:type="continuationSeparator" w:id="0">
    <w:p w:rsidR="00B81545" w:rsidRDefault="00B81545"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2D6" w:rsidRDefault="00FD52D6" w:rsidP="00491B72">
    <w:pPr>
      <w:pStyle w:val="Footer"/>
      <w:ind w:right="170"/>
      <w:jc w:val="right"/>
      <w:rPr>
        <w:b/>
      </w:rPr>
    </w:pPr>
    <w:r w:rsidRPr="00C2631E">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2181602" r:id="rId2"/>
      </w:pict>
    </w:r>
    <w:r>
      <w:rPr>
        <w:rStyle w:val="PageNumber"/>
      </w:rPr>
      <w:t xml:space="preserve"> </w:t>
    </w:r>
    <w:r>
      <w:rPr>
        <w:rStyle w:val="PageNumber"/>
        <w:b/>
      </w:rPr>
      <w:fldChar w:fldCharType="begin"/>
    </w:r>
    <w:r>
      <w:rPr>
        <w:rStyle w:val="PageNumber"/>
        <w:b/>
      </w:rPr>
      <w:instrText xml:space="preserve"> PAGE </w:instrText>
    </w:r>
    <w:r>
      <w:rPr>
        <w:rStyle w:val="PageNumber"/>
        <w:b/>
      </w:rPr>
      <w:fldChar w:fldCharType="separate"/>
    </w:r>
    <w:r w:rsidR="0055433C">
      <w:rPr>
        <w:rStyle w:val="PageNumber"/>
        <w:b/>
        <w:noProof/>
      </w:rPr>
      <w:t>16</w:t>
    </w:r>
    <w:r>
      <w:rPr>
        <w:rStyle w:val="PageNumber"/>
        <w:b/>
      </w:rPr>
      <w:fldChar w:fldCharType="end"/>
    </w:r>
  </w:p>
  <w:p w:rsidR="00FD52D6" w:rsidRPr="009748CB" w:rsidRDefault="00FD52D6">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2D6" w:rsidRPr="00491B72" w:rsidRDefault="00FD52D6" w:rsidP="00491B72">
    <w:pPr>
      <w:spacing w:line="360" w:lineRule="auto"/>
      <w:jc w:val="center"/>
      <w:rPr>
        <w:rFonts w:ascii="Times New Roman" w:hAnsi="Times New Roman" w:cs="Times New Roman"/>
        <w:b/>
        <w:lang w:val="es-ES"/>
      </w:rPr>
    </w:pPr>
    <w:r>
      <w:rPr>
        <w:rFonts w:ascii="Times New Roman" w:hAnsi="Times New Roman" w:cs="Times New Roman"/>
        <w:b/>
        <w:lang w:val="es-ES"/>
      </w:rPr>
      <w:t>Universidad de Burgos, 27 de junio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545" w:rsidRDefault="00B81545" w:rsidP="00491B72">
      <w:pPr>
        <w:spacing w:after="0" w:line="240" w:lineRule="auto"/>
      </w:pPr>
      <w:r>
        <w:separator/>
      </w:r>
    </w:p>
  </w:footnote>
  <w:footnote w:type="continuationSeparator" w:id="0">
    <w:p w:rsidR="00B81545" w:rsidRDefault="00B81545"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2D6" w:rsidRPr="009748CB" w:rsidRDefault="00FD52D6"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FD52D6" w:rsidRPr="009748CB" w:rsidRDefault="00FD52D6"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FD52D6" w:rsidRPr="00491B72" w:rsidRDefault="00FD52D6" w:rsidP="00491B72">
    <w:pPr>
      <w:pStyle w:val="Header"/>
      <w:tabs>
        <w:tab w:val="center" w:pos="5387"/>
        <w:tab w:val="right" w:pos="9923"/>
      </w:tabs>
      <w:ind w:left="851"/>
      <w:rPr>
        <w:sz w:val="32"/>
        <w:lang w:val="es-ES"/>
      </w:rPr>
    </w:pPr>
  </w:p>
  <w:p w:rsidR="00FD52D6" w:rsidRPr="00491B72" w:rsidRDefault="00FD52D6" w:rsidP="00491B72">
    <w:pPr>
      <w:pStyle w:val="Header"/>
      <w:tabs>
        <w:tab w:val="center" w:pos="5387"/>
        <w:tab w:val="right" w:pos="9923"/>
      </w:tabs>
      <w:ind w:left="851"/>
      <w:rPr>
        <w:sz w:val="32"/>
        <w:lang w:val="es-ES"/>
      </w:rPr>
    </w:pPr>
  </w:p>
  <w:p w:rsidR="00FD52D6" w:rsidRPr="00491B72" w:rsidRDefault="00FD52D6" w:rsidP="00491B72">
    <w:pPr>
      <w:pStyle w:val="Header"/>
      <w:tabs>
        <w:tab w:val="center" w:pos="5387"/>
        <w:tab w:val="right" w:pos="9923"/>
      </w:tabs>
      <w:ind w:left="851"/>
      <w:rPr>
        <w:sz w:val="32"/>
        <w:lang w:val="es-ES"/>
      </w:rPr>
    </w:pPr>
  </w:p>
  <w:p w:rsidR="00FD52D6" w:rsidRPr="00491B72" w:rsidRDefault="00FD52D6">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2D6" w:rsidRDefault="00FD52D6"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FD52D6" w:rsidRDefault="00FD52D6" w:rsidP="00491B72">
    <w:pPr>
      <w:spacing w:line="360" w:lineRule="auto"/>
      <w:jc w:val="center"/>
      <w:rPr>
        <w:b/>
        <w:sz w:val="44"/>
      </w:rPr>
    </w:pPr>
  </w:p>
  <w:p w:rsidR="00FD52D6" w:rsidRDefault="00FD52D6" w:rsidP="00491B72">
    <w:pPr>
      <w:spacing w:line="360" w:lineRule="auto"/>
      <w:jc w:val="center"/>
      <w:rPr>
        <w:b/>
        <w:sz w:val="44"/>
      </w:rPr>
    </w:pPr>
  </w:p>
  <w:p w:rsidR="00FD52D6" w:rsidRDefault="00FD52D6" w:rsidP="00491B72">
    <w:pPr>
      <w:spacing w:line="360" w:lineRule="auto"/>
      <w:jc w:val="center"/>
      <w:rPr>
        <w:b/>
        <w:sz w:val="44"/>
      </w:rPr>
    </w:pPr>
  </w:p>
  <w:p w:rsidR="00FD52D6" w:rsidRDefault="00FD52D6" w:rsidP="00491B72">
    <w:pPr>
      <w:spacing w:line="360" w:lineRule="auto"/>
      <w:jc w:val="center"/>
      <w:rPr>
        <w:b/>
        <w:sz w:val="40"/>
        <w:lang w:val="es-ES"/>
      </w:rPr>
    </w:pPr>
  </w:p>
  <w:p w:rsidR="00FD52D6" w:rsidRDefault="00FD52D6" w:rsidP="00491B72">
    <w:pPr>
      <w:spacing w:line="360" w:lineRule="auto"/>
      <w:jc w:val="center"/>
      <w:rPr>
        <w:rFonts w:ascii="Times New Roman" w:hAnsi="Times New Roman" w:cs="Times New Roman"/>
        <w:b/>
        <w:sz w:val="40"/>
        <w:lang w:val="es-ES"/>
      </w:rPr>
    </w:pPr>
  </w:p>
  <w:p w:rsidR="00FD52D6" w:rsidRPr="00491B72" w:rsidRDefault="00FD52D6"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FD52D6" w:rsidRPr="00491B72" w:rsidRDefault="00FD52D6"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FD52D6" w:rsidRDefault="00FD52D6" w:rsidP="00491B72">
    <w:pPr>
      <w:spacing w:line="360" w:lineRule="auto"/>
      <w:jc w:val="center"/>
      <w:rPr>
        <w:b/>
        <w:sz w:val="40"/>
        <w:lang w:val="es-ES"/>
      </w:rPr>
    </w:pPr>
  </w:p>
  <w:p w:rsidR="00FD52D6" w:rsidRPr="00491B72" w:rsidRDefault="00FD52D6" w:rsidP="00491B72">
    <w:pPr>
      <w:spacing w:line="360" w:lineRule="auto"/>
      <w:jc w:val="center"/>
      <w:rPr>
        <w:b/>
        <w:sz w:val="40"/>
        <w:lang w:val="es-ES"/>
      </w:rPr>
    </w:pPr>
  </w:p>
  <w:p w:rsidR="00FD52D6" w:rsidRPr="00491B72" w:rsidRDefault="00FD52D6" w:rsidP="00491B72">
    <w:pPr>
      <w:spacing w:line="360" w:lineRule="auto"/>
      <w:jc w:val="center"/>
      <w:rPr>
        <w:b/>
        <w:sz w:val="40"/>
        <w:lang w:val="es-ES"/>
      </w:rPr>
    </w:pPr>
  </w:p>
  <w:p w:rsidR="00FD52D6" w:rsidRPr="00491B72" w:rsidRDefault="00FD52D6" w:rsidP="00491B72">
    <w:pPr>
      <w:spacing w:line="360" w:lineRule="auto"/>
      <w:jc w:val="center"/>
      <w:rPr>
        <w:b/>
        <w:sz w:val="40"/>
        <w:lang w:val="es-ES"/>
      </w:rPr>
    </w:pPr>
    <w:r w:rsidRPr="00491B72">
      <w:rPr>
        <w:b/>
        <w:sz w:val="40"/>
        <w:lang w:val="es-ES"/>
      </w:rPr>
      <w:t>ESCUELA POLITÉCNICA SUPERIOR</w:t>
    </w:r>
  </w:p>
  <w:p w:rsidR="00FD52D6" w:rsidRPr="00491B72" w:rsidRDefault="00FD52D6"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39B0824"/>
    <w:multiLevelType w:val="hybridMultilevel"/>
    <w:tmpl w:val="2FE4B284"/>
    <w:lvl w:ilvl="0" w:tplc="B73AA3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74480B"/>
    <w:multiLevelType w:val="hybridMultilevel"/>
    <w:tmpl w:val="A9FEE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12042"/>
    <w:multiLevelType w:val="hybridMultilevel"/>
    <w:tmpl w:val="C4A4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D05BE4"/>
    <w:multiLevelType w:val="hybridMultilevel"/>
    <w:tmpl w:val="2148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E168D"/>
    <w:multiLevelType w:val="hybridMultilevel"/>
    <w:tmpl w:val="37C2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5"/>
  </w:num>
  <w:num w:numId="4">
    <w:abstractNumId w:val="0"/>
  </w:num>
  <w:num w:numId="5">
    <w:abstractNumId w:val="1"/>
  </w:num>
  <w:num w:numId="6">
    <w:abstractNumId w:val="2"/>
  </w:num>
  <w:num w:numId="7">
    <w:abstractNumId w:val="3"/>
  </w:num>
  <w:num w:numId="8">
    <w:abstractNumId w:val="4"/>
  </w:num>
  <w:num w:numId="9">
    <w:abstractNumId w:val="5"/>
  </w:num>
  <w:num w:numId="10">
    <w:abstractNumId w:val="14"/>
  </w:num>
  <w:num w:numId="11">
    <w:abstractNumId w:val="12"/>
  </w:num>
  <w:num w:numId="12">
    <w:abstractNumId w:val="10"/>
  </w:num>
  <w:num w:numId="13">
    <w:abstractNumId w:val="11"/>
  </w:num>
  <w:num w:numId="14">
    <w:abstractNumId w:val="6"/>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7650"/>
    <o:shapelayout v:ext="edit">
      <o:idmap v:ext="edit" data="4"/>
    </o:shapelayout>
  </w:hdrShapeDefaults>
  <w:footnotePr>
    <w:footnote w:id="-1"/>
    <w:footnote w:id="0"/>
  </w:footnotePr>
  <w:endnotePr>
    <w:endnote w:id="-1"/>
    <w:endnote w:id="0"/>
  </w:endnotePr>
  <w:compat/>
  <w:rsids>
    <w:rsidRoot w:val="008149AB"/>
    <w:rsid w:val="00013395"/>
    <w:rsid w:val="00015B35"/>
    <w:rsid w:val="00022022"/>
    <w:rsid w:val="000358D1"/>
    <w:rsid w:val="00040B88"/>
    <w:rsid w:val="00046F8E"/>
    <w:rsid w:val="0005146F"/>
    <w:rsid w:val="000567A6"/>
    <w:rsid w:val="000573EF"/>
    <w:rsid w:val="000728B1"/>
    <w:rsid w:val="00085635"/>
    <w:rsid w:val="0009136E"/>
    <w:rsid w:val="000928E6"/>
    <w:rsid w:val="00094625"/>
    <w:rsid w:val="00095F6F"/>
    <w:rsid w:val="00096556"/>
    <w:rsid w:val="000A7689"/>
    <w:rsid w:val="000B6898"/>
    <w:rsid w:val="000C6AB1"/>
    <w:rsid w:val="000C77F0"/>
    <w:rsid w:val="000D0F0B"/>
    <w:rsid w:val="000F1FA5"/>
    <w:rsid w:val="001021AD"/>
    <w:rsid w:val="00123BE1"/>
    <w:rsid w:val="00136DC3"/>
    <w:rsid w:val="00150616"/>
    <w:rsid w:val="00150774"/>
    <w:rsid w:val="00152DF7"/>
    <w:rsid w:val="00170515"/>
    <w:rsid w:val="001864F8"/>
    <w:rsid w:val="0019121E"/>
    <w:rsid w:val="001A4CB7"/>
    <w:rsid w:val="001B01D9"/>
    <w:rsid w:val="001B44F4"/>
    <w:rsid w:val="001F6D50"/>
    <w:rsid w:val="00216DC5"/>
    <w:rsid w:val="00271280"/>
    <w:rsid w:val="0027781F"/>
    <w:rsid w:val="00287A10"/>
    <w:rsid w:val="00290EFD"/>
    <w:rsid w:val="002959D4"/>
    <w:rsid w:val="002B255A"/>
    <w:rsid w:val="002C1076"/>
    <w:rsid w:val="002C4472"/>
    <w:rsid w:val="002D2013"/>
    <w:rsid w:val="002D7D8B"/>
    <w:rsid w:val="002F7CA7"/>
    <w:rsid w:val="00301176"/>
    <w:rsid w:val="003205D7"/>
    <w:rsid w:val="0032165A"/>
    <w:rsid w:val="00332C36"/>
    <w:rsid w:val="00344ECA"/>
    <w:rsid w:val="00347493"/>
    <w:rsid w:val="00387D20"/>
    <w:rsid w:val="003A7FCC"/>
    <w:rsid w:val="003E4A02"/>
    <w:rsid w:val="003E6145"/>
    <w:rsid w:val="003F115B"/>
    <w:rsid w:val="003F2911"/>
    <w:rsid w:val="00400DC7"/>
    <w:rsid w:val="00405BB5"/>
    <w:rsid w:val="0041051C"/>
    <w:rsid w:val="00424558"/>
    <w:rsid w:val="00440378"/>
    <w:rsid w:val="00463D4B"/>
    <w:rsid w:val="00482D03"/>
    <w:rsid w:val="00486016"/>
    <w:rsid w:val="00486CBF"/>
    <w:rsid w:val="00491B72"/>
    <w:rsid w:val="004B4AB8"/>
    <w:rsid w:val="004B715C"/>
    <w:rsid w:val="004C7BB7"/>
    <w:rsid w:val="004E2148"/>
    <w:rsid w:val="004F3770"/>
    <w:rsid w:val="005000FA"/>
    <w:rsid w:val="0051280B"/>
    <w:rsid w:val="00514EAB"/>
    <w:rsid w:val="0052050C"/>
    <w:rsid w:val="00520BC2"/>
    <w:rsid w:val="00522E8A"/>
    <w:rsid w:val="00523E75"/>
    <w:rsid w:val="00531F45"/>
    <w:rsid w:val="00533025"/>
    <w:rsid w:val="00537C79"/>
    <w:rsid w:val="00551E67"/>
    <w:rsid w:val="0055224C"/>
    <w:rsid w:val="0055433C"/>
    <w:rsid w:val="0058075A"/>
    <w:rsid w:val="00584798"/>
    <w:rsid w:val="005A467B"/>
    <w:rsid w:val="005A5ED8"/>
    <w:rsid w:val="005D3B09"/>
    <w:rsid w:val="005E4F66"/>
    <w:rsid w:val="005F1676"/>
    <w:rsid w:val="00604DEB"/>
    <w:rsid w:val="006071B5"/>
    <w:rsid w:val="0060772D"/>
    <w:rsid w:val="00616742"/>
    <w:rsid w:val="00617F26"/>
    <w:rsid w:val="00625736"/>
    <w:rsid w:val="00633F5D"/>
    <w:rsid w:val="00644E71"/>
    <w:rsid w:val="00647F08"/>
    <w:rsid w:val="0065083E"/>
    <w:rsid w:val="00686E17"/>
    <w:rsid w:val="00687105"/>
    <w:rsid w:val="00687A54"/>
    <w:rsid w:val="006B1BE5"/>
    <w:rsid w:val="006C22C0"/>
    <w:rsid w:val="006C50A2"/>
    <w:rsid w:val="006D664B"/>
    <w:rsid w:val="0071699A"/>
    <w:rsid w:val="00717974"/>
    <w:rsid w:val="00755DEF"/>
    <w:rsid w:val="0076667A"/>
    <w:rsid w:val="007731F2"/>
    <w:rsid w:val="007A2CBE"/>
    <w:rsid w:val="007A50AC"/>
    <w:rsid w:val="007D2960"/>
    <w:rsid w:val="007E4FEA"/>
    <w:rsid w:val="007E5CD8"/>
    <w:rsid w:val="007F61E0"/>
    <w:rsid w:val="00802867"/>
    <w:rsid w:val="008149AB"/>
    <w:rsid w:val="00844FCB"/>
    <w:rsid w:val="00854105"/>
    <w:rsid w:val="00875407"/>
    <w:rsid w:val="008C281B"/>
    <w:rsid w:val="008D7B61"/>
    <w:rsid w:val="008F18F7"/>
    <w:rsid w:val="008F3918"/>
    <w:rsid w:val="008F689D"/>
    <w:rsid w:val="0094563B"/>
    <w:rsid w:val="009748CB"/>
    <w:rsid w:val="009808F4"/>
    <w:rsid w:val="00990485"/>
    <w:rsid w:val="009908CC"/>
    <w:rsid w:val="009954CC"/>
    <w:rsid w:val="009A17D2"/>
    <w:rsid w:val="009C3021"/>
    <w:rsid w:val="009C4084"/>
    <w:rsid w:val="009D0B31"/>
    <w:rsid w:val="009F6C52"/>
    <w:rsid w:val="00A03958"/>
    <w:rsid w:val="00A079A2"/>
    <w:rsid w:val="00A1054D"/>
    <w:rsid w:val="00A2200C"/>
    <w:rsid w:val="00A2677A"/>
    <w:rsid w:val="00A27384"/>
    <w:rsid w:val="00A56335"/>
    <w:rsid w:val="00A65F34"/>
    <w:rsid w:val="00A6613A"/>
    <w:rsid w:val="00AA6C62"/>
    <w:rsid w:val="00AC10DE"/>
    <w:rsid w:val="00AD6B8F"/>
    <w:rsid w:val="00AE0391"/>
    <w:rsid w:val="00AF3160"/>
    <w:rsid w:val="00B118D5"/>
    <w:rsid w:val="00B12612"/>
    <w:rsid w:val="00B17314"/>
    <w:rsid w:val="00B3390F"/>
    <w:rsid w:val="00B367DB"/>
    <w:rsid w:val="00B42441"/>
    <w:rsid w:val="00B52A50"/>
    <w:rsid w:val="00B5540D"/>
    <w:rsid w:val="00B65272"/>
    <w:rsid w:val="00B67C33"/>
    <w:rsid w:val="00B71501"/>
    <w:rsid w:val="00B81545"/>
    <w:rsid w:val="00BB3A32"/>
    <w:rsid w:val="00BD11DB"/>
    <w:rsid w:val="00BE296A"/>
    <w:rsid w:val="00BF1C94"/>
    <w:rsid w:val="00C06716"/>
    <w:rsid w:val="00C13842"/>
    <w:rsid w:val="00C17E5F"/>
    <w:rsid w:val="00C2333F"/>
    <w:rsid w:val="00C2631E"/>
    <w:rsid w:val="00C32C06"/>
    <w:rsid w:val="00C3551F"/>
    <w:rsid w:val="00C35C05"/>
    <w:rsid w:val="00C4094E"/>
    <w:rsid w:val="00C64449"/>
    <w:rsid w:val="00C649AB"/>
    <w:rsid w:val="00C74074"/>
    <w:rsid w:val="00C75343"/>
    <w:rsid w:val="00C85131"/>
    <w:rsid w:val="00C904F8"/>
    <w:rsid w:val="00C90F45"/>
    <w:rsid w:val="00C92F01"/>
    <w:rsid w:val="00C9372D"/>
    <w:rsid w:val="00CC7114"/>
    <w:rsid w:val="00CD3808"/>
    <w:rsid w:val="00CD7234"/>
    <w:rsid w:val="00CE2C07"/>
    <w:rsid w:val="00CE35F7"/>
    <w:rsid w:val="00CE7DD2"/>
    <w:rsid w:val="00CF17FD"/>
    <w:rsid w:val="00D04CBA"/>
    <w:rsid w:val="00D06648"/>
    <w:rsid w:val="00D13AC0"/>
    <w:rsid w:val="00D260B8"/>
    <w:rsid w:val="00D31079"/>
    <w:rsid w:val="00D32B29"/>
    <w:rsid w:val="00D424BF"/>
    <w:rsid w:val="00D82683"/>
    <w:rsid w:val="00D90034"/>
    <w:rsid w:val="00D918BE"/>
    <w:rsid w:val="00DB40BD"/>
    <w:rsid w:val="00E73E0A"/>
    <w:rsid w:val="00E7524A"/>
    <w:rsid w:val="00E81A39"/>
    <w:rsid w:val="00E8399A"/>
    <w:rsid w:val="00E85F04"/>
    <w:rsid w:val="00E93DBE"/>
    <w:rsid w:val="00EA0A4A"/>
    <w:rsid w:val="00ED46EB"/>
    <w:rsid w:val="00EE16FE"/>
    <w:rsid w:val="00F0044E"/>
    <w:rsid w:val="00F036C9"/>
    <w:rsid w:val="00F23369"/>
    <w:rsid w:val="00F2709D"/>
    <w:rsid w:val="00F478DB"/>
    <w:rsid w:val="00F86C61"/>
    <w:rsid w:val="00F92E94"/>
    <w:rsid w:val="00FA0267"/>
    <w:rsid w:val="00FA561C"/>
    <w:rsid w:val="00FB27A0"/>
    <w:rsid w:val="00FC3285"/>
    <w:rsid w:val="00FD52D6"/>
    <w:rsid w:val="00FE0230"/>
    <w:rsid w:val="00FE1845"/>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347493"/>
    <w:pPr>
      <w:keepNext/>
      <w:keepLines/>
      <w:spacing w:before="200" w:after="24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BD11DB"/>
    <w:pPr>
      <w:keepNext/>
      <w:keepLines/>
      <w:spacing w:before="200" w:after="12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347493"/>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rsid w:val="00BD11DB"/>
    <w:rPr>
      <w:rFonts w:asciiTheme="majorHAnsi" w:eastAsiaTheme="majorEastAsia" w:hAnsiTheme="majorHAnsi" w:cstheme="majorBidi"/>
      <w:b/>
      <w:bCs/>
      <w:color w:val="000000" w:themeColor="tex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7234"/>
    <w:pPr>
      <w:spacing w:line="240" w:lineRule="auto"/>
      <w:jc w:val="center"/>
    </w:pPr>
    <w:rPr>
      <w:b/>
      <w:bCs/>
      <w:i/>
      <w:color w:val="808080" w:themeColor="background1" w:themeShade="80"/>
      <w:sz w:val="22"/>
      <w:szCs w:val="18"/>
    </w:r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 w:id="19493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veloper.android.com/guide/developing/tools/monkey.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developer.android.com/sdk/index.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clipse.org/downloads/"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BEDF5-4D91-411D-8866-3F682463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5003</TotalTime>
  <Pages>17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76</cp:revision>
  <dcterms:created xsi:type="dcterms:W3CDTF">2011-05-30T18:57:00Z</dcterms:created>
  <dcterms:modified xsi:type="dcterms:W3CDTF">2012-06-26T00:02:00Z</dcterms:modified>
</cp:coreProperties>
</file>