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Default="009D116C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t>Lista de figuras</w:t>
          </w:r>
        </w:p>
        <w:p w:rsidR="009D116C" w:rsidRPr="00FB27A0" w:rsidRDefault="009D116C" w:rsidP="009D116C">
          <w:pPr>
            <w:spacing w:line="360" w:lineRule="auto"/>
            <w:rPr>
              <w:sz w:val="22"/>
              <w:lang w:val="es-ES"/>
            </w:rPr>
          </w:pPr>
        </w:p>
        <w:p w:rsidR="00A03958" w:rsidRPr="00A56335" w:rsidRDefault="00933416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57775C" w:rsidRDefault="0057775C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57775C" w:rsidRPr="00FB27A0" w:rsidRDefault="0057775C">
      <w:pPr>
        <w:pStyle w:val="NormalWeb"/>
        <w:spacing w:beforeAutospacing="0" w:after="0" w:afterAutospacing="0" w:line="360" w:lineRule="auto"/>
        <w:rPr>
          <w:lang w:val="es-ES"/>
        </w:rPr>
      </w:pPr>
    </w:p>
    <w:sectPr w:rsidR="0057775C" w:rsidRPr="00FB27A0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A06" w:rsidRDefault="000D2A06" w:rsidP="00491B72">
      <w:pPr>
        <w:spacing w:after="0" w:line="240" w:lineRule="auto"/>
      </w:pPr>
      <w:r>
        <w:separator/>
      </w:r>
    </w:p>
  </w:endnote>
  <w:endnote w:type="continuationSeparator" w:id="0">
    <w:p w:rsidR="000D2A06" w:rsidRDefault="000D2A06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933416" w:rsidP="00491B72">
    <w:pPr>
      <w:pStyle w:val="Footer"/>
      <w:ind w:right="170"/>
      <w:jc w:val="right"/>
      <w:rPr>
        <w:b/>
      </w:rPr>
    </w:pPr>
    <w:r w:rsidRPr="00933416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79880794" r:id="rId2"/>
      </w:pict>
    </w:r>
    <w:r w:rsidR="00CE7DD2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E7DD2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D116C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E7DD2" w:rsidRPr="009748CB" w:rsidRDefault="00CE7DD2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57775C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57775C">
      <w:rPr>
        <w:rFonts w:ascii="Times New Roman" w:hAnsi="Times New Roman" w:cs="Times New Roman"/>
        <w:b/>
        <w:lang w:val="es-ES"/>
      </w:rPr>
      <w:t>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A06" w:rsidRDefault="000D2A06" w:rsidP="00491B72">
      <w:pPr>
        <w:spacing w:after="0" w:line="240" w:lineRule="auto"/>
      </w:pPr>
      <w:r>
        <w:separator/>
      </w:r>
    </w:p>
  </w:footnote>
  <w:footnote w:type="continuationSeparator" w:id="0">
    <w:p w:rsidR="000D2A06" w:rsidRDefault="000D2A06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E7DD2" w:rsidRPr="009748CB" w:rsidRDefault="00CE7DD2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E7DD2" w:rsidRPr="00491B72" w:rsidRDefault="00CE7DD2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D2" w:rsidRDefault="00CE7DD2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4"/>
      </w:rPr>
    </w:pP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E7DD2" w:rsidRPr="00491B72" w:rsidRDefault="00CE7DD2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E7DD2" w:rsidRPr="00491B72" w:rsidRDefault="00CE7DD2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E7DD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</w:p>
  <w:p w:rsidR="00CE7DD2" w:rsidRPr="00491B72" w:rsidRDefault="00CE7DD2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E7DD2" w:rsidRPr="00491B72" w:rsidRDefault="00CE7DD2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2022"/>
    <w:rsid w:val="000266A4"/>
    <w:rsid w:val="000358D1"/>
    <w:rsid w:val="0005146F"/>
    <w:rsid w:val="000728B1"/>
    <w:rsid w:val="00085635"/>
    <w:rsid w:val="00094625"/>
    <w:rsid w:val="00096556"/>
    <w:rsid w:val="000B6898"/>
    <w:rsid w:val="000C6AB1"/>
    <w:rsid w:val="000C77F0"/>
    <w:rsid w:val="000D2A06"/>
    <w:rsid w:val="00123BE1"/>
    <w:rsid w:val="00150774"/>
    <w:rsid w:val="00152DF7"/>
    <w:rsid w:val="001864F8"/>
    <w:rsid w:val="001F6D50"/>
    <w:rsid w:val="00216DC5"/>
    <w:rsid w:val="00271280"/>
    <w:rsid w:val="0027781F"/>
    <w:rsid w:val="002959D4"/>
    <w:rsid w:val="002B255A"/>
    <w:rsid w:val="002C4472"/>
    <w:rsid w:val="002D2013"/>
    <w:rsid w:val="002F7CA7"/>
    <w:rsid w:val="003205D7"/>
    <w:rsid w:val="00344ECA"/>
    <w:rsid w:val="003A7FCC"/>
    <w:rsid w:val="003E4A02"/>
    <w:rsid w:val="0041051C"/>
    <w:rsid w:val="00424558"/>
    <w:rsid w:val="00440378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7775C"/>
    <w:rsid w:val="0058075A"/>
    <w:rsid w:val="00584798"/>
    <w:rsid w:val="005A467B"/>
    <w:rsid w:val="005A5ED8"/>
    <w:rsid w:val="005D3B09"/>
    <w:rsid w:val="005E4F66"/>
    <w:rsid w:val="005F1676"/>
    <w:rsid w:val="00604DEB"/>
    <w:rsid w:val="00616742"/>
    <w:rsid w:val="00617F26"/>
    <w:rsid w:val="00633F5D"/>
    <w:rsid w:val="00647F08"/>
    <w:rsid w:val="0065083E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F2C35"/>
    <w:rsid w:val="00802867"/>
    <w:rsid w:val="008149AB"/>
    <w:rsid w:val="00844FCB"/>
    <w:rsid w:val="0087426F"/>
    <w:rsid w:val="00875407"/>
    <w:rsid w:val="008C281B"/>
    <w:rsid w:val="008F3918"/>
    <w:rsid w:val="00933416"/>
    <w:rsid w:val="0094563B"/>
    <w:rsid w:val="009748CB"/>
    <w:rsid w:val="00990485"/>
    <w:rsid w:val="009908CC"/>
    <w:rsid w:val="009A17D2"/>
    <w:rsid w:val="009D0B31"/>
    <w:rsid w:val="009D116C"/>
    <w:rsid w:val="00A03958"/>
    <w:rsid w:val="00A079A2"/>
    <w:rsid w:val="00A56335"/>
    <w:rsid w:val="00A65F34"/>
    <w:rsid w:val="00A83E37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74074"/>
    <w:rsid w:val="00C85131"/>
    <w:rsid w:val="00C904F8"/>
    <w:rsid w:val="00C90F45"/>
    <w:rsid w:val="00C92F01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A0267"/>
    <w:rsid w:val="00FA561C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EDCF6-96B9-4DD5-97B6-DDF942D6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4</cp:revision>
  <dcterms:created xsi:type="dcterms:W3CDTF">2011-05-30T18:59:00Z</dcterms:created>
  <dcterms:modified xsi:type="dcterms:W3CDTF">2011-10-11T21:27:00Z</dcterms:modified>
</cp:coreProperties>
</file>