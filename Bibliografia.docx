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0AA" w:rsidRDefault="00CC30AA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hAnsiTheme="majorHAnsi"/>
          <w:bCs/>
          <w:color w:val="365F91" w:themeColor="accent1" w:themeShade="BF"/>
          <w:sz w:val="48"/>
          <w:szCs w:val="48"/>
        </w:rPr>
      </w:sdtEndPr>
      <w:sdtContent>
        <w:p w:rsidR="00491B72" w:rsidRPr="00FB27A0" w:rsidRDefault="009B191E" w:rsidP="00C92F01">
          <w:pPr>
            <w:spacing w:line="360" w:lineRule="auto"/>
            <w:jc w:val="center"/>
            <w:rPr>
              <w:sz w:val="22"/>
              <w:lang w:val="es-ES"/>
            </w:rPr>
          </w:pPr>
          <w:r>
            <w:rPr>
              <w:rStyle w:val="TitleChar"/>
              <w:lang w:val="es-ES"/>
            </w:rPr>
            <w:t xml:space="preserve"> Bibliografía</w:t>
          </w:r>
        </w:p>
        <w:p w:rsidR="00A03958" w:rsidRPr="00A56335" w:rsidRDefault="00127F66" w:rsidP="00A56335">
          <w:pPr>
            <w:pStyle w:val="Subtitle"/>
            <w:spacing w:line="360" w:lineRule="auto"/>
            <w:rPr>
              <w:i w:val="0"/>
              <w:iCs w:val="0"/>
            </w:rPr>
          </w:pPr>
        </w:p>
      </w:sdtContent>
    </w:sdt>
    <w:p w:rsidR="009B191E" w:rsidRDefault="009B191E" w:rsidP="00C92F01">
      <w:pPr>
        <w:pStyle w:val="NormalWeb"/>
        <w:spacing w:beforeAutospacing="0" w:after="0" w:afterAutospacing="0" w:line="360" w:lineRule="auto"/>
        <w:rPr>
          <w:lang w:val="es-ES"/>
        </w:rPr>
      </w:pPr>
      <w:r>
        <w:rPr>
          <w:lang w:val="es-ES"/>
        </w:rPr>
        <w:br/>
      </w:r>
    </w:p>
    <w:p w:rsidR="009B191E" w:rsidRDefault="009B191E">
      <w:pPr>
        <w:rPr>
          <w:rFonts w:ascii="Times New Roman" w:eastAsia="Times New Roman" w:hAnsi="Times New Roman" w:cs="Times New Roman"/>
          <w:szCs w:val="24"/>
          <w:lang w:val="es-ES"/>
        </w:rPr>
      </w:pPr>
      <w:r>
        <w:rPr>
          <w:lang w:val="es-ES"/>
        </w:rPr>
        <w:br w:type="page"/>
      </w:r>
    </w:p>
    <w:p w:rsidR="0063207E" w:rsidRPr="005F31C2" w:rsidRDefault="005F31C2" w:rsidP="0063207E">
      <w:pPr>
        <w:spacing w:line="360" w:lineRule="auto"/>
        <w:rPr>
          <w:b/>
          <w:sz w:val="32"/>
          <w:lang w:val="es-ES"/>
        </w:rPr>
      </w:pPr>
      <w:r w:rsidRPr="005F31C2">
        <w:rPr>
          <w:b/>
          <w:sz w:val="32"/>
          <w:lang w:val="es-ES"/>
        </w:rPr>
        <w:lastRenderedPageBreak/>
        <w:t>PÁGINAS WEB:</w:t>
      </w:r>
    </w:p>
    <w:p w:rsidR="005F31C2" w:rsidRDefault="005F31C2" w:rsidP="0063207E">
      <w:pPr>
        <w:spacing w:line="360" w:lineRule="auto"/>
        <w:rPr>
          <w:lang w:val="es-ES"/>
        </w:rPr>
      </w:pPr>
    </w:p>
    <w:p w:rsidR="0003654D" w:rsidRDefault="0003654D" w:rsidP="0063207E">
      <w:pPr>
        <w:spacing w:line="360" w:lineRule="auto"/>
        <w:rPr>
          <w:lang w:val="es-ES"/>
        </w:rPr>
      </w:pPr>
      <w:r>
        <w:rPr>
          <w:lang w:val="es-ES"/>
        </w:rPr>
        <w:t>INFRAESTRUCTURA:</w:t>
      </w:r>
    </w:p>
    <w:p w:rsidR="0003654D" w:rsidRDefault="0003654D" w:rsidP="0063207E">
      <w:pPr>
        <w:spacing w:line="360" w:lineRule="auto"/>
        <w:rPr>
          <w:lang w:val="es-ES"/>
        </w:rPr>
      </w:pPr>
      <w:r>
        <w:rPr>
          <w:lang w:val="es-ES"/>
        </w:rPr>
        <w:t>Servicios web:</w:t>
      </w:r>
    </w:p>
    <w:p w:rsidR="0003654D" w:rsidRDefault="00127F66" w:rsidP="0063207E">
      <w:pPr>
        <w:spacing w:line="360" w:lineRule="auto"/>
        <w:rPr>
          <w:lang w:val="es-ES"/>
        </w:rPr>
      </w:pPr>
      <w:hyperlink r:id="rId9" w:history="1">
        <w:r w:rsidR="0003654D" w:rsidRPr="0003654D">
          <w:rPr>
            <w:rStyle w:val="Hyperlink"/>
            <w:lang w:val="es-ES"/>
          </w:rPr>
          <w:t>http://es.wikipedia.org/wiki/Servicio_web</w:t>
        </w:r>
      </w:hyperlink>
    </w:p>
    <w:p w:rsidR="0003654D" w:rsidRPr="00C60039" w:rsidRDefault="00127F66" w:rsidP="0063207E">
      <w:pPr>
        <w:spacing w:line="360" w:lineRule="auto"/>
        <w:rPr>
          <w:lang w:val="es-ES"/>
        </w:rPr>
      </w:pPr>
      <w:hyperlink r:id="rId10" w:history="1">
        <w:r w:rsidR="000906E8" w:rsidRPr="000906E8">
          <w:rPr>
            <w:rStyle w:val="Hyperlink"/>
            <w:lang w:val="es-ES"/>
          </w:rPr>
          <w:t>http://developer.android.com/guide/topics/fundamentals/services.html</w:t>
        </w:r>
      </w:hyperlink>
    </w:p>
    <w:p w:rsidR="000906E8" w:rsidRPr="000906E8" w:rsidRDefault="000906E8" w:rsidP="0063207E">
      <w:pPr>
        <w:spacing w:line="360" w:lineRule="auto"/>
        <w:rPr>
          <w:lang w:val="es-ES"/>
        </w:rPr>
      </w:pPr>
      <w:r w:rsidRPr="000906E8">
        <w:rPr>
          <w:lang w:val="es-ES"/>
        </w:rPr>
        <w:t>Procesos e hilos:</w:t>
      </w:r>
    </w:p>
    <w:p w:rsidR="000906E8" w:rsidRPr="00C60039" w:rsidRDefault="00127F66" w:rsidP="0063207E">
      <w:pPr>
        <w:spacing w:line="360" w:lineRule="auto"/>
        <w:rPr>
          <w:lang w:val="es-ES"/>
        </w:rPr>
      </w:pPr>
      <w:hyperlink r:id="rId11" w:history="1">
        <w:r w:rsidR="000906E8" w:rsidRPr="000906E8">
          <w:rPr>
            <w:rStyle w:val="Hyperlink"/>
            <w:lang w:val="es-ES"/>
          </w:rPr>
          <w:t>http://developer.android.com/guide/topics/fundamentals/processes-and-threads.html</w:t>
        </w:r>
      </w:hyperlink>
    </w:p>
    <w:p w:rsidR="00020780" w:rsidRPr="00020780" w:rsidRDefault="00020780" w:rsidP="0063207E">
      <w:pPr>
        <w:spacing w:line="360" w:lineRule="auto"/>
        <w:rPr>
          <w:lang w:val="es-ES"/>
        </w:rPr>
      </w:pPr>
      <w:r w:rsidRPr="00020780">
        <w:rPr>
          <w:lang w:val="es-ES"/>
        </w:rPr>
        <w:t>Tipos de solicitudes HTTP:</w:t>
      </w:r>
    </w:p>
    <w:p w:rsidR="000906E8" w:rsidRDefault="00127F66" w:rsidP="0063207E">
      <w:pPr>
        <w:spacing w:line="360" w:lineRule="auto"/>
        <w:rPr>
          <w:lang w:val="es-ES"/>
        </w:rPr>
      </w:pPr>
      <w:hyperlink r:id="rId12" w:history="1">
        <w:r w:rsidR="00020780" w:rsidRPr="00020780">
          <w:rPr>
            <w:rStyle w:val="Hyperlink"/>
            <w:lang w:val="es-ES"/>
          </w:rPr>
          <w:t>http://publib.boulder.ibm.com/infocenter/tivihelp/v3r1/index.jsp?topic=%2Fcom.ibm.itcamISM.doc%2Frg%2Fconcept%2FISM_Ref_HTTP_guideline_request.html</w:t>
        </w:r>
      </w:hyperlink>
    </w:p>
    <w:p w:rsidR="00020780" w:rsidRDefault="00020780" w:rsidP="0063207E">
      <w:pPr>
        <w:spacing w:line="360" w:lineRule="auto"/>
        <w:rPr>
          <w:lang w:val="es-ES"/>
        </w:rPr>
      </w:pPr>
    </w:p>
    <w:p w:rsidR="0003654D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GRÁFICOS</w:t>
      </w:r>
      <w:r w:rsidR="0003654D">
        <w:rPr>
          <w:lang w:val="es-ES"/>
        </w:rPr>
        <w:t>:</w:t>
      </w:r>
    </w:p>
    <w:p w:rsidR="0063207E" w:rsidRPr="00FB27A0" w:rsidRDefault="0063207E" w:rsidP="0063207E">
      <w:pPr>
        <w:spacing w:line="360" w:lineRule="auto"/>
        <w:rPr>
          <w:lang w:val="es-ES"/>
        </w:rPr>
      </w:pPr>
      <w:r w:rsidRPr="00FB27A0">
        <w:rPr>
          <w:lang w:val="es-ES"/>
        </w:rPr>
        <w:t>Guía de buenos usos a la hora de diseñar íconos:</w:t>
      </w:r>
    </w:p>
    <w:p w:rsidR="005F31C2" w:rsidRPr="00C60039" w:rsidRDefault="00127F66" w:rsidP="0063207E">
      <w:pPr>
        <w:spacing w:line="360" w:lineRule="auto"/>
        <w:rPr>
          <w:lang w:val="es-ES"/>
        </w:rPr>
      </w:pPr>
      <w:hyperlink r:id="rId13" w:history="1">
        <w:r w:rsidR="0063207E" w:rsidRPr="00FB27A0">
          <w:rPr>
            <w:rStyle w:val="Hyperlink"/>
            <w:lang w:val="es-ES"/>
          </w:rPr>
          <w:t>http://d.android.com/guide/practices/ui_guidelines/icon_design.html</w:t>
        </w:r>
      </w:hyperlink>
    </w:p>
    <w:p w:rsidR="00247331" w:rsidRPr="00C60039" w:rsidRDefault="00247331" w:rsidP="0063207E">
      <w:pPr>
        <w:spacing w:line="360" w:lineRule="auto"/>
        <w:rPr>
          <w:lang w:val="es-ES"/>
        </w:rPr>
      </w:pPr>
    </w:p>
    <w:p w:rsidR="00247331" w:rsidRPr="00247331" w:rsidRDefault="00247331" w:rsidP="0063207E">
      <w:pPr>
        <w:spacing w:line="360" w:lineRule="auto"/>
        <w:rPr>
          <w:lang w:val="es-ES"/>
        </w:rPr>
      </w:pPr>
      <w:r w:rsidRPr="00247331">
        <w:rPr>
          <w:lang w:val="es-ES"/>
        </w:rPr>
        <w:t>Patrones de diseño de Android</w:t>
      </w:r>
      <w:r>
        <w:rPr>
          <w:lang w:val="es-ES"/>
        </w:rPr>
        <w:t xml:space="preserve"> UI</w:t>
      </w:r>
    </w:p>
    <w:p w:rsidR="00247331" w:rsidRPr="00C60039" w:rsidRDefault="00127F66" w:rsidP="0063207E">
      <w:pPr>
        <w:spacing w:line="360" w:lineRule="auto"/>
        <w:rPr>
          <w:lang w:val="es-ES"/>
        </w:rPr>
      </w:pPr>
      <w:hyperlink r:id="rId14" w:history="1">
        <w:r w:rsidR="00247331" w:rsidRPr="00C60039">
          <w:rPr>
            <w:rStyle w:val="Hyperlink"/>
            <w:lang w:val="es-ES"/>
          </w:rPr>
          <w:t>http://www.androiduipatterns.com/</w:t>
        </w:r>
      </w:hyperlink>
    </w:p>
    <w:p w:rsidR="00247331" w:rsidRPr="00C60039" w:rsidRDefault="00247331" w:rsidP="0063207E">
      <w:pPr>
        <w:spacing w:line="360" w:lineRule="auto"/>
        <w:rPr>
          <w:lang w:val="es-ES"/>
        </w:rPr>
      </w:pPr>
    </w:p>
    <w:p w:rsidR="00247331" w:rsidRPr="00C60039" w:rsidRDefault="00247331" w:rsidP="0063207E">
      <w:pPr>
        <w:spacing w:line="360" w:lineRule="auto"/>
        <w:rPr>
          <w:lang w:val="es-ES"/>
        </w:rPr>
      </w:pPr>
      <w:r w:rsidRPr="00C60039">
        <w:rPr>
          <w:lang w:val="es-ES"/>
        </w:rPr>
        <w:lastRenderedPageBreak/>
        <w:t>DOCUMENTACIÓN:</w:t>
      </w:r>
    </w:p>
    <w:p w:rsidR="00247331" w:rsidRPr="00C60039" w:rsidRDefault="00247331" w:rsidP="0063207E">
      <w:pPr>
        <w:spacing w:line="360" w:lineRule="auto"/>
        <w:rPr>
          <w:lang w:val="es-ES"/>
        </w:rPr>
      </w:pPr>
      <w:r w:rsidRPr="00C60039">
        <w:rPr>
          <w:lang w:val="es-ES"/>
        </w:rPr>
        <w:t>Cómo citar recursos electrónicos.</w:t>
      </w:r>
    </w:p>
    <w:p w:rsidR="00247331" w:rsidRPr="00C60039" w:rsidRDefault="00127F66" w:rsidP="0063207E">
      <w:pPr>
        <w:spacing w:line="360" w:lineRule="auto"/>
        <w:rPr>
          <w:lang w:val="es-ES"/>
        </w:rPr>
      </w:pPr>
      <w:hyperlink r:id="rId15" w:history="1">
        <w:r w:rsidR="00247331" w:rsidRPr="00C60039">
          <w:rPr>
            <w:rStyle w:val="Hyperlink"/>
            <w:lang w:val="es-ES"/>
          </w:rPr>
          <w:t>http://hipocrates.tripod.com/artigos/citas_elt.htm</w:t>
        </w:r>
      </w:hyperlink>
    </w:p>
    <w:p w:rsidR="005F31C2" w:rsidRPr="00C60039" w:rsidRDefault="005F31C2">
      <w:pPr>
        <w:rPr>
          <w:lang w:val="es-ES"/>
        </w:rPr>
      </w:pPr>
      <w:r w:rsidRPr="00C60039">
        <w:rPr>
          <w:lang w:val="es-ES"/>
        </w:rPr>
        <w:br w:type="page"/>
      </w:r>
    </w:p>
    <w:p w:rsidR="005F31C2" w:rsidRPr="005F31C2" w:rsidRDefault="005F31C2" w:rsidP="005F31C2">
      <w:pPr>
        <w:spacing w:line="360" w:lineRule="auto"/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VIDEO TUTORIALES</w:t>
      </w:r>
      <w:r w:rsidRPr="005F31C2">
        <w:rPr>
          <w:b/>
          <w:sz w:val="32"/>
          <w:lang w:val="es-ES"/>
        </w:rPr>
        <w:t>:</w:t>
      </w:r>
    </w:p>
    <w:p w:rsidR="0063207E" w:rsidRDefault="0063207E" w:rsidP="0063207E">
      <w:pPr>
        <w:spacing w:line="360" w:lineRule="auto"/>
        <w:rPr>
          <w:lang w:val="es-ES"/>
        </w:rPr>
      </w:pP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INFRAESTRUCTURA:</w:t>
      </w: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>Introducción a REST:</w:t>
      </w:r>
    </w:p>
    <w:p w:rsidR="005F31C2" w:rsidRPr="00C60039" w:rsidRDefault="00127F66" w:rsidP="0063207E">
      <w:pPr>
        <w:spacing w:line="360" w:lineRule="auto"/>
        <w:rPr>
          <w:lang w:val="es-ES"/>
        </w:rPr>
      </w:pPr>
      <w:hyperlink r:id="rId16" w:history="1">
        <w:r w:rsidR="005F31C2" w:rsidRPr="005F31C2">
          <w:rPr>
            <w:rStyle w:val="Hyperlink"/>
            <w:lang w:val="es-ES"/>
          </w:rPr>
          <w:t>http://www.youtube.com/watch?v=YCcAE2SCQ6k&amp;feature=related</w:t>
        </w:r>
      </w:hyperlink>
    </w:p>
    <w:p w:rsidR="005F31C2" w:rsidRDefault="005F31C2" w:rsidP="0063207E">
      <w:pPr>
        <w:spacing w:line="360" w:lineRule="auto"/>
        <w:rPr>
          <w:lang w:val="es-ES"/>
        </w:rPr>
      </w:pPr>
    </w:p>
    <w:p w:rsidR="005F31C2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 xml:space="preserve">Diseño de aplicaciones de cliente REST para Android. </w:t>
      </w:r>
    </w:p>
    <w:p w:rsidR="005F31C2" w:rsidRPr="00C60039" w:rsidRDefault="005F31C2" w:rsidP="0063207E">
      <w:pPr>
        <w:spacing w:line="360" w:lineRule="auto"/>
        <w:rPr>
          <w:lang w:val="es-ES"/>
        </w:rPr>
      </w:pPr>
      <w:r>
        <w:rPr>
          <w:lang w:val="es-ES"/>
        </w:rPr>
        <w:t xml:space="preserve">Ubicacación: </w:t>
      </w:r>
      <w:r w:rsidRPr="00C60039">
        <w:rPr>
          <w:lang w:val="es-ES"/>
        </w:rPr>
        <w:t>Google I/O 2010.</w:t>
      </w:r>
    </w:p>
    <w:p w:rsidR="005F31C2" w:rsidRPr="00C60039" w:rsidRDefault="00127F66" w:rsidP="0063207E">
      <w:pPr>
        <w:spacing w:line="360" w:lineRule="auto"/>
        <w:rPr>
          <w:lang w:val="es-ES"/>
        </w:rPr>
      </w:pPr>
      <w:hyperlink r:id="rId17" w:history="1">
        <w:r w:rsidR="005F31C2" w:rsidRPr="00C60039">
          <w:rPr>
            <w:rStyle w:val="Hyperlink"/>
            <w:lang w:val="es-ES"/>
          </w:rPr>
          <w:t>http://www.youtube.com/watch?v=xHXn3Kg2IQE</w:t>
        </w:r>
      </w:hyperlink>
    </w:p>
    <w:p w:rsidR="005F31C2" w:rsidRPr="00C60039" w:rsidRDefault="00C60039" w:rsidP="0063207E">
      <w:pPr>
        <w:spacing w:line="360" w:lineRule="auto"/>
        <w:rPr>
          <w:lang w:val="es-ES"/>
        </w:rPr>
      </w:pPr>
      <w:r w:rsidRPr="00C60039">
        <w:rPr>
          <w:lang w:val="es-ES"/>
        </w:rPr>
        <w:t>-</w:t>
      </w:r>
    </w:p>
    <w:p w:rsidR="005F31C2" w:rsidRPr="005F31C2" w:rsidRDefault="005F31C2" w:rsidP="0063207E">
      <w:pPr>
        <w:spacing w:line="360" w:lineRule="auto"/>
        <w:rPr>
          <w:lang w:val="es-ES"/>
        </w:rPr>
      </w:pPr>
      <w:r w:rsidRPr="005F31C2">
        <w:rPr>
          <w:lang w:val="es-ES"/>
        </w:rPr>
        <w:t>Anatomía de un Servicio web REST.</w:t>
      </w:r>
    </w:p>
    <w:p w:rsidR="005F31C2" w:rsidRPr="00C60039" w:rsidRDefault="00127F66" w:rsidP="0063207E">
      <w:pPr>
        <w:spacing w:line="360" w:lineRule="auto"/>
        <w:rPr>
          <w:lang w:val="es-ES"/>
        </w:rPr>
      </w:pPr>
      <w:hyperlink r:id="rId18" w:history="1">
        <w:r w:rsidR="005F31C2" w:rsidRPr="005F31C2">
          <w:rPr>
            <w:rStyle w:val="Hyperlink"/>
            <w:lang w:val="es-ES"/>
          </w:rPr>
          <w:t>http://www.youtube.com/watch?NR=1&amp;v=dmOndW2nHbU</w:t>
        </w:r>
      </w:hyperlink>
    </w:p>
    <w:p w:rsidR="00F94DD7" w:rsidRDefault="00F94DD7">
      <w:pPr>
        <w:rPr>
          <w:lang w:val="es-ES"/>
        </w:rPr>
      </w:pPr>
    </w:p>
    <w:p w:rsidR="00F94DD7" w:rsidRDefault="00F94DD7">
      <w:pPr>
        <w:rPr>
          <w:lang w:val="es-ES"/>
        </w:rPr>
      </w:pPr>
      <w:r>
        <w:rPr>
          <w:lang w:val="es-ES"/>
        </w:rPr>
        <w:t>Cómo citar bibliografía:</w:t>
      </w:r>
    </w:p>
    <w:p w:rsidR="00044695" w:rsidRDefault="00127F66">
      <w:pPr>
        <w:rPr>
          <w:lang w:val="es-ES"/>
        </w:rPr>
      </w:pPr>
      <w:hyperlink r:id="rId19" w:history="1">
        <w:r w:rsidR="00F94DD7" w:rsidRPr="00F94DD7">
          <w:rPr>
            <w:rStyle w:val="Hyperlink"/>
            <w:lang w:val="es-ES"/>
          </w:rPr>
          <w:t>http://www.uc3m.es/portal/page/portal/biblioteca/aprende_usar/como_citar_bibliografia</w:t>
        </w:r>
      </w:hyperlink>
      <w:r w:rsidR="00044695">
        <w:rPr>
          <w:lang w:val="es-ES"/>
        </w:rPr>
        <w:br w:type="page"/>
      </w:r>
    </w:p>
    <w:p w:rsidR="00ED46EB" w:rsidRDefault="00DD0631" w:rsidP="00C92F01">
      <w:pPr>
        <w:pStyle w:val="NormalWeb"/>
        <w:spacing w:beforeAutospacing="0" w:after="0" w:afterAutospacing="0" w:line="360" w:lineRule="auto"/>
        <w:rPr>
          <w:rFonts w:asciiTheme="minorHAnsi" w:eastAsiaTheme="minorHAnsi" w:hAnsiTheme="minorHAnsi" w:cstheme="minorBidi"/>
          <w:szCs w:val="22"/>
          <w:lang w:val="es-ES"/>
        </w:rPr>
      </w:pPr>
      <w:r>
        <w:rPr>
          <w:rFonts w:asciiTheme="minorHAnsi" w:eastAsiaTheme="minorHAnsi" w:hAnsiTheme="minorHAnsi" w:cstheme="minorBidi"/>
          <w:szCs w:val="22"/>
          <w:lang w:val="es-ES"/>
        </w:rPr>
        <w:lastRenderedPageBreak/>
        <w:t>ARTÍCULOS:</w:t>
      </w:r>
    </w:p>
    <w:p w:rsidR="00DD0631" w:rsidRPr="005F31C2" w:rsidRDefault="00DD0631" w:rsidP="00DD0631">
      <w:pPr>
        <w:pStyle w:val="NormalWeb"/>
        <w:spacing w:after="0" w:line="360" w:lineRule="auto"/>
        <w:rPr>
          <w:lang w:val="es-ES"/>
        </w:rPr>
      </w:pPr>
      <w:r w:rsidRPr="00DD0631">
        <w:rPr>
          <w:lang w:val="es-ES"/>
        </w:rPr>
        <w:t>UJ-JAMAN, Asad. "Sensors in Smartphones". Mobile Device Insight[en líne</w:t>
      </w:r>
      <w:r>
        <w:rPr>
          <w:lang w:val="es-ES"/>
        </w:rPr>
        <w:t xml:space="preserve">a]. Diciembre 2011 [abril 2012] Disponible en: </w:t>
      </w:r>
      <w:hyperlink r:id="rId20" w:history="1">
        <w:r w:rsidRPr="00754738">
          <w:rPr>
            <w:rStyle w:val="Hyperlink"/>
            <w:lang w:val="es-ES"/>
          </w:rPr>
          <w:t>http://mobiledeviceinsight.com/2011/12/sensors-in-smartphones/</w:t>
        </w:r>
      </w:hyperlink>
      <w:r>
        <w:rPr>
          <w:lang w:val="es-ES"/>
        </w:rPr>
        <w:t xml:space="preserve"> </w:t>
      </w:r>
    </w:p>
    <w:p w:rsidR="0063207E" w:rsidRPr="005F31C2" w:rsidRDefault="0063207E" w:rsidP="00C92F01">
      <w:pPr>
        <w:pStyle w:val="NormalWeb"/>
        <w:spacing w:beforeAutospacing="0" w:after="0" w:afterAutospacing="0" w:line="360" w:lineRule="auto"/>
        <w:rPr>
          <w:lang w:val="es-ES"/>
        </w:rPr>
      </w:pPr>
    </w:p>
    <w:sectPr w:rsidR="0063207E" w:rsidRPr="005F31C2" w:rsidSect="00344ECA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E0C" w:rsidRDefault="00460E0C" w:rsidP="00491B72">
      <w:pPr>
        <w:spacing w:after="0" w:line="240" w:lineRule="auto"/>
      </w:pPr>
      <w:r>
        <w:separator/>
      </w:r>
    </w:p>
  </w:endnote>
  <w:endnote w:type="continuationSeparator" w:id="0">
    <w:p w:rsidR="00460E0C" w:rsidRDefault="00460E0C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127F66" w:rsidP="00491B72">
    <w:pPr>
      <w:pStyle w:val="Footer"/>
      <w:ind w:right="170"/>
      <w:jc w:val="right"/>
      <w:rPr>
        <w:b/>
      </w:rPr>
    </w:pPr>
    <w:r w:rsidRPr="00127F66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397198342" r:id="rId2"/>
      </w:pict>
    </w:r>
    <w:r w:rsidR="00CC30AA">
      <w:rPr>
        <w:rStyle w:val="PageNumber"/>
      </w:rPr>
      <w:t xml:space="preserve"> </w:t>
    </w:r>
    <w:r>
      <w:rPr>
        <w:rStyle w:val="PageNumber"/>
        <w:b/>
      </w:rPr>
      <w:fldChar w:fldCharType="begin"/>
    </w:r>
    <w:r w:rsidR="00CC30AA"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DD0631">
      <w:rPr>
        <w:rStyle w:val="PageNumber"/>
        <w:b/>
        <w:noProof/>
      </w:rPr>
      <w:t>5</w:t>
    </w:r>
    <w:r>
      <w:rPr>
        <w:rStyle w:val="PageNumber"/>
        <w:b/>
      </w:rPr>
      <w:fldChar w:fldCharType="end"/>
    </w:r>
  </w:p>
  <w:p w:rsidR="00CC30AA" w:rsidRPr="009748CB" w:rsidRDefault="00CC30AA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 xml:space="preserve">Universidad de Burgos, </w:t>
    </w:r>
    <w:r w:rsidR="009B191E">
      <w:rPr>
        <w:rFonts w:ascii="Times New Roman" w:hAnsi="Times New Roman" w:cs="Times New Roman"/>
        <w:b/>
        <w:lang w:val="es-ES"/>
      </w:rPr>
      <w:t>1</w:t>
    </w:r>
    <w:r>
      <w:rPr>
        <w:rFonts w:ascii="Times New Roman" w:hAnsi="Times New Roman" w:cs="Times New Roman"/>
        <w:b/>
        <w:lang w:val="es-ES"/>
      </w:rPr>
      <w:t xml:space="preserve"> de </w:t>
    </w:r>
    <w:r w:rsidR="009B191E">
      <w:rPr>
        <w:rFonts w:ascii="Times New Roman" w:hAnsi="Times New Roman" w:cs="Times New Roman"/>
        <w:b/>
        <w:lang w:val="es-ES"/>
      </w:rPr>
      <w:t>febrero</w:t>
    </w:r>
    <w:r>
      <w:rPr>
        <w:rFonts w:ascii="Times New Roman" w:hAnsi="Times New Roman" w:cs="Times New Roman"/>
        <w:b/>
        <w:lang w:val="es-ES"/>
      </w:rPr>
      <w:t xml:space="preserve"> de 201</w:t>
    </w:r>
    <w:r w:rsidR="009B191E">
      <w:rPr>
        <w:rFonts w:ascii="Times New Roman" w:hAnsi="Times New Roman" w:cs="Times New Roman"/>
        <w:b/>
        <w:lang w:val="es-ES"/>
      </w:rPr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E0C" w:rsidRDefault="00460E0C" w:rsidP="00491B72">
      <w:pPr>
        <w:spacing w:after="0" w:line="240" w:lineRule="auto"/>
      </w:pPr>
      <w:r>
        <w:separator/>
      </w:r>
    </w:p>
  </w:footnote>
  <w:footnote w:type="continuationSeparator" w:id="0">
    <w:p w:rsidR="00460E0C" w:rsidRDefault="00460E0C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CC30AA" w:rsidRPr="009748CB" w:rsidRDefault="00CC30AA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CC30AA" w:rsidRPr="00491B72" w:rsidRDefault="00CC30AA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0AA" w:rsidRDefault="00CC30AA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4"/>
      </w:rPr>
    </w:pP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CC30AA" w:rsidRPr="00491B72" w:rsidRDefault="00CC30AA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CC30AA" w:rsidRPr="00491B72" w:rsidRDefault="00CC30AA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CC30AA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</w:p>
  <w:p w:rsidR="00CC30AA" w:rsidRPr="00491B72" w:rsidRDefault="00CC30AA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CC30AA" w:rsidRPr="00491B72" w:rsidRDefault="00CC30AA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13395"/>
    <w:rsid w:val="00020780"/>
    <w:rsid w:val="00022022"/>
    <w:rsid w:val="000358D1"/>
    <w:rsid w:val="0003654D"/>
    <w:rsid w:val="000413DA"/>
    <w:rsid w:val="00044695"/>
    <w:rsid w:val="0005146F"/>
    <w:rsid w:val="000728B1"/>
    <w:rsid w:val="00085635"/>
    <w:rsid w:val="000906E8"/>
    <w:rsid w:val="00094625"/>
    <w:rsid w:val="00096556"/>
    <w:rsid w:val="000B6898"/>
    <w:rsid w:val="000C6AB1"/>
    <w:rsid w:val="000C77F0"/>
    <w:rsid w:val="001205B6"/>
    <w:rsid w:val="00123BE1"/>
    <w:rsid w:val="00127F66"/>
    <w:rsid w:val="00150774"/>
    <w:rsid w:val="00152DF7"/>
    <w:rsid w:val="001864F8"/>
    <w:rsid w:val="001B26B4"/>
    <w:rsid w:val="001F6D50"/>
    <w:rsid w:val="00214854"/>
    <w:rsid w:val="00216DC5"/>
    <w:rsid w:val="00247331"/>
    <w:rsid w:val="00271280"/>
    <w:rsid w:val="0027781F"/>
    <w:rsid w:val="002959D4"/>
    <w:rsid w:val="002B255A"/>
    <w:rsid w:val="002C4472"/>
    <w:rsid w:val="002D2013"/>
    <w:rsid w:val="002F7CA7"/>
    <w:rsid w:val="0031304C"/>
    <w:rsid w:val="003205D7"/>
    <w:rsid w:val="00344ECA"/>
    <w:rsid w:val="00353890"/>
    <w:rsid w:val="003A7FCC"/>
    <w:rsid w:val="003E4A02"/>
    <w:rsid w:val="0041051C"/>
    <w:rsid w:val="00424558"/>
    <w:rsid w:val="00440378"/>
    <w:rsid w:val="00460E0C"/>
    <w:rsid w:val="00463D4B"/>
    <w:rsid w:val="00486016"/>
    <w:rsid w:val="00486CBF"/>
    <w:rsid w:val="00491B72"/>
    <w:rsid w:val="004B4AB8"/>
    <w:rsid w:val="004C7BB7"/>
    <w:rsid w:val="004E2148"/>
    <w:rsid w:val="005000FA"/>
    <w:rsid w:val="0051280B"/>
    <w:rsid w:val="00523E75"/>
    <w:rsid w:val="00537C79"/>
    <w:rsid w:val="00551E67"/>
    <w:rsid w:val="0055224C"/>
    <w:rsid w:val="0058075A"/>
    <w:rsid w:val="00584798"/>
    <w:rsid w:val="005A467B"/>
    <w:rsid w:val="005A5ED8"/>
    <w:rsid w:val="005D3B09"/>
    <w:rsid w:val="005E4F66"/>
    <w:rsid w:val="005F1676"/>
    <w:rsid w:val="005F31C2"/>
    <w:rsid w:val="00604DEB"/>
    <w:rsid w:val="00616742"/>
    <w:rsid w:val="00617F26"/>
    <w:rsid w:val="0063207E"/>
    <w:rsid w:val="00633F5D"/>
    <w:rsid w:val="00647F08"/>
    <w:rsid w:val="0065083E"/>
    <w:rsid w:val="00654C7D"/>
    <w:rsid w:val="00687105"/>
    <w:rsid w:val="006B1BE5"/>
    <w:rsid w:val="006C22C0"/>
    <w:rsid w:val="006C50A2"/>
    <w:rsid w:val="006D664B"/>
    <w:rsid w:val="0071699A"/>
    <w:rsid w:val="00717974"/>
    <w:rsid w:val="00755DEF"/>
    <w:rsid w:val="007655D5"/>
    <w:rsid w:val="007E4FEA"/>
    <w:rsid w:val="007E68DF"/>
    <w:rsid w:val="007F2C35"/>
    <w:rsid w:val="00802867"/>
    <w:rsid w:val="008149AB"/>
    <w:rsid w:val="00844FCB"/>
    <w:rsid w:val="00875407"/>
    <w:rsid w:val="008C281B"/>
    <w:rsid w:val="008F3918"/>
    <w:rsid w:val="0094563B"/>
    <w:rsid w:val="009748CB"/>
    <w:rsid w:val="00990485"/>
    <w:rsid w:val="009908CC"/>
    <w:rsid w:val="009A17D2"/>
    <w:rsid w:val="009B191E"/>
    <w:rsid w:val="009D0B31"/>
    <w:rsid w:val="009D49B1"/>
    <w:rsid w:val="00A03958"/>
    <w:rsid w:val="00A079A2"/>
    <w:rsid w:val="00A56335"/>
    <w:rsid w:val="00A65F34"/>
    <w:rsid w:val="00AC10DE"/>
    <w:rsid w:val="00AD6B8F"/>
    <w:rsid w:val="00AE0391"/>
    <w:rsid w:val="00B118D5"/>
    <w:rsid w:val="00B12612"/>
    <w:rsid w:val="00B5540D"/>
    <w:rsid w:val="00B65272"/>
    <w:rsid w:val="00B67C33"/>
    <w:rsid w:val="00B71501"/>
    <w:rsid w:val="00C06716"/>
    <w:rsid w:val="00C2333F"/>
    <w:rsid w:val="00C32C06"/>
    <w:rsid w:val="00C3551F"/>
    <w:rsid w:val="00C35C05"/>
    <w:rsid w:val="00C4094E"/>
    <w:rsid w:val="00C60039"/>
    <w:rsid w:val="00C74074"/>
    <w:rsid w:val="00C85131"/>
    <w:rsid w:val="00C904F8"/>
    <w:rsid w:val="00C90F45"/>
    <w:rsid w:val="00C92F01"/>
    <w:rsid w:val="00CC30AA"/>
    <w:rsid w:val="00CD3808"/>
    <w:rsid w:val="00CE2C07"/>
    <w:rsid w:val="00CE7DD2"/>
    <w:rsid w:val="00CF17FD"/>
    <w:rsid w:val="00D04CBA"/>
    <w:rsid w:val="00D06648"/>
    <w:rsid w:val="00D13AC0"/>
    <w:rsid w:val="00D260B8"/>
    <w:rsid w:val="00D32B29"/>
    <w:rsid w:val="00D82683"/>
    <w:rsid w:val="00D90034"/>
    <w:rsid w:val="00DD0631"/>
    <w:rsid w:val="00DE638B"/>
    <w:rsid w:val="00E05E0D"/>
    <w:rsid w:val="00E73E0A"/>
    <w:rsid w:val="00E93DBE"/>
    <w:rsid w:val="00EA0A4A"/>
    <w:rsid w:val="00ED46EB"/>
    <w:rsid w:val="00EE16FE"/>
    <w:rsid w:val="00F0044E"/>
    <w:rsid w:val="00F036C9"/>
    <w:rsid w:val="00F23369"/>
    <w:rsid w:val="00F2709D"/>
    <w:rsid w:val="00F57746"/>
    <w:rsid w:val="00F94DD7"/>
    <w:rsid w:val="00FA0267"/>
    <w:rsid w:val="00FA561C"/>
    <w:rsid w:val="00FB27A0"/>
    <w:rsid w:val="00FB7EC6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039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96556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6556"/>
    <w:rPr>
      <w:rFonts w:eastAsiaTheme="majorEastAsia" w:cstheme="majorBidi"/>
      <w:b/>
      <w:smallCaps/>
      <w:color w:val="000000" w:themeColor="tex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D06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.android.com/guide/practices/ui_guidelines/icon_design.html" TargetMode="External"/><Relationship Id="rId18" Type="http://schemas.openxmlformats.org/officeDocument/2006/relationships/hyperlink" Target="http://www.youtube.com/watch?NR=1&amp;v=dmOndW2nHbU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publib.boulder.ibm.com/infocenter/tivihelp/v3r1/index.jsp?topic=%2Fcom.ibm.itcamISM.doc%2Frg%2Fconcept%2FISM_Ref_HTTP_guideline_request.html" TargetMode="External"/><Relationship Id="rId17" Type="http://schemas.openxmlformats.org/officeDocument/2006/relationships/hyperlink" Target="http://www.youtube.com/watch?v=xHXn3Kg2IQ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youtube.com/watch?v=YCcAE2SCQ6k&amp;feature=related" TargetMode="External"/><Relationship Id="rId20" Type="http://schemas.openxmlformats.org/officeDocument/2006/relationships/hyperlink" Target="http://mobiledeviceinsight.com/2011/12/sensors-in-smartphon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guide/topics/fundamentals/processes-and-threads.html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hipocrates.tripod.com/artigos/citas_elt.htm" TargetMode="External"/><Relationship Id="rId23" Type="http://schemas.openxmlformats.org/officeDocument/2006/relationships/header" Target="header2.xml"/><Relationship Id="rId10" Type="http://schemas.openxmlformats.org/officeDocument/2006/relationships/hyperlink" Target="http://developer.android.com/guide/topics/fundamentals/services.html" TargetMode="External"/><Relationship Id="rId19" Type="http://schemas.openxmlformats.org/officeDocument/2006/relationships/hyperlink" Target="http://www.uc3m.es/portal/page/portal/biblioteca/aprende_usar/como_citar_bibliografia" TargetMode="External"/><Relationship Id="rId4" Type="http://schemas.openxmlformats.org/officeDocument/2006/relationships/styles" Target="styles.xml"/><Relationship Id="rId9" Type="http://schemas.openxmlformats.org/officeDocument/2006/relationships/hyperlink" Target="http://es.wikipedia.org/wiki/Servicio_web" TargetMode="External"/><Relationship Id="rId14" Type="http://schemas.openxmlformats.org/officeDocument/2006/relationships/hyperlink" Target="http://www.androiduipatterns.com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B8B74F-6548-4E68-9563-68E6C388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10</cp:revision>
  <dcterms:created xsi:type="dcterms:W3CDTF">2011-05-30T19:44:00Z</dcterms:created>
  <dcterms:modified xsi:type="dcterms:W3CDTF">2012-04-29T07:52:00Z</dcterms:modified>
</cp:coreProperties>
</file>