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50227D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>Lista de tablas</w:t>
          </w:r>
        </w:p>
        <w:p w:rsidR="00A03958" w:rsidRPr="00A56335" w:rsidRDefault="00CC6992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57775C" w:rsidRPr="00FB27A0" w:rsidRDefault="0057775C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57775C" w:rsidRPr="00FB27A0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748" w:rsidRDefault="00125748" w:rsidP="00491B72">
      <w:pPr>
        <w:spacing w:after="0" w:line="240" w:lineRule="auto"/>
      </w:pPr>
      <w:r>
        <w:separator/>
      </w:r>
    </w:p>
  </w:endnote>
  <w:endnote w:type="continuationSeparator" w:id="0">
    <w:p w:rsidR="00125748" w:rsidRDefault="00125748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C6992" w:rsidP="00491B72">
    <w:pPr>
      <w:pStyle w:val="Footer"/>
      <w:ind w:right="170"/>
      <w:jc w:val="right"/>
      <w:rPr>
        <w:b/>
      </w:rPr>
    </w:pPr>
    <w:r w:rsidRPr="00CC6992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2097953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95CA7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495CA7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</w:t>
    </w:r>
    <w:r w:rsidR="00495CA7">
      <w:rPr>
        <w:rFonts w:ascii="Times New Roman" w:hAnsi="Times New Roman" w:cs="Times New Roman"/>
        <w:b/>
        <w:lang w:val="es-ES"/>
      </w:rPr>
      <w:t>junio</w:t>
    </w:r>
    <w:r w:rsidR="0057775C">
      <w:rPr>
        <w:rFonts w:ascii="Times New Roman" w:hAnsi="Times New Roman" w:cs="Times New Roman"/>
        <w:b/>
        <w:lang w:val="es-ES"/>
      </w:rPr>
      <w:t xml:space="preserve">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748" w:rsidRDefault="00125748" w:rsidP="00491B72">
      <w:pPr>
        <w:spacing w:after="0" w:line="240" w:lineRule="auto"/>
      </w:pPr>
      <w:r>
        <w:separator/>
      </w:r>
    </w:p>
  </w:footnote>
  <w:footnote w:type="continuationSeparator" w:id="0">
    <w:p w:rsidR="00125748" w:rsidRDefault="00125748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123BE1"/>
    <w:rsid w:val="00125748"/>
    <w:rsid w:val="00150774"/>
    <w:rsid w:val="00152DF7"/>
    <w:rsid w:val="001830B0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95CA7"/>
    <w:rsid w:val="004B4AB8"/>
    <w:rsid w:val="004C7BB7"/>
    <w:rsid w:val="004E2148"/>
    <w:rsid w:val="005000FA"/>
    <w:rsid w:val="0050227D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9119D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4563B"/>
    <w:rsid w:val="009748CB"/>
    <w:rsid w:val="00990485"/>
    <w:rsid w:val="009908CC"/>
    <w:rsid w:val="009A17D2"/>
    <w:rsid w:val="009D0B31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C6992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C73C8B-254B-43E7-93DA-04B61FB0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5</cp:revision>
  <dcterms:created xsi:type="dcterms:W3CDTF">2011-05-30T18:59:00Z</dcterms:created>
  <dcterms:modified xsi:type="dcterms:W3CDTF">2012-06-25T00:49:00Z</dcterms:modified>
</cp:coreProperties>
</file>