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p w:rsidR="00491B72" w:rsidRDefault="003F6E54" w:rsidP="00C92F01">
          <w:pPr>
            <w:spacing w:line="360" w:lineRule="auto"/>
            <w:jc w:val="center"/>
            <w:rPr>
              <w:rStyle w:val="TitleChar"/>
              <w:lang w:val="es-ES"/>
            </w:rPr>
          </w:pPr>
          <w:r>
            <w:rPr>
              <w:rStyle w:val="TitleChar"/>
              <w:lang w:val="es-ES"/>
            </w:rPr>
            <w:t>Lista de acrónimos</w:t>
          </w:r>
        </w:p>
        <w:p w:rsidR="003F6E54" w:rsidRPr="00FB27A0" w:rsidRDefault="003F6E54" w:rsidP="003F6E54">
          <w:pPr>
            <w:spacing w:line="360" w:lineRule="auto"/>
            <w:rPr>
              <w:sz w:val="22"/>
              <w:lang w:val="es-ES"/>
            </w:rPr>
          </w:pPr>
        </w:p>
        <w:p w:rsidR="00A03958" w:rsidRPr="00A56335" w:rsidRDefault="000A3769" w:rsidP="00A56335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p w:rsidR="0057775C" w:rsidRDefault="0057775C">
      <w:pPr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lang w:val="es-ES"/>
        </w:rPr>
        <w:br w:type="page"/>
      </w:r>
    </w:p>
    <w:p w:rsidR="0041576B" w:rsidRPr="00FB27A0" w:rsidRDefault="0041576B" w:rsidP="0041576B">
      <w:pPr>
        <w:spacing w:line="360" w:lineRule="auto"/>
        <w:rPr>
          <w:lang w:val="es-ES"/>
        </w:rPr>
      </w:pPr>
      <w:r w:rsidRPr="0041576B">
        <w:rPr>
          <w:lang w:val="es-ES"/>
        </w:rPr>
        <w:lastRenderedPageBreak/>
        <w:t xml:space="preserve">ADT: Android Development Toolkit. </w:t>
      </w:r>
      <w:r w:rsidRPr="00FB27A0">
        <w:rPr>
          <w:lang w:val="es-ES"/>
        </w:rPr>
        <w:t>Herramientas de desarrollo para Android.</w:t>
      </w:r>
    </w:p>
    <w:p w:rsidR="0041576B" w:rsidRPr="00FB27A0" w:rsidRDefault="0041576B" w:rsidP="0041576B">
      <w:pPr>
        <w:spacing w:line="360" w:lineRule="auto"/>
        <w:rPr>
          <w:lang w:val="es-ES"/>
        </w:rPr>
      </w:pPr>
      <w:r w:rsidRPr="00FB27A0">
        <w:rPr>
          <w:lang w:val="es-ES"/>
        </w:rPr>
        <w:t xml:space="preserve">IDE: </w:t>
      </w:r>
      <w:proofErr w:type="spellStart"/>
      <w:r w:rsidRPr="00FB27A0">
        <w:rPr>
          <w:lang w:val="es-ES"/>
        </w:rPr>
        <w:t>Integrated</w:t>
      </w:r>
      <w:proofErr w:type="spellEnd"/>
      <w:r w:rsidRPr="00FB27A0">
        <w:rPr>
          <w:lang w:val="es-ES"/>
        </w:rPr>
        <w:t xml:space="preserve"> </w:t>
      </w:r>
      <w:proofErr w:type="spellStart"/>
      <w:r w:rsidRPr="00FB27A0">
        <w:rPr>
          <w:lang w:val="es-ES"/>
        </w:rPr>
        <w:t>Development</w:t>
      </w:r>
      <w:proofErr w:type="spellEnd"/>
      <w:r w:rsidRPr="00FB27A0">
        <w:rPr>
          <w:lang w:val="es-ES"/>
        </w:rPr>
        <w:t xml:space="preserve"> </w:t>
      </w:r>
      <w:proofErr w:type="spellStart"/>
      <w:r w:rsidRPr="00FB27A0">
        <w:rPr>
          <w:lang w:val="es-ES"/>
        </w:rPr>
        <w:t>Environment</w:t>
      </w:r>
      <w:proofErr w:type="spellEnd"/>
      <w:r w:rsidRPr="00FB27A0">
        <w:rPr>
          <w:lang w:val="es-ES"/>
        </w:rPr>
        <w:t>. Entorno de desarrollo integrado.</w:t>
      </w:r>
    </w:p>
    <w:p w:rsidR="0041576B" w:rsidRPr="00FB27A0" w:rsidRDefault="0041576B" w:rsidP="0041576B">
      <w:pPr>
        <w:spacing w:line="360" w:lineRule="auto"/>
        <w:rPr>
          <w:lang w:val="es-ES"/>
        </w:rPr>
      </w:pPr>
      <w:proofErr w:type="spellStart"/>
      <w:proofErr w:type="gramStart"/>
      <w:r w:rsidRPr="00FB27A0">
        <w:rPr>
          <w:lang w:val="es-ES"/>
        </w:rPr>
        <w:t>iOS</w:t>
      </w:r>
      <w:proofErr w:type="spellEnd"/>
      <w:proofErr w:type="gramEnd"/>
      <w:r w:rsidRPr="00FB27A0">
        <w:rPr>
          <w:lang w:val="es-ES"/>
        </w:rPr>
        <w:t>: Nuevo nombre del sistema operativo utilizado en dispositivos Apple.</w:t>
      </w:r>
    </w:p>
    <w:p w:rsidR="0041576B" w:rsidRPr="00FE0230" w:rsidRDefault="0041576B" w:rsidP="0041576B">
      <w:pPr>
        <w:spacing w:line="360" w:lineRule="auto"/>
      </w:pPr>
      <w:r w:rsidRPr="00FE0230">
        <w:t xml:space="preserve">SDK: Software Development Kit. Kit de </w:t>
      </w:r>
      <w:proofErr w:type="spellStart"/>
      <w:r w:rsidRPr="00FE0230">
        <w:t>desarrollo</w:t>
      </w:r>
      <w:proofErr w:type="spellEnd"/>
      <w:r w:rsidRPr="00FE0230">
        <w:t xml:space="preserve"> de Software.</w:t>
      </w:r>
    </w:p>
    <w:p w:rsidR="0041576B" w:rsidRDefault="0041576B" w:rsidP="0041576B">
      <w:pPr>
        <w:spacing w:line="360" w:lineRule="auto"/>
        <w:rPr>
          <w:lang w:val="es-ES"/>
        </w:rPr>
      </w:pPr>
      <w:r w:rsidRPr="00FE0230">
        <w:t xml:space="preserve">VM: Virtual Machine. </w:t>
      </w:r>
      <w:r w:rsidRPr="00FB27A0">
        <w:rPr>
          <w:lang w:val="es-ES"/>
        </w:rPr>
        <w:t>Máquina virtual.</w:t>
      </w:r>
    </w:p>
    <w:p w:rsidR="0041576B" w:rsidRDefault="0041576B" w:rsidP="0041576B">
      <w:pPr>
        <w:spacing w:line="360" w:lineRule="auto"/>
        <w:rPr>
          <w:lang w:val="es-ES"/>
        </w:rPr>
      </w:pPr>
      <w:proofErr w:type="spellStart"/>
      <w:r>
        <w:rPr>
          <w:lang w:val="es-ES"/>
        </w:rPr>
        <w:t>Dip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Device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Independent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Pixels</w:t>
      </w:r>
      <w:proofErr w:type="spellEnd"/>
      <w:r>
        <w:rPr>
          <w:lang w:val="es-ES"/>
        </w:rPr>
        <w:t>. Unidad de medida independiente del modelo.</w:t>
      </w:r>
    </w:p>
    <w:p w:rsidR="000F2ABC" w:rsidRDefault="000F2ABC" w:rsidP="0041576B">
      <w:pPr>
        <w:spacing w:line="360" w:lineRule="auto"/>
        <w:rPr>
          <w:lang w:val="es-ES"/>
        </w:rPr>
      </w:pPr>
      <w:r>
        <w:rPr>
          <w:lang w:val="es-ES"/>
        </w:rPr>
        <w:t xml:space="preserve">TCP: Protocolo de Control de Transmisión. </w:t>
      </w:r>
    </w:p>
    <w:p w:rsidR="000F2ABC" w:rsidRDefault="000F2ABC" w:rsidP="0041576B">
      <w:pPr>
        <w:spacing w:line="360" w:lineRule="auto"/>
        <w:rPr>
          <w:lang w:val="es-ES"/>
        </w:rPr>
      </w:pPr>
      <w:r>
        <w:rPr>
          <w:lang w:val="es-ES"/>
        </w:rPr>
        <w:t>FTP: Protocolo de Transmisión de Ficheros.</w:t>
      </w:r>
    </w:p>
    <w:p w:rsidR="00C83A39" w:rsidRDefault="00C83A39" w:rsidP="0041576B">
      <w:pPr>
        <w:spacing w:line="360" w:lineRule="auto"/>
        <w:rPr>
          <w:lang w:val="es-ES"/>
        </w:rPr>
      </w:pPr>
      <w:r>
        <w:rPr>
          <w:lang w:val="es-ES"/>
        </w:rPr>
        <w:t>UI: Interfaz de Usuario.</w:t>
      </w:r>
    </w:p>
    <w:p w:rsidR="00C83A39" w:rsidRDefault="00C83A39" w:rsidP="0041576B">
      <w:pPr>
        <w:spacing w:line="360" w:lineRule="auto"/>
        <w:rPr>
          <w:lang w:val="es-ES"/>
        </w:rPr>
      </w:pPr>
      <w:r>
        <w:rPr>
          <w:lang w:val="es-ES"/>
        </w:rPr>
        <w:t>GUI: Interfaz Gráfica de Usuario.</w:t>
      </w:r>
    </w:p>
    <w:p w:rsidR="00C83A39" w:rsidRPr="00C83A39" w:rsidRDefault="00C83A39" w:rsidP="0041576B">
      <w:pPr>
        <w:spacing w:line="360" w:lineRule="auto"/>
        <w:rPr>
          <w:lang w:val="es-ES"/>
        </w:rPr>
      </w:pPr>
      <w:r w:rsidRPr="00C83A39">
        <w:t xml:space="preserve">API: </w:t>
      </w:r>
      <w:r w:rsidRPr="00C83A39">
        <w:rPr>
          <w:lang w:val="es-ES"/>
        </w:rPr>
        <w:t>Interfaz de Programación de Aplicaciones.</w:t>
      </w:r>
    </w:p>
    <w:p w:rsidR="0057775C" w:rsidRPr="00C83A39" w:rsidRDefault="0057775C">
      <w:pPr>
        <w:pStyle w:val="NormalWeb"/>
        <w:spacing w:beforeAutospacing="0" w:after="0" w:afterAutospacing="0" w:line="360" w:lineRule="auto"/>
        <w:rPr>
          <w:lang w:val="es-ES"/>
        </w:rPr>
      </w:pPr>
    </w:p>
    <w:sectPr w:rsidR="0057775C" w:rsidRPr="00C83A39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440" w:rsidRDefault="00BC6440" w:rsidP="00491B72">
      <w:pPr>
        <w:spacing w:after="0" w:line="240" w:lineRule="auto"/>
      </w:pPr>
      <w:r>
        <w:separator/>
      </w:r>
    </w:p>
  </w:endnote>
  <w:endnote w:type="continuationSeparator" w:id="0">
    <w:p w:rsidR="00BC6440" w:rsidRDefault="00BC6440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0A3769" w:rsidP="00491B72">
    <w:pPr>
      <w:pStyle w:val="Footer"/>
      <w:ind w:right="170"/>
      <w:jc w:val="right"/>
      <w:rPr>
        <w:b/>
      </w:rPr>
    </w:pPr>
    <w:r w:rsidRPr="000A3769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402097894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056DA6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056DA6">
      <w:rPr>
        <w:rFonts w:ascii="Times New Roman" w:hAnsi="Times New Roman" w:cs="Times New Roman"/>
        <w:b/>
        <w:lang w:val="es-ES"/>
      </w:rPr>
      <w:t>27</w:t>
    </w:r>
    <w:r>
      <w:rPr>
        <w:rFonts w:ascii="Times New Roman" w:hAnsi="Times New Roman" w:cs="Times New Roman"/>
        <w:b/>
        <w:lang w:val="es-ES"/>
      </w:rPr>
      <w:t xml:space="preserve"> de </w:t>
    </w:r>
    <w:r w:rsidR="00056DA6">
      <w:rPr>
        <w:rFonts w:ascii="Times New Roman" w:hAnsi="Times New Roman" w:cs="Times New Roman"/>
        <w:b/>
        <w:lang w:val="es-ES"/>
      </w:rPr>
      <w:t>junio</w:t>
    </w:r>
    <w:r w:rsidR="0057775C">
      <w:rPr>
        <w:rFonts w:ascii="Times New Roman" w:hAnsi="Times New Roman" w:cs="Times New Roman"/>
        <w:b/>
        <w:lang w:val="es-ES"/>
      </w:rPr>
      <w:t xml:space="preserve">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440" w:rsidRDefault="00BC6440" w:rsidP="00491B72">
      <w:pPr>
        <w:spacing w:after="0" w:line="240" w:lineRule="auto"/>
      </w:pPr>
      <w:r>
        <w:separator/>
      </w:r>
    </w:p>
  </w:footnote>
  <w:footnote w:type="continuationSeparator" w:id="0">
    <w:p w:rsidR="00BC6440" w:rsidRDefault="00BC6440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266A4"/>
    <w:rsid w:val="000358D1"/>
    <w:rsid w:val="0005146F"/>
    <w:rsid w:val="00056DA6"/>
    <w:rsid w:val="000728B1"/>
    <w:rsid w:val="00085635"/>
    <w:rsid w:val="00094625"/>
    <w:rsid w:val="00096556"/>
    <w:rsid w:val="000A3769"/>
    <w:rsid w:val="000B6898"/>
    <w:rsid w:val="000C6AB1"/>
    <w:rsid w:val="000C77F0"/>
    <w:rsid w:val="000F2ABC"/>
    <w:rsid w:val="00123BE1"/>
    <w:rsid w:val="00150774"/>
    <w:rsid w:val="00152DF7"/>
    <w:rsid w:val="001864F8"/>
    <w:rsid w:val="001D0F67"/>
    <w:rsid w:val="001F6D50"/>
    <w:rsid w:val="00216DC5"/>
    <w:rsid w:val="00271280"/>
    <w:rsid w:val="0027781F"/>
    <w:rsid w:val="002959D4"/>
    <w:rsid w:val="002B255A"/>
    <w:rsid w:val="002C4472"/>
    <w:rsid w:val="002D2013"/>
    <w:rsid w:val="002F7CA7"/>
    <w:rsid w:val="003205D7"/>
    <w:rsid w:val="00344ECA"/>
    <w:rsid w:val="003A7FCC"/>
    <w:rsid w:val="003E4A02"/>
    <w:rsid w:val="003F6E54"/>
    <w:rsid w:val="0041051C"/>
    <w:rsid w:val="0041576B"/>
    <w:rsid w:val="00424558"/>
    <w:rsid w:val="00440378"/>
    <w:rsid w:val="00463D4B"/>
    <w:rsid w:val="00486016"/>
    <w:rsid w:val="00486CBF"/>
    <w:rsid w:val="00491B72"/>
    <w:rsid w:val="004B4AB8"/>
    <w:rsid w:val="004C7BB7"/>
    <w:rsid w:val="004E2148"/>
    <w:rsid w:val="005000FA"/>
    <w:rsid w:val="0051280B"/>
    <w:rsid w:val="00523E75"/>
    <w:rsid w:val="00537C79"/>
    <w:rsid w:val="00551E67"/>
    <w:rsid w:val="0055224C"/>
    <w:rsid w:val="0057775C"/>
    <w:rsid w:val="0058075A"/>
    <w:rsid w:val="00584798"/>
    <w:rsid w:val="005A467B"/>
    <w:rsid w:val="005A5ED8"/>
    <w:rsid w:val="005D3B09"/>
    <w:rsid w:val="005E29D5"/>
    <w:rsid w:val="005E4F66"/>
    <w:rsid w:val="005F1676"/>
    <w:rsid w:val="00604DEB"/>
    <w:rsid w:val="00616742"/>
    <w:rsid w:val="00617F26"/>
    <w:rsid w:val="00633F5D"/>
    <w:rsid w:val="00647F08"/>
    <w:rsid w:val="0065083E"/>
    <w:rsid w:val="00687105"/>
    <w:rsid w:val="006B1BE5"/>
    <w:rsid w:val="006C22C0"/>
    <w:rsid w:val="006C50A2"/>
    <w:rsid w:val="006D664B"/>
    <w:rsid w:val="0071699A"/>
    <w:rsid w:val="00717974"/>
    <w:rsid w:val="00755DEF"/>
    <w:rsid w:val="007655D5"/>
    <w:rsid w:val="007E4FEA"/>
    <w:rsid w:val="007F2C35"/>
    <w:rsid w:val="00802867"/>
    <w:rsid w:val="008149AB"/>
    <w:rsid w:val="008356CD"/>
    <w:rsid w:val="00844FCB"/>
    <w:rsid w:val="0087426F"/>
    <w:rsid w:val="00875407"/>
    <w:rsid w:val="008C281B"/>
    <w:rsid w:val="008F3918"/>
    <w:rsid w:val="0094563B"/>
    <w:rsid w:val="009748CB"/>
    <w:rsid w:val="00990485"/>
    <w:rsid w:val="009908CC"/>
    <w:rsid w:val="009A17D2"/>
    <w:rsid w:val="009D0B31"/>
    <w:rsid w:val="00A03958"/>
    <w:rsid w:val="00A079A2"/>
    <w:rsid w:val="00A56335"/>
    <w:rsid w:val="00A63917"/>
    <w:rsid w:val="00A65F34"/>
    <w:rsid w:val="00A83E37"/>
    <w:rsid w:val="00AC10DE"/>
    <w:rsid w:val="00AD6B8F"/>
    <w:rsid w:val="00AE0391"/>
    <w:rsid w:val="00B0259E"/>
    <w:rsid w:val="00B118D5"/>
    <w:rsid w:val="00B12612"/>
    <w:rsid w:val="00B5540D"/>
    <w:rsid w:val="00B65272"/>
    <w:rsid w:val="00B67C33"/>
    <w:rsid w:val="00B71501"/>
    <w:rsid w:val="00BC6440"/>
    <w:rsid w:val="00C06716"/>
    <w:rsid w:val="00C2333F"/>
    <w:rsid w:val="00C32C06"/>
    <w:rsid w:val="00C3551F"/>
    <w:rsid w:val="00C35C05"/>
    <w:rsid w:val="00C4094E"/>
    <w:rsid w:val="00C74074"/>
    <w:rsid w:val="00C745E1"/>
    <w:rsid w:val="00C83A39"/>
    <w:rsid w:val="00C85131"/>
    <w:rsid w:val="00C904F8"/>
    <w:rsid w:val="00C90F45"/>
    <w:rsid w:val="00C92F01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2683"/>
    <w:rsid w:val="00D90034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A0267"/>
    <w:rsid w:val="00FA561C"/>
    <w:rsid w:val="00FB27A0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3B408D-39EB-45B1-9AAB-054D00DC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7</cp:revision>
  <dcterms:created xsi:type="dcterms:W3CDTF">2011-05-30T18:59:00Z</dcterms:created>
  <dcterms:modified xsi:type="dcterms:W3CDTF">2012-06-25T00:48:00Z</dcterms:modified>
</cp:coreProperties>
</file>