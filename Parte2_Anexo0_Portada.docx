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sdt>
          <w:sdt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  <w:id w:val="1211154011"/>
            <w:docPartObj>
              <w:docPartGallery w:val="Cover Pages"/>
              <w:docPartUnique/>
            </w:docPartObj>
          </w:sdtPr>
          <w:sdtEndPr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</w:rPr>
          </w:sdtEndPr>
          <w:sdtContent>
            <w:p w:rsidR="009C3457" w:rsidRPr="00FB27A0" w:rsidRDefault="009C3457" w:rsidP="009C3457">
              <w:pPr>
                <w:spacing w:line="360" w:lineRule="auto"/>
                <w:jc w:val="center"/>
                <w:rPr>
                  <w:sz w:val="22"/>
                  <w:lang w:val="es-ES"/>
                </w:rPr>
              </w:pPr>
              <w:r w:rsidRPr="00FB27A0">
                <w:rPr>
                  <w:rStyle w:val="TitleChar"/>
                  <w:lang w:val="es-ES"/>
                </w:rPr>
                <w:t>P</w:t>
              </w:r>
              <w:r w:rsidR="009B6089">
                <w:rPr>
                  <w:rStyle w:val="TitleChar"/>
                  <w:lang w:val="es-ES"/>
                </w:rPr>
                <w:t>arte 2 – Documentación técnica</w:t>
              </w:r>
            </w:p>
            <w:p w:rsidR="009C3457" w:rsidRPr="00FB27A0" w:rsidRDefault="009C3457" w:rsidP="009C3457">
              <w:pPr>
                <w:pStyle w:val="Subtitle"/>
                <w:spacing w:line="360" w:lineRule="auto"/>
              </w:pPr>
            </w:p>
            <w:p w:rsidR="009C3457" w:rsidRDefault="0085114E" w:rsidP="009C3457">
              <w:pPr>
                <w:pStyle w:val="Subtitle"/>
                <w:spacing w:line="360" w:lineRule="auto"/>
                <w:rPr>
                  <w:rFonts w:asciiTheme="majorHAnsi" w:hAnsiTheme="majorHAnsi"/>
                  <w:bCs/>
                  <w:color w:val="365F91" w:themeColor="accent1" w:themeShade="BF"/>
                  <w:sz w:val="48"/>
                  <w:szCs w:val="48"/>
                </w:rPr>
              </w:pPr>
            </w:p>
          </w:sdtContent>
        </w:sdt>
        <w:p w:rsidR="0057775C" w:rsidRPr="00F9080A" w:rsidRDefault="0085114E" w:rsidP="00F9080A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sectPr w:rsidR="0057775C" w:rsidRPr="00F9080A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285" w:rsidRDefault="00943285" w:rsidP="00491B72">
      <w:pPr>
        <w:spacing w:after="0" w:line="240" w:lineRule="auto"/>
      </w:pPr>
      <w:r>
        <w:separator/>
      </w:r>
    </w:p>
  </w:endnote>
  <w:endnote w:type="continuationSeparator" w:id="0">
    <w:p w:rsidR="00943285" w:rsidRDefault="00943285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85114E" w:rsidP="00491B72">
    <w:pPr>
      <w:pStyle w:val="Footer"/>
      <w:ind w:right="170"/>
      <w:jc w:val="right"/>
      <w:rPr>
        <w:b/>
      </w:rPr>
    </w:pPr>
    <w:r w:rsidRPr="0085114E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6511616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F9080A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7F71CF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7F71CF">
      <w:rPr>
        <w:rFonts w:ascii="Times New Roman" w:hAnsi="Times New Roman" w:cs="Times New Roman"/>
        <w:b/>
        <w:lang w:val="es-ES"/>
      </w:rPr>
      <w:t>junio</w:t>
    </w:r>
    <w:r w:rsidR="0057775C"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285" w:rsidRDefault="00943285" w:rsidP="00491B72">
      <w:pPr>
        <w:spacing w:after="0" w:line="240" w:lineRule="auto"/>
      </w:pPr>
      <w:r>
        <w:separator/>
      </w:r>
    </w:p>
  </w:footnote>
  <w:footnote w:type="continuationSeparator" w:id="0">
    <w:p w:rsidR="00943285" w:rsidRDefault="00943285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7E3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7F71CF"/>
    <w:rsid w:val="00802867"/>
    <w:rsid w:val="008149AB"/>
    <w:rsid w:val="00844FCB"/>
    <w:rsid w:val="0085114E"/>
    <w:rsid w:val="0087426F"/>
    <w:rsid w:val="00875407"/>
    <w:rsid w:val="008C281B"/>
    <w:rsid w:val="008F3918"/>
    <w:rsid w:val="00943285"/>
    <w:rsid w:val="0094563B"/>
    <w:rsid w:val="009748CB"/>
    <w:rsid w:val="00990485"/>
    <w:rsid w:val="009908CC"/>
    <w:rsid w:val="009A17D2"/>
    <w:rsid w:val="009B6089"/>
    <w:rsid w:val="009C26DB"/>
    <w:rsid w:val="009C3457"/>
    <w:rsid w:val="009D0B31"/>
    <w:rsid w:val="00A03958"/>
    <w:rsid w:val="00A079A2"/>
    <w:rsid w:val="00A56335"/>
    <w:rsid w:val="00A65F34"/>
    <w:rsid w:val="00A83E37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DA26DC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9080A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9D188A-AD60-48C2-8291-15815964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4</cp:revision>
  <dcterms:created xsi:type="dcterms:W3CDTF">2011-10-11T21:21:00Z</dcterms:created>
  <dcterms:modified xsi:type="dcterms:W3CDTF">2012-04-21T09:07:00Z</dcterms:modified>
</cp:coreProperties>
</file>